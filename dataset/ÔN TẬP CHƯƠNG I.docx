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67D64" w14:textId="62B2ED5B" w:rsid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center"/>
        <w:outlineLvl w:val="0"/>
        <w:rPr>
          <w:b/>
          <w:sz w:val="30"/>
        </w:rPr>
      </w:pPr>
      <w:r>
        <w:rPr>
          <w:b/>
          <w:sz w:val="30"/>
        </w:rPr>
        <w:t>ÔN TẬP CHƯƠNG I</w:t>
      </w:r>
    </w:p>
    <w:p w14:paraId="64B7DD4A" w14:textId="671E03D9"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outlineLvl w:val="0"/>
        <w:rPr>
          <w:sz w:val="30"/>
        </w:rPr>
      </w:pPr>
      <w:r>
        <w:rPr>
          <w:b/>
          <w:sz w:val="30"/>
        </w:rPr>
        <w:t xml:space="preserve">Câu 1. </w:t>
      </w:r>
      <w:r w:rsidRPr="004308E4">
        <w:rPr>
          <w:sz w:val="30"/>
        </w:rPr>
        <w:t>Công thức tính tần số góc của con lắc lò xo là</w:t>
      </w:r>
    </w:p>
    <w:p w14:paraId="7CB139F1" w14:textId="7B97DF15" w:rsidR="004308E4" w:rsidRPr="004308E4" w:rsidRDefault="004308E4" w:rsidP="004308E4">
      <w:pPr>
        <w:tabs>
          <w:tab w:val="left" w:pos="0"/>
        </w:tabs>
        <w:autoSpaceDE w:val="0"/>
        <w:autoSpaceDN w:val="0"/>
        <w:adjustRightInd w:val="0"/>
        <w:ind w:right="-8"/>
        <w:jc w:val="both"/>
        <w:rPr>
          <w:sz w:val="30"/>
        </w:rPr>
      </w:pPr>
      <w:r w:rsidRPr="004308E4">
        <w:rPr>
          <w:b/>
          <w:sz w:val="30"/>
        </w:rPr>
        <w:t xml:space="preserve">A. </w:t>
      </w:r>
      <w:r w:rsidRPr="004308E4">
        <w:rPr>
          <w:position w:val="-26"/>
          <w:sz w:val="30"/>
        </w:rPr>
        <w:object w:dxaOrig="899" w:dyaOrig="715" w14:anchorId="2C757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50" o:spid="_x0000_i1493" type="#_x0000_t75" style="width:43.8pt;height:35.15pt;mso-wrap-style:square;mso-position-horizontal-relative:page;mso-position-vertical-relative:page" o:ole="">
            <v:imagedata r:id="rId5" o:title=""/>
          </v:shape>
          <o:OLEObject Type="Embed" ProgID="Equation.3" ShapeID="Object 150" DrawAspect="Content" ObjectID="_1758445364" r:id="rId6"/>
        </w:object>
      </w:r>
      <w:r w:rsidRPr="004308E4">
        <w:rPr>
          <w:sz w:val="30"/>
        </w:rPr>
        <w:tab/>
      </w:r>
      <w:r w:rsidRPr="004308E4">
        <w:rPr>
          <w:sz w:val="30"/>
        </w:rPr>
        <w:tab/>
      </w:r>
      <w:r w:rsidRPr="004308E4">
        <w:rPr>
          <w:sz w:val="30"/>
        </w:rPr>
        <w:tab/>
      </w:r>
      <w:r w:rsidRPr="004308E4">
        <w:rPr>
          <w:b/>
          <w:sz w:val="30"/>
        </w:rPr>
        <w:t>B</w:t>
      </w:r>
      <w:r w:rsidRPr="004308E4">
        <w:rPr>
          <w:b/>
          <w:color w:val="FF0000"/>
          <w:sz w:val="30"/>
        </w:rPr>
        <w:t>.</w:t>
      </w:r>
      <w:r w:rsidRPr="004308E4">
        <w:rPr>
          <w:b/>
          <w:sz w:val="30"/>
        </w:rPr>
        <w:t xml:space="preserve"> </w:t>
      </w:r>
      <w:r w:rsidRPr="004308E4">
        <w:rPr>
          <w:position w:val="-26"/>
          <w:sz w:val="30"/>
        </w:rPr>
        <w:object w:dxaOrig="919" w:dyaOrig="715" w14:anchorId="316CB8FA">
          <v:shape id="Object 151" o:spid="_x0000_i1494" type="#_x0000_t75" style="width:44.95pt;height:35.15pt;mso-wrap-style:square;mso-position-horizontal-relative:page;mso-position-vertical-relative:page" o:ole="">
            <v:imagedata r:id="rId7" o:title=""/>
          </v:shape>
          <o:OLEObject Type="Embed" ProgID="Equation.3" ShapeID="Object 151" DrawAspect="Content" ObjectID="_1758445365" r:id="rId8"/>
        </w:object>
      </w:r>
      <w:r w:rsidRPr="004308E4">
        <w:rPr>
          <w:sz w:val="30"/>
        </w:rPr>
        <w:tab/>
      </w:r>
      <w:r w:rsidRPr="004308E4">
        <w:rPr>
          <w:sz w:val="30"/>
        </w:rPr>
        <w:tab/>
      </w:r>
      <w:r w:rsidRPr="004308E4">
        <w:rPr>
          <w:b/>
          <w:sz w:val="30"/>
        </w:rPr>
        <w:t xml:space="preserve">C. </w:t>
      </w:r>
      <w:r w:rsidRPr="004308E4">
        <w:rPr>
          <w:position w:val="-26"/>
          <w:sz w:val="30"/>
        </w:rPr>
        <w:object w:dxaOrig="1246" w:dyaOrig="715" w14:anchorId="330129C9">
          <v:shape id="Object 152" o:spid="_x0000_i1495" type="#_x0000_t75" style="width:61.05pt;height:35.15pt;mso-wrap-style:square;mso-position-horizontal-relative:page;mso-position-vertical-relative:page" o:ole="">
            <v:imagedata r:id="rId9" o:title=""/>
          </v:shape>
          <o:OLEObject Type="Embed" ProgID="Equation.3" ShapeID="Object 152" DrawAspect="Content" ObjectID="_1758445366" r:id="rId10"/>
        </w:object>
      </w:r>
      <w:r w:rsidRPr="004308E4">
        <w:rPr>
          <w:sz w:val="30"/>
        </w:rPr>
        <w:tab/>
      </w:r>
      <w:r w:rsidRPr="004308E4">
        <w:rPr>
          <w:sz w:val="30"/>
        </w:rPr>
        <w:tab/>
      </w:r>
      <w:r w:rsidRPr="004308E4">
        <w:rPr>
          <w:b/>
          <w:sz w:val="30"/>
        </w:rPr>
        <w:t xml:space="preserve">D. </w:t>
      </w:r>
      <w:r w:rsidRPr="004308E4">
        <w:rPr>
          <w:position w:val="-26"/>
          <w:sz w:val="30"/>
        </w:rPr>
        <w:object w:dxaOrig="1246" w:dyaOrig="715" w14:anchorId="4EACCB20">
          <v:shape id="Object 153" o:spid="_x0000_i1496" type="#_x0000_t75" style="width:61.05pt;height:35.15pt;mso-wrap-style:square;mso-position-horizontal-relative:page;mso-position-vertical-relative:page" o:ole="">
            <v:imagedata r:id="rId11" o:title=""/>
          </v:shape>
          <o:OLEObject Type="Embed" ProgID="Equation.3" ShapeID="Object 153" DrawAspect="Content" ObjectID="_1758445367" r:id="rId12"/>
        </w:object>
      </w:r>
    </w:p>
    <w:p w14:paraId="3608DF7E" w14:textId="2E7ACEFA"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2. </w:t>
      </w:r>
      <w:r w:rsidRPr="004308E4">
        <w:rPr>
          <w:sz w:val="30"/>
        </w:rPr>
        <w:t xml:space="preserve">Công thức tính tần số dao động của con lắc lò xo </w:t>
      </w:r>
    </w:p>
    <w:p w14:paraId="0D72B1E1" w14:textId="1E17D4D1" w:rsidR="004308E4" w:rsidRPr="004308E4" w:rsidRDefault="004308E4" w:rsidP="004308E4">
      <w:pPr>
        <w:rPr>
          <w:sz w:val="30"/>
        </w:rPr>
      </w:pPr>
      <w:r w:rsidRPr="004308E4">
        <w:rPr>
          <w:b/>
          <w:sz w:val="30"/>
        </w:rPr>
        <w:t>A</w:t>
      </w:r>
      <w:r w:rsidRPr="004308E4">
        <w:rPr>
          <w:sz w:val="30"/>
        </w:rPr>
        <w:t xml:space="preserve">. </w:t>
      </w:r>
      <w:r w:rsidRPr="004308E4">
        <w:rPr>
          <w:position w:val="-26"/>
          <w:sz w:val="30"/>
        </w:rPr>
        <w:object w:dxaOrig="1185" w:dyaOrig="715" w14:anchorId="55F972ED">
          <v:shape id="Object 154" o:spid="_x0000_i1497" type="#_x0000_t75" style="width:58.2pt;height:35.15pt;mso-wrap-style:square;mso-position-horizontal-relative:page;mso-position-vertical-relative:page" o:ole="">
            <v:imagedata r:id="rId13" o:title=""/>
          </v:shape>
          <o:OLEObject Type="Embed" ProgID="Equation.3" ShapeID="Object 154" DrawAspect="Content" ObjectID="_1758445368" r:id="rId14"/>
        </w:object>
      </w:r>
      <w:r w:rsidRPr="004308E4">
        <w:rPr>
          <w:sz w:val="30"/>
        </w:rPr>
        <w:tab/>
      </w:r>
      <w:r w:rsidRPr="004308E4">
        <w:rPr>
          <w:sz w:val="30"/>
        </w:rPr>
        <w:tab/>
      </w:r>
      <w:r w:rsidRPr="004308E4">
        <w:rPr>
          <w:b/>
          <w:sz w:val="30"/>
        </w:rPr>
        <w:t>B</w:t>
      </w:r>
      <w:r w:rsidRPr="004308E4">
        <w:rPr>
          <w:sz w:val="30"/>
        </w:rPr>
        <w:t xml:space="preserve">. </w:t>
      </w:r>
      <w:r w:rsidRPr="004308E4">
        <w:rPr>
          <w:position w:val="-26"/>
          <w:sz w:val="30"/>
        </w:rPr>
        <w:object w:dxaOrig="1205" w:dyaOrig="715" w14:anchorId="5DBAC1F1">
          <v:shape id="Object 155" o:spid="_x0000_i1498" type="#_x0000_t75" style="width:58.75pt;height:35.15pt;mso-wrap-style:square;mso-position-horizontal-relative:page;mso-position-vertical-relative:page" o:ole="">
            <v:imagedata r:id="rId15" o:title=""/>
          </v:shape>
          <o:OLEObject Type="Embed" ProgID="Equation.3" ShapeID="Object 155" DrawAspect="Content" ObjectID="_1758445369" r:id="rId16"/>
        </w:object>
      </w:r>
      <w:r w:rsidRPr="004308E4">
        <w:rPr>
          <w:sz w:val="30"/>
        </w:rPr>
        <w:tab/>
      </w:r>
      <w:r w:rsidRPr="004308E4">
        <w:rPr>
          <w:sz w:val="30"/>
        </w:rPr>
        <w:tab/>
      </w:r>
      <w:r w:rsidRPr="004308E4">
        <w:rPr>
          <w:b/>
          <w:sz w:val="30"/>
        </w:rPr>
        <w:t>C</w:t>
      </w:r>
      <w:r w:rsidRPr="004308E4">
        <w:rPr>
          <w:b/>
          <w:color w:val="FF0000"/>
          <w:sz w:val="30"/>
        </w:rPr>
        <w:t>.</w:t>
      </w:r>
      <w:r w:rsidRPr="004308E4">
        <w:rPr>
          <w:sz w:val="30"/>
        </w:rPr>
        <w:t xml:space="preserve"> </w:t>
      </w:r>
      <w:r w:rsidRPr="004308E4">
        <w:rPr>
          <w:position w:val="-26"/>
          <w:sz w:val="30"/>
        </w:rPr>
        <w:object w:dxaOrig="1246" w:dyaOrig="715" w14:anchorId="60AF1E34">
          <v:shape id="Object 156" o:spid="_x0000_i1499" type="#_x0000_t75" style="width:61.05pt;height:35.15pt;mso-wrap-style:square;mso-position-horizontal-relative:page;mso-position-vertical-relative:page" o:ole="">
            <v:imagedata r:id="rId17" o:title=""/>
          </v:shape>
          <o:OLEObject Type="Embed" ProgID="Equation.3" ShapeID="Object 156" DrawAspect="Content" ObjectID="_1758445370" r:id="rId18"/>
        </w:object>
      </w:r>
      <w:r w:rsidRPr="004308E4">
        <w:rPr>
          <w:sz w:val="30"/>
        </w:rPr>
        <w:tab/>
      </w:r>
      <w:r w:rsidRPr="004308E4">
        <w:rPr>
          <w:b/>
          <w:sz w:val="30"/>
        </w:rPr>
        <w:t>D.</w:t>
      </w:r>
      <w:r w:rsidRPr="004308E4">
        <w:rPr>
          <w:sz w:val="30"/>
        </w:rPr>
        <w:t xml:space="preserve"> </w:t>
      </w:r>
      <w:r w:rsidRPr="004308E4">
        <w:rPr>
          <w:position w:val="-26"/>
          <w:sz w:val="30"/>
        </w:rPr>
        <w:object w:dxaOrig="1246" w:dyaOrig="715" w14:anchorId="3926A10F">
          <v:shape id="Object 157" o:spid="_x0000_i1500" type="#_x0000_t75" style="width:61.05pt;height:35.15pt;mso-wrap-style:square;mso-position-horizontal-relative:page;mso-position-vertical-relative:page" o:ole="">
            <v:imagedata r:id="rId19" o:title=""/>
          </v:shape>
          <o:OLEObject Type="Embed" ProgID="Equation.3" ShapeID="Object 157" DrawAspect="Content" ObjectID="_1758445371" r:id="rId20"/>
        </w:object>
      </w:r>
    </w:p>
    <w:p w14:paraId="041EB4B2" w14:textId="1676BD93"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3. </w:t>
      </w:r>
      <w:r w:rsidRPr="004308E4">
        <w:rPr>
          <w:sz w:val="30"/>
        </w:rPr>
        <w:t>Công thức tính chu kỳ dao động của con lắc lò xo là</w:t>
      </w:r>
    </w:p>
    <w:p w14:paraId="2906CDBB" w14:textId="17020172" w:rsidR="004308E4" w:rsidRPr="004308E4" w:rsidRDefault="004308E4" w:rsidP="004308E4">
      <w:pPr>
        <w:rPr>
          <w:sz w:val="30"/>
        </w:rPr>
      </w:pPr>
      <w:r w:rsidRPr="004308E4">
        <w:rPr>
          <w:b/>
          <w:sz w:val="30"/>
        </w:rPr>
        <w:t>A</w:t>
      </w:r>
      <w:r w:rsidRPr="004308E4">
        <w:rPr>
          <w:b/>
          <w:color w:val="FF0000"/>
          <w:sz w:val="30"/>
        </w:rPr>
        <w:t>.</w:t>
      </w:r>
      <w:r w:rsidRPr="004308E4">
        <w:rPr>
          <w:sz w:val="30"/>
        </w:rPr>
        <w:t xml:space="preserve"> </w:t>
      </w:r>
      <w:r w:rsidRPr="004308E4">
        <w:rPr>
          <w:position w:val="-26"/>
          <w:sz w:val="30"/>
        </w:rPr>
        <w:object w:dxaOrig="1185" w:dyaOrig="715" w14:anchorId="19FD9312">
          <v:shape id="Object 158" o:spid="_x0000_i1501" type="#_x0000_t75" style="width:58.2pt;height:35.15pt;mso-wrap-style:square;mso-position-horizontal-relative:page;mso-position-vertical-relative:page" o:ole="">
            <v:imagedata r:id="rId21" o:title=""/>
          </v:shape>
          <o:OLEObject Type="Embed" ProgID="Equation.3" ShapeID="Object 158" DrawAspect="Content" ObjectID="_1758445372" r:id="rId22"/>
        </w:object>
      </w:r>
      <w:r w:rsidRPr="004308E4">
        <w:rPr>
          <w:sz w:val="30"/>
        </w:rPr>
        <w:tab/>
      </w:r>
      <w:r w:rsidRPr="004308E4">
        <w:rPr>
          <w:sz w:val="30"/>
        </w:rPr>
        <w:tab/>
      </w:r>
      <w:r w:rsidRPr="004308E4">
        <w:rPr>
          <w:b/>
          <w:sz w:val="30"/>
        </w:rPr>
        <w:t>B.</w:t>
      </w:r>
      <w:r w:rsidRPr="004308E4">
        <w:rPr>
          <w:sz w:val="30"/>
        </w:rPr>
        <w:t xml:space="preserve"> </w:t>
      </w:r>
      <w:r w:rsidRPr="004308E4">
        <w:rPr>
          <w:position w:val="-26"/>
          <w:sz w:val="30"/>
        </w:rPr>
        <w:object w:dxaOrig="1185" w:dyaOrig="715" w14:anchorId="2FFFCC1E">
          <v:shape id="Object 159" o:spid="_x0000_i1502" type="#_x0000_t75" style="width:58.2pt;height:35.15pt;mso-wrap-style:square;mso-position-horizontal-relative:page;mso-position-vertical-relative:page" o:ole="">
            <v:imagedata r:id="rId23" o:title=""/>
          </v:shape>
          <o:OLEObject Type="Embed" ProgID="Equation.3" ShapeID="Object 159" DrawAspect="Content" ObjectID="_1758445373" r:id="rId24"/>
        </w:object>
      </w:r>
      <w:r w:rsidRPr="004308E4">
        <w:rPr>
          <w:sz w:val="30"/>
        </w:rPr>
        <w:tab/>
      </w:r>
      <w:r w:rsidRPr="004308E4">
        <w:rPr>
          <w:sz w:val="30"/>
        </w:rPr>
        <w:tab/>
      </w:r>
      <w:r w:rsidRPr="004308E4">
        <w:rPr>
          <w:b/>
          <w:sz w:val="30"/>
        </w:rPr>
        <w:t>C.</w:t>
      </w:r>
      <w:r w:rsidRPr="004308E4">
        <w:rPr>
          <w:sz w:val="30"/>
        </w:rPr>
        <w:t xml:space="preserve"> </w:t>
      </w:r>
      <w:r w:rsidRPr="004308E4">
        <w:rPr>
          <w:position w:val="-26"/>
          <w:sz w:val="30"/>
        </w:rPr>
        <w:object w:dxaOrig="1226" w:dyaOrig="715" w14:anchorId="034665AE">
          <v:shape id="Object 160" o:spid="_x0000_i1503" type="#_x0000_t75" style="width:59.9pt;height:35.15pt;mso-wrap-style:square;mso-position-horizontal-relative:page;mso-position-vertical-relative:page" o:ole="">
            <v:imagedata r:id="rId25" o:title=""/>
          </v:shape>
          <o:OLEObject Type="Embed" ProgID="Equation.3" ShapeID="Object 160" DrawAspect="Content" ObjectID="_1758445374" r:id="rId26"/>
        </w:object>
      </w:r>
      <w:r w:rsidRPr="004308E4">
        <w:rPr>
          <w:sz w:val="30"/>
        </w:rPr>
        <w:tab/>
      </w:r>
      <w:r w:rsidRPr="004308E4">
        <w:rPr>
          <w:b/>
          <w:sz w:val="30"/>
        </w:rPr>
        <w:t>D.</w:t>
      </w:r>
      <w:r w:rsidRPr="004308E4">
        <w:rPr>
          <w:sz w:val="30"/>
        </w:rPr>
        <w:t xml:space="preserve"> </w:t>
      </w:r>
      <w:r w:rsidRPr="004308E4">
        <w:rPr>
          <w:position w:val="-26"/>
          <w:sz w:val="30"/>
        </w:rPr>
        <w:object w:dxaOrig="1226" w:dyaOrig="715" w14:anchorId="3EB78254">
          <v:shape id="Object 161" o:spid="_x0000_i1504" type="#_x0000_t75" style="width:59.9pt;height:35.15pt;mso-wrap-style:square;mso-position-horizontal-relative:page;mso-position-vertical-relative:page" o:ole="">
            <v:imagedata r:id="rId27" o:title=""/>
          </v:shape>
          <o:OLEObject Type="Embed" ProgID="Equation.3" ShapeID="Object 161" DrawAspect="Content" ObjectID="_1758445375" r:id="rId28"/>
        </w:object>
      </w:r>
    </w:p>
    <w:p w14:paraId="39041325" w14:textId="7EFD8DCB"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4. </w:t>
      </w:r>
      <w:r w:rsidRPr="004308E4">
        <w:rPr>
          <w:sz w:val="30"/>
        </w:rPr>
        <w:t xml:space="preserve">Một con lắc lò xo treo thẳng đứng ở nơi có gia tốc trọng trường là g. Khi cân bằng lò xo dãn một đoạn </w:t>
      </w:r>
      <w:r w:rsidRPr="004308E4">
        <w:rPr>
          <w:sz w:val="30"/>
        </w:rPr>
        <w:sym w:font="Symbol" w:char="F044"/>
      </w:r>
      <w:r w:rsidRPr="004308E4">
        <w:rPr>
          <w:sz w:val="30"/>
        </w:rPr>
        <w:t>ℓ</w:t>
      </w:r>
      <w:r w:rsidRPr="004308E4">
        <w:rPr>
          <w:sz w:val="30"/>
          <w:vertAlign w:val="subscript"/>
        </w:rPr>
        <w:t>0</w:t>
      </w:r>
      <w:r w:rsidRPr="004308E4">
        <w:rPr>
          <w:sz w:val="30"/>
        </w:rPr>
        <w:t>. Tần số góc dao động của con lắc được xác định bằng công thức</w:t>
      </w:r>
      <w:r>
        <w:rPr>
          <w:sz w:val="30"/>
        </w:rPr>
        <w:t xml:space="preserve">: </w:t>
      </w:r>
      <w:r w:rsidRPr="004308E4">
        <w:rPr>
          <w:b/>
          <w:sz w:val="30"/>
        </w:rPr>
        <w:t>A.</w:t>
      </w:r>
      <w:r w:rsidRPr="004308E4">
        <w:rPr>
          <w:sz w:val="30"/>
        </w:rPr>
        <w:t xml:space="preserve"> </w:t>
      </w:r>
      <w:r w:rsidRPr="004308E4">
        <w:rPr>
          <w:b/>
          <w:position w:val="-30"/>
          <w:sz w:val="30"/>
        </w:rPr>
        <w:object w:dxaOrig="1043" w:dyaOrig="756" w14:anchorId="210F9A40">
          <v:shape id="Object 293" o:spid="_x0000_i1505" type="#_x0000_t75" style="width:51.25pt;height:36.85pt;mso-wrap-style:square;mso-position-horizontal-relative:page;mso-position-vertical-relative:page" o:ole="">
            <v:imagedata r:id="rId29" o:title=""/>
          </v:shape>
          <o:OLEObject Type="Embed" ProgID="Equation.3" ShapeID="Object 293" DrawAspect="Content" ObjectID="_1758445376" r:id="rId30"/>
        </w:object>
      </w:r>
      <w:r w:rsidRPr="004308E4">
        <w:rPr>
          <w:sz w:val="30"/>
        </w:rPr>
        <w:tab/>
      </w:r>
      <w:r w:rsidRPr="004308E4">
        <w:rPr>
          <w:b/>
          <w:sz w:val="30"/>
        </w:rPr>
        <w:t>B.</w:t>
      </w:r>
      <w:r w:rsidRPr="004308E4">
        <w:rPr>
          <w:sz w:val="30"/>
        </w:rPr>
        <w:t xml:space="preserve"> </w:t>
      </w:r>
      <w:r w:rsidRPr="004308E4">
        <w:rPr>
          <w:b/>
          <w:position w:val="-32"/>
          <w:sz w:val="30"/>
        </w:rPr>
        <w:object w:dxaOrig="1348" w:dyaOrig="776" w14:anchorId="6E9D4989">
          <v:shape id="Object 294" o:spid="_x0000_i1506" type="#_x0000_t75" style="width:66.25pt;height:38pt;mso-wrap-style:square;mso-position-horizontal-relative:page;mso-position-vertical-relative:page" o:ole="">
            <v:imagedata r:id="rId31" o:title=""/>
          </v:shape>
          <o:OLEObject Type="Embed" ProgID="Equation.3" ShapeID="Object 294" DrawAspect="Content" ObjectID="_1758445377" r:id="rId32"/>
        </w:object>
      </w:r>
      <w:r w:rsidRPr="004308E4">
        <w:rPr>
          <w:sz w:val="30"/>
        </w:rPr>
        <w:tab/>
      </w:r>
      <w:r w:rsidRPr="004308E4">
        <w:rPr>
          <w:b/>
          <w:sz w:val="30"/>
        </w:rPr>
        <w:t>C.</w:t>
      </w:r>
      <w:r w:rsidRPr="004308E4">
        <w:rPr>
          <w:sz w:val="30"/>
        </w:rPr>
        <w:t xml:space="preserve"> </w:t>
      </w:r>
      <w:r w:rsidRPr="004308E4">
        <w:rPr>
          <w:b/>
          <w:position w:val="-30"/>
          <w:sz w:val="30"/>
        </w:rPr>
        <w:object w:dxaOrig="1411" w:dyaOrig="756" w14:anchorId="231B0721">
          <v:shape id="Object 295" o:spid="_x0000_i1507" type="#_x0000_t75" style="width:69.1pt;height:36.85pt;mso-wrap-style:square;mso-position-horizontal-relative:page;mso-position-vertical-relative:page" o:ole="">
            <v:imagedata r:id="rId33" o:title=""/>
          </v:shape>
          <o:OLEObject Type="Embed" ProgID="Equation.3" ShapeID="Object 295" DrawAspect="Content" ObjectID="_1758445378" r:id="rId34"/>
        </w:object>
      </w:r>
      <w:r w:rsidRPr="004308E4">
        <w:rPr>
          <w:sz w:val="30"/>
        </w:rPr>
        <w:tab/>
      </w:r>
      <w:r w:rsidRPr="004308E4">
        <w:rPr>
          <w:b/>
          <w:sz w:val="30"/>
        </w:rPr>
        <w:t>D</w:t>
      </w:r>
      <w:r w:rsidRPr="004308E4">
        <w:rPr>
          <w:b/>
          <w:color w:val="FF0000"/>
          <w:sz w:val="30"/>
        </w:rPr>
        <w:t>.</w:t>
      </w:r>
      <w:r w:rsidRPr="004308E4">
        <w:rPr>
          <w:sz w:val="30"/>
        </w:rPr>
        <w:t xml:space="preserve"> </w:t>
      </w:r>
      <w:r w:rsidRPr="004308E4">
        <w:rPr>
          <w:b/>
          <w:position w:val="-32"/>
          <w:sz w:val="30"/>
        </w:rPr>
        <w:object w:dxaOrig="1062" w:dyaOrig="776" w14:anchorId="5EED484A">
          <v:shape id="Object 296" o:spid="_x0000_i1508" type="#_x0000_t75" style="width:51.85pt;height:38pt;mso-wrap-style:square;mso-position-horizontal-relative:page;mso-position-vertical-relative:page" o:ole="">
            <v:imagedata r:id="rId35" o:title=""/>
          </v:shape>
          <o:OLEObject Type="Embed" ProgID="Equation.3" ShapeID="Object 296" DrawAspect="Content" ObjectID="_1758445379" r:id="rId36"/>
        </w:object>
      </w:r>
    </w:p>
    <w:p w14:paraId="1EB09B52" w14:textId="726515E2"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5. </w:t>
      </w:r>
      <w:r w:rsidRPr="004308E4">
        <w:rPr>
          <w:sz w:val="30"/>
        </w:rPr>
        <w:t xml:space="preserve">Một con lắc lò xo treo thẳng đứng ở nơi có gia tốc trọng trường là g. Khi cân bằng lò xo dãn một đoạn </w:t>
      </w:r>
      <w:r w:rsidRPr="004308E4">
        <w:rPr>
          <w:sz w:val="30"/>
        </w:rPr>
        <w:sym w:font="Symbol" w:char="F044"/>
      </w:r>
      <w:r w:rsidRPr="004308E4">
        <w:rPr>
          <w:sz w:val="30"/>
        </w:rPr>
        <w:t>ℓ</w:t>
      </w:r>
      <w:r w:rsidRPr="004308E4">
        <w:rPr>
          <w:sz w:val="30"/>
          <w:vertAlign w:val="subscript"/>
        </w:rPr>
        <w:t>0</w:t>
      </w:r>
      <w:r w:rsidRPr="004308E4">
        <w:rPr>
          <w:sz w:val="30"/>
        </w:rPr>
        <w:t>. Chu kỳ dao động của con lắc được xác định bằng công thức</w:t>
      </w:r>
      <w:r>
        <w:rPr>
          <w:sz w:val="30"/>
        </w:rPr>
        <w:t xml:space="preserve">: </w:t>
      </w:r>
      <w:r w:rsidRPr="004308E4">
        <w:rPr>
          <w:b/>
          <w:sz w:val="30"/>
        </w:rPr>
        <w:t>A</w:t>
      </w:r>
      <w:r w:rsidRPr="004308E4">
        <w:rPr>
          <w:b/>
          <w:color w:val="FF0000"/>
          <w:sz w:val="30"/>
        </w:rPr>
        <w:t>.</w:t>
      </w:r>
      <w:r w:rsidRPr="004308E4">
        <w:rPr>
          <w:sz w:val="30"/>
        </w:rPr>
        <w:t xml:space="preserve"> </w:t>
      </w:r>
      <w:r w:rsidRPr="004308E4">
        <w:rPr>
          <w:b/>
          <w:position w:val="-30"/>
          <w:sz w:val="30"/>
        </w:rPr>
        <w:object w:dxaOrig="1329" w:dyaOrig="756" w14:anchorId="4FFB2DC7">
          <v:shape id="Object 297" o:spid="_x0000_i1509" type="#_x0000_t75" style="width:65.1pt;height:36.85pt;mso-wrap-style:square;mso-position-horizontal-relative:page;mso-position-vertical-relative:page" o:ole="">
            <v:imagedata r:id="rId37" o:title=""/>
          </v:shape>
          <o:OLEObject Type="Embed" ProgID="Equation.3" ShapeID="Object 297" DrawAspect="Content" ObjectID="_1758445380" r:id="rId38"/>
        </w:object>
      </w:r>
      <w:r w:rsidRPr="004308E4">
        <w:rPr>
          <w:sz w:val="30"/>
        </w:rPr>
        <w:tab/>
      </w:r>
      <w:r w:rsidRPr="004308E4">
        <w:rPr>
          <w:b/>
          <w:sz w:val="30"/>
        </w:rPr>
        <w:t>B.</w:t>
      </w:r>
      <w:r w:rsidRPr="004308E4">
        <w:rPr>
          <w:sz w:val="30"/>
        </w:rPr>
        <w:t xml:space="preserve"> </w:t>
      </w:r>
      <w:r w:rsidRPr="004308E4">
        <w:rPr>
          <w:b/>
          <w:position w:val="-32"/>
          <w:sz w:val="30"/>
        </w:rPr>
        <w:object w:dxaOrig="1390" w:dyaOrig="776" w14:anchorId="7217FE89">
          <v:shape id="Object 298" o:spid="_x0000_i1510" type="#_x0000_t75" style="width:67.95pt;height:38pt;mso-wrap-style:square;mso-position-horizontal-relative:page;mso-position-vertical-relative:page" o:ole="">
            <v:imagedata r:id="rId39" o:title=""/>
          </v:shape>
          <o:OLEObject Type="Embed" ProgID="Equation.3" ShapeID="Object 298" DrawAspect="Content" ObjectID="_1758445381" r:id="rId40"/>
        </w:object>
      </w:r>
      <w:r w:rsidRPr="004308E4">
        <w:rPr>
          <w:sz w:val="30"/>
        </w:rPr>
        <w:tab/>
      </w:r>
      <w:r w:rsidRPr="004308E4">
        <w:rPr>
          <w:b/>
          <w:sz w:val="30"/>
        </w:rPr>
        <w:t>C.</w:t>
      </w:r>
      <w:r w:rsidRPr="004308E4">
        <w:rPr>
          <w:sz w:val="30"/>
        </w:rPr>
        <w:t xml:space="preserve"> </w:t>
      </w:r>
      <w:r w:rsidRPr="004308E4">
        <w:rPr>
          <w:b/>
          <w:position w:val="-30"/>
          <w:sz w:val="30"/>
        </w:rPr>
        <w:object w:dxaOrig="1390" w:dyaOrig="756" w14:anchorId="1D8CC668">
          <v:shape id="Object 299" o:spid="_x0000_i1511" type="#_x0000_t75" style="width:67.95pt;height:36.85pt;mso-wrap-style:square;mso-position-horizontal-relative:page;mso-position-vertical-relative:page" o:ole="">
            <v:imagedata r:id="rId41" o:title=""/>
          </v:shape>
          <o:OLEObject Type="Embed" ProgID="Equation.3" ShapeID="Object 299" DrawAspect="Content" ObjectID="_1758445382" r:id="rId42"/>
        </w:object>
      </w:r>
      <w:r w:rsidRPr="004308E4">
        <w:rPr>
          <w:sz w:val="30"/>
        </w:rPr>
        <w:tab/>
      </w:r>
      <w:r w:rsidRPr="004308E4">
        <w:rPr>
          <w:b/>
          <w:sz w:val="30"/>
        </w:rPr>
        <w:t>D.</w:t>
      </w:r>
      <w:r w:rsidRPr="004308E4">
        <w:rPr>
          <w:sz w:val="30"/>
        </w:rPr>
        <w:t xml:space="preserve"> </w:t>
      </w:r>
      <w:r w:rsidRPr="004308E4">
        <w:rPr>
          <w:b/>
          <w:position w:val="-32"/>
          <w:sz w:val="30"/>
        </w:rPr>
        <w:object w:dxaOrig="1328" w:dyaOrig="776" w14:anchorId="3CA44857">
          <v:shape id="Object 300" o:spid="_x0000_i1512" type="#_x0000_t75" style="width:65.1pt;height:38pt;mso-wrap-style:square;mso-position-horizontal-relative:page;mso-position-vertical-relative:page" o:ole="">
            <v:imagedata r:id="rId43" o:title=""/>
          </v:shape>
          <o:OLEObject Type="Embed" ProgID="Equation.3" ShapeID="Object 300" DrawAspect="Content" ObjectID="_1758445383" r:id="rId44"/>
        </w:object>
      </w:r>
    </w:p>
    <w:p w14:paraId="78436E6E" w14:textId="68B3D42E"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6. </w:t>
      </w:r>
      <w:r w:rsidRPr="004308E4">
        <w:rPr>
          <w:sz w:val="30"/>
        </w:rPr>
        <w:t>Một con lắc lò xo treo thẳng đứng ở nơi có gia tốc trọng trường là g. Khi cân bằng lò xo dãn một đoạn. Tần số dao động của con lắc được xác định bằng công thức:</w:t>
      </w:r>
    </w:p>
    <w:p w14:paraId="4DF06367" w14:textId="72A28A9A" w:rsidR="004308E4" w:rsidRPr="004308E4" w:rsidRDefault="004308E4" w:rsidP="004308E4">
      <w:pPr>
        <w:rPr>
          <w:sz w:val="30"/>
        </w:rPr>
      </w:pPr>
      <w:r w:rsidRPr="004308E4">
        <w:rPr>
          <w:b/>
          <w:sz w:val="30"/>
        </w:rPr>
        <w:t>A.</w:t>
      </w:r>
      <w:r w:rsidRPr="004308E4">
        <w:rPr>
          <w:sz w:val="30"/>
        </w:rPr>
        <w:t xml:space="preserve"> </w:t>
      </w:r>
      <w:r w:rsidRPr="004308E4">
        <w:rPr>
          <w:b/>
          <w:position w:val="-30"/>
          <w:sz w:val="30"/>
        </w:rPr>
        <w:object w:dxaOrig="1350" w:dyaOrig="756" w14:anchorId="0578132A">
          <v:shape id="Object 301" o:spid="_x0000_i1513" type="#_x0000_t75" style="width:66.25pt;height:36.85pt;mso-wrap-style:square;mso-position-horizontal-relative:page;mso-position-vertical-relative:page" o:ole="">
            <v:imagedata r:id="rId45" o:title=""/>
          </v:shape>
          <o:OLEObject Type="Embed" ProgID="Equation.3" ShapeID="Object 301" DrawAspect="Content" ObjectID="_1758445384" r:id="rId46"/>
        </w:object>
      </w:r>
      <w:r w:rsidRPr="004308E4">
        <w:rPr>
          <w:sz w:val="30"/>
        </w:rPr>
        <w:tab/>
      </w:r>
      <w:r w:rsidRPr="004308E4">
        <w:rPr>
          <w:sz w:val="30"/>
        </w:rPr>
        <w:tab/>
      </w:r>
      <w:r w:rsidRPr="004308E4">
        <w:rPr>
          <w:b/>
          <w:sz w:val="30"/>
        </w:rPr>
        <w:t>B</w:t>
      </w:r>
      <w:r w:rsidRPr="004308E4">
        <w:rPr>
          <w:b/>
          <w:color w:val="FF0000"/>
          <w:sz w:val="30"/>
        </w:rPr>
        <w:t>.</w:t>
      </w:r>
      <w:r w:rsidRPr="004308E4">
        <w:rPr>
          <w:sz w:val="30"/>
        </w:rPr>
        <w:t xml:space="preserve"> </w:t>
      </w:r>
      <w:r w:rsidRPr="004308E4">
        <w:rPr>
          <w:b/>
          <w:position w:val="-32"/>
          <w:sz w:val="30"/>
        </w:rPr>
        <w:object w:dxaOrig="1410" w:dyaOrig="776" w14:anchorId="6A83F8C3">
          <v:shape id="Object 302" o:spid="_x0000_i1514" type="#_x0000_t75" style="width:69.1pt;height:38pt;mso-wrap-style:square;mso-position-horizontal-relative:page;mso-position-vertical-relative:page" o:ole="">
            <v:imagedata r:id="rId47" o:title=""/>
          </v:shape>
          <o:OLEObject Type="Embed" ProgID="Equation.3" ShapeID="Object 302" DrawAspect="Content" ObjectID="_1758445385" r:id="rId48"/>
        </w:object>
      </w:r>
      <w:r w:rsidRPr="004308E4">
        <w:rPr>
          <w:sz w:val="30"/>
        </w:rPr>
        <w:tab/>
      </w:r>
      <w:r w:rsidRPr="004308E4">
        <w:rPr>
          <w:sz w:val="30"/>
        </w:rPr>
        <w:tab/>
      </w:r>
      <w:r w:rsidRPr="004308E4">
        <w:rPr>
          <w:b/>
          <w:sz w:val="30"/>
        </w:rPr>
        <w:t>C.</w:t>
      </w:r>
      <w:r w:rsidRPr="004308E4">
        <w:rPr>
          <w:b/>
          <w:position w:val="-30"/>
          <w:sz w:val="30"/>
        </w:rPr>
        <w:object w:dxaOrig="1411" w:dyaOrig="756" w14:anchorId="63EB4E1E">
          <v:shape id="Object 303" o:spid="_x0000_i1515" type="#_x0000_t75" style="width:69.1pt;height:36.85pt;mso-wrap-style:square;mso-position-horizontal-relative:page;mso-position-vertical-relative:page" o:ole="">
            <v:imagedata r:id="rId49" o:title=""/>
          </v:shape>
          <o:OLEObject Type="Embed" ProgID="Equation.3" ShapeID="Object 303" DrawAspect="Content" ObjectID="_1758445386" r:id="rId50"/>
        </w:object>
      </w:r>
      <w:r w:rsidRPr="004308E4">
        <w:rPr>
          <w:sz w:val="30"/>
        </w:rPr>
        <w:tab/>
      </w:r>
      <w:r w:rsidRPr="004308E4">
        <w:rPr>
          <w:b/>
          <w:sz w:val="30"/>
        </w:rPr>
        <w:t>D.</w:t>
      </w:r>
      <w:r w:rsidRPr="004308E4">
        <w:rPr>
          <w:sz w:val="30"/>
        </w:rPr>
        <w:t xml:space="preserve"> </w:t>
      </w:r>
      <w:r w:rsidRPr="004308E4">
        <w:rPr>
          <w:b/>
          <w:position w:val="-32"/>
          <w:sz w:val="30"/>
        </w:rPr>
        <w:object w:dxaOrig="1348" w:dyaOrig="776" w14:anchorId="5520C9B6">
          <v:shape id="Object 304" o:spid="_x0000_i1516" type="#_x0000_t75" style="width:66.25pt;height:38pt;mso-wrap-style:square;mso-position-horizontal-relative:page;mso-position-vertical-relative:page" o:ole="">
            <v:imagedata r:id="rId51" o:title=""/>
          </v:shape>
          <o:OLEObject Type="Embed" ProgID="Equation.3" ShapeID="Object 304" DrawAspect="Content" ObjectID="_1758445387" r:id="rId52"/>
        </w:object>
      </w:r>
    </w:p>
    <w:p w14:paraId="1A22408F" w14:textId="5D91E0F3"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7. </w:t>
      </w:r>
      <w:r w:rsidRPr="004308E4">
        <w:rPr>
          <w:b/>
          <w:sz w:val="30"/>
        </w:rPr>
        <w:t>Chu kỳ</w:t>
      </w:r>
      <w:r w:rsidRPr="004308E4">
        <w:rPr>
          <w:sz w:val="30"/>
        </w:rPr>
        <w:t xml:space="preserve"> dao động điều hoà của con lắc lò xo </w:t>
      </w:r>
      <w:r w:rsidRPr="004308E4">
        <w:rPr>
          <w:b/>
          <w:sz w:val="30"/>
        </w:rPr>
        <w:t xml:space="preserve">phụ thuộc </w:t>
      </w:r>
      <w:r w:rsidRPr="004308E4">
        <w:rPr>
          <w:sz w:val="30"/>
        </w:rPr>
        <w:t>vào</w:t>
      </w:r>
    </w:p>
    <w:p w14:paraId="2F137522" w14:textId="406FBBB8"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sidRPr="004308E4">
        <w:rPr>
          <w:b/>
          <w:sz w:val="30"/>
          <w:lang w:val="vi-VN"/>
        </w:rPr>
        <w:tab/>
      </w:r>
      <w:r w:rsidRPr="004308E4">
        <w:rPr>
          <w:b/>
          <w:sz w:val="30"/>
        </w:rPr>
        <w:t xml:space="preserve">A. </w:t>
      </w:r>
      <w:r w:rsidRPr="004308E4">
        <w:rPr>
          <w:sz w:val="30"/>
        </w:rPr>
        <w:t xml:space="preserve">Biên độ dao động. </w:t>
      </w:r>
      <w:r w:rsidRPr="004308E4">
        <w:rPr>
          <w:sz w:val="30"/>
        </w:rPr>
        <w:tab/>
      </w:r>
      <w:r w:rsidRPr="004308E4">
        <w:rPr>
          <w:b/>
          <w:sz w:val="30"/>
        </w:rPr>
        <w:t>B</w:t>
      </w:r>
      <w:r w:rsidRPr="004308E4">
        <w:rPr>
          <w:b/>
          <w:color w:val="FF0000"/>
          <w:sz w:val="30"/>
        </w:rPr>
        <w:t>.</w:t>
      </w:r>
      <w:r w:rsidRPr="004308E4">
        <w:rPr>
          <w:b/>
          <w:sz w:val="30"/>
        </w:rPr>
        <w:t xml:space="preserve"> </w:t>
      </w:r>
      <w:r w:rsidRPr="004308E4">
        <w:rPr>
          <w:sz w:val="30"/>
        </w:rPr>
        <w:t>Cấu tạo của con lắc.</w:t>
      </w:r>
    </w:p>
    <w:p w14:paraId="18816242" w14:textId="77777777"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sidRPr="004308E4">
        <w:rPr>
          <w:b/>
          <w:sz w:val="30"/>
          <w:lang w:val="vi-VN"/>
        </w:rPr>
        <w:tab/>
      </w:r>
      <w:r w:rsidRPr="004308E4">
        <w:rPr>
          <w:b/>
          <w:sz w:val="30"/>
        </w:rPr>
        <w:t xml:space="preserve">C. </w:t>
      </w:r>
      <w:r w:rsidRPr="004308E4">
        <w:rPr>
          <w:sz w:val="30"/>
        </w:rPr>
        <w:t xml:space="preserve">Cách kích thích dao động. </w:t>
      </w:r>
      <w:r w:rsidRPr="004308E4">
        <w:rPr>
          <w:sz w:val="30"/>
        </w:rPr>
        <w:tab/>
      </w:r>
      <w:r w:rsidRPr="004308E4">
        <w:rPr>
          <w:b/>
          <w:sz w:val="30"/>
        </w:rPr>
        <w:t xml:space="preserve">D. </w:t>
      </w:r>
      <w:r w:rsidRPr="004308E4">
        <w:rPr>
          <w:sz w:val="30"/>
        </w:rPr>
        <w:t>Pha ban đầu của con lắc.</w:t>
      </w:r>
    </w:p>
    <w:p w14:paraId="36A34DB3" w14:textId="312A5E6D"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8. </w:t>
      </w:r>
      <w:r w:rsidRPr="004308E4">
        <w:rPr>
          <w:sz w:val="30"/>
        </w:rPr>
        <w:t xml:space="preserve">Con lắc lò xo dao động điều hòa. Khi tăng khối lượng của vật lên 4 lần thì </w:t>
      </w:r>
      <w:r w:rsidRPr="004308E4">
        <w:rPr>
          <w:b/>
          <w:sz w:val="30"/>
        </w:rPr>
        <w:t>tần số</w:t>
      </w:r>
      <w:r w:rsidRPr="004308E4">
        <w:rPr>
          <w:sz w:val="30"/>
        </w:rPr>
        <w:t xml:space="preserve"> dao động của vật.</w:t>
      </w:r>
    </w:p>
    <w:p w14:paraId="31E8B00F" w14:textId="66A94347" w:rsidR="004308E4" w:rsidRPr="004308E4" w:rsidRDefault="004308E4" w:rsidP="004308E4">
      <w:pPr>
        <w:rPr>
          <w:sz w:val="30"/>
        </w:rPr>
      </w:pPr>
      <w:r w:rsidRPr="004308E4">
        <w:rPr>
          <w:b/>
          <w:sz w:val="30"/>
        </w:rPr>
        <w:t>A.</w:t>
      </w:r>
      <w:r w:rsidRPr="004308E4">
        <w:rPr>
          <w:sz w:val="30"/>
        </w:rPr>
        <w:t xml:space="preserve"> tăng lên 4 lần. </w:t>
      </w:r>
      <w:r w:rsidRPr="004308E4">
        <w:rPr>
          <w:sz w:val="30"/>
        </w:rPr>
        <w:tab/>
      </w:r>
      <w:r w:rsidRPr="004308E4">
        <w:rPr>
          <w:sz w:val="30"/>
        </w:rPr>
        <w:tab/>
      </w:r>
      <w:r w:rsidRPr="004308E4">
        <w:rPr>
          <w:b/>
          <w:sz w:val="30"/>
        </w:rPr>
        <w:t>B.</w:t>
      </w:r>
      <w:r w:rsidRPr="004308E4">
        <w:rPr>
          <w:sz w:val="30"/>
        </w:rPr>
        <w:t xml:space="preserve"> giảm đi 4 lần. </w:t>
      </w:r>
      <w:r w:rsidRPr="004308E4">
        <w:rPr>
          <w:sz w:val="30"/>
        </w:rPr>
        <w:tab/>
      </w:r>
      <w:r w:rsidRPr="004308E4">
        <w:rPr>
          <w:b/>
          <w:sz w:val="30"/>
        </w:rPr>
        <w:t>C</w:t>
      </w:r>
      <w:r w:rsidRPr="004308E4">
        <w:rPr>
          <w:b/>
          <w:color w:val="FF0000"/>
          <w:sz w:val="30"/>
        </w:rPr>
        <w:t>.</w:t>
      </w:r>
      <w:r w:rsidRPr="004308E4">
        <w:rPr>
          <w:sz w:val="30"/>
        </w:rPr>
        <w:t xml:space="preserve"> tăng lên 2 lần. </w:t>
      </w:r>
      <w:r w:rsidRPr="004308E4">
        <w:rPr>
          <w:sz w:val="30"/>
        </w:rPr>
        <w:tab/>
      </w:r>
      <w:r>
        <w:rPr>
          <w:sz w:val="30"/>
        </w:rPr>
        <w:t xml:space="preserve">    </w:t>
      </w:r>
      <w:r w:rsidRPr="004308E4">
        <w:rPr>
          <w:b/>
          <w:sz w:val="30"/>
        </w:rPr>
        <w:t>D.</w:t>
      </w:r>
      <w:r w:rsidRPr="004308E4">
        <w:rPr>
          <w:sz w:val="30"/>
        </w:rPr>
        <w:t xml:space="preserve"> giảm đi 2 lần.</w:t>
      </w:r>
    </w:p>
    <w:p w14:paraId="46B6F5BB" w14:textId="17D7098D"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9. </w:t>
      </w:r>
      <w:r w:rsidRPr="004308E4">
        <w:rPr>
          <w:sz w:val="30"/>
        </w:rPr>
        <w:t>Con lắc lò xo dao động điều hòa. Khi tăng khối lượng của vật lên 16 lần thì chu kỳ dao động của vật</w:t>
      </w:r>
    </w:p>
    <w:p w14:paraId="73FDEF4E" w14:textId="057CE4E6" w:rsidR="004308E4" w:rsidRPr="004308E4" w:rsidRDefault="004308E4" w:rsidP="004308E4">
      <w:pPr>
        <w:rPr>
          <w:sz w:val="30"/>
        </w:rPr>
      </w:pPr>
      <w:r w:rsidRPr="004308E4">
        <w:rPr>
          <w:b/>
          <w:sz w:val="30"/>
        </w:rPr>
        <w:t>A</w:t>
      </w:r>
      <w:r w:rsidRPr="004308E4">
        <w:rPr>
          <w:b/>
          <w:color w:val="FF0000"/>
          <w:sz w:val="30"/>
        </w:rPr>
        <w:t>.</w:t>
      </w:r>
      <w:r w:rsidRPr="004308E4">
        <w:rPr>
          <w:sz w:val="30"/>
        </w:rPr>
        <w:t xml:space="preserve"> tăng lên 4 lần. </w:t>
      </w:r>
      <w:r w:rsidRPr="004308E4">
        <w:rPr>
          <w:sz w:val="30"/>
        </w:rPr>
        <w:tab/>
      </w:r>
      <w:r w:rsidRPr="004308E4">
        <w:rPr>
          <w:sz w:val="30"/>
        </w:rPr>
        <w:tab/>
      </w:r>
      <w:r w:rsidRPr="004308E4">
        <w:rPr>
          <w:b/>
          <w:sz w:val="30"/>
        </w:rPr>
        <w:t>B.</w:t>
      </w:r>
      <w:r w:rsidRPr="004308E4">
        <w:rPr>
          <w:sz w:val="30"/>
        </w:rPr>
        <w:t xml:space="preserve"> giảm đi 4 lần. </w:t>
      </w:r>
      <w:r w:rsidRPr="004308E4">
        <w:rPr>
          <w:sz w:val="30"/>
        </w:rPr>
        <w:tab/>
      </w:r>
      <w:r>
        <w:rPr>
          <w:sz w:val="30"/>
        </w:rPr>
        <w:t xml:space="preserve">   </w:t>
      </w:r>
      <w:r w:rsidRPr="004308E4">
        <w:rPr>
          <w:b/>
          <w:sz w:val="30"/>
        </w:rPr>
        <w:t>C.</w:t>
      </w:r>
      <w:r w:rsidRPr="004308E4">
        <w:rPr>
          <w:sz w:val="30"/>
        </w:rPr>
        <w:t xml:space="preserve"> tăng lên 8 lần. </w:t>
      </w:r>
      <w:r w:rsidRPr="004308E4">
        <w:rPr>
          <w:sz w:val="30"/>
        </w:rPr>
        <w:tab/>
      </w:r>
      <w:r w:rsidRPr="004308E4">
        <w:rPr>
          <w:b/>
          <w:sz w:val="30"/>
        </w:rPr>
        <w:t>D.</w:t>
      </w:r>
      <w:r w:rsidRPr="004308E4">
        <w:rPr>
          <w:sz w:val="30"/>
        </w:rPr>
        <w:t xml:space="preserve"> giảm đi 8 lần. </w:t>
      </w:r>
    </w:p>
    <w:p w14:paraId="6FD28482" w14:textId="5B379AD6" w:rsidR="004308E4" w:rsidRPr="004308E4" w:rsidRDefault="004308E4" w:rsidP="004308E4">
      <w:pPr>
        <w:autoSpaceDE w:val="0"/>
        <w:autoSpaceDN w:val="0"/>
        <w:adjustRightInd w:val="0"/>
        <w:ind w:right="-8"/>
        <w:jc w:val="both"/>
        <w:rPr>
          <w:sz w:val="30"/>
        </w:rPr>
      </w:pPr>
      <w:r>
        <w:rPr>
          <w:b/>
          <w:sz w:val="30"/>
        </w:rPr>
        <w:t xml:space="preserve">Câu </w:t>
      </w:r>
      <w:r>
        <w:rPr>
          <w:b/>
          <w:sz w:val="30"/>
        </w:rPr>
        <w:t xml:space="preserve">10. </w:t>
      </w:r>
      <w:r w:rsidRPr="004308E4">
        <w:rPr>
          <w:sz w:val="30"/>
        </w:rPr>
        <w:t xml:space="preserve">Một con lắc lò xo dao động điều hòa, vật có có khối lượng m = 0,2 kg, độ cứng của lò xo k = 50 N/m. </w:t>
      </w:r>
      <w:r w:rsidRPr="004308E4">
        <w:rPr>
          <w:b/>
          <w:sz w:val="30"/>
        </w:rPr>
        <w:t>Tần số góc</w:t>
      </w:r>
      <w:r w:rsidRPr="004308E4">
        <w:rPr>
          <w:sz w:val="30"/>
        </w:rPr>
        <w:t xml:space="preserve"> của dao động là (lấy π</w:t>
      </w:r>
      <w:r w:rsidRPr="004308E4">
        <w:rPr>
          <w:sz w:val="30"/>
          <w:vertAlign w:val="superscript"/>
        </w:rPr>
        <w:t>2</w:t>
      </w:r>
      <w:r w:rsidRPr="004308E4">
        <w:rPr>
          <w:sz w:val="30"/>
        </w:rPr>
        <w:t xml:space="preserve"> = 10)</w:t>
      </w:r>
    </w:p>
    <w:p w14:paraId="7A32751F" w14:textId="54ADF823" w:rsidR="004308E4" w:rsidRPr="004308E4" w:rsidRDefault="004308E4" w:rsidP="004308E4">
      <w:pPr>
        <w:rPr>
          <w:sz w:val="30"/>
        </w:rPr>
      </w:pPr>
      <w:r w:rsidRPr="004308E4">
        <w:rPr>
          <w:b/>
          <w:sz w:val="30"/>
        </w:rPr>
        <w:t>A.</w:t>
      </w:r>
      <w:r w:rsidRPr="004308E4">
        <w:rPr>
          <w:sz w:val="30"/>
        </w:rPr>
        <w:t xml:space="preserve"> ω = 4 rad/s </w:t>
      </w:r>
      <w:r w:rsidRPr="004308E4">
        <w:rPr>
          <w:sz w:val="30"/>
        </w:rPr>
        <w:tab/>
      </w:r>
      <w:r w:rsidRPr="004308E4">
        <w:rPr>
          <w:sz w:val="30"/>
        </w:rPr>
        <w:tab/>
      </w:r>
      <w:r w:rsidRPr="004308E4">
        <w:rPr>
          <w:b/>
          <w:sz w:val="30"/>
        </w:rPr>
        <w:t>B.</w:t>
      </w:r>
      <w:r w:rsidRPr="004308E4">
        <w:rPr>
          <w:sz w:val="30"/>
        </w:rPr>
        <w:t xml:space="preserve"> ω = 0,4 rad/s. </w:t>
      </w:r>
      <w:r w:rsidRPr="004308E4">
        <w:rPr>
          <w:sz w:val="30"/>
        </w:rPr>
        <w:tab/>
      </w:r>
      <w:r w:rsidRPr="004308E4">
        <w:rPr>
          <w:sz w:val="30"/>
        </w:rPr>
        <w:tab/>
      </w:r>
      <w:r w:rsidRPr="004308E4">
        <w:rPr>
          <w:b/>
          <w:sz w:val="30"/>
        </w:rPr>
        <w:t>C.</w:t>
      </w:r>
      <w:r w:rsidRPr="004308E4">
        <w:rPr>
          <w:sz w:val="30"/>
        </w:rPr>
        <w:t xml:space="preserve"> ω = 25 rad/s. </w:t>
      </w:r>
      <w:r w:rsidRPr="004308E4">
        <w:rPr>
          <w:sz w:val="30"/>
        </w:rPr>
        <w:tab/>
      </w:r>
      <w:r w:rsidRPr="004308E4">
        <w:rPr>
          <w:b/>
          <w:sz w:val="30"/>
        </w:rPr>
        <w:t>D</w:t>
      </w:r>
      <w:r w:rsidRPr="004308E4">
        <w:rPr>
          <w:b/>
          <w:color w:val="FF0000"/>
          <w:sz w:val="30"/>
        </w:rPr>
        <w:t>.</w:t>
      </w:r>
      <w:r w:rsidRPr="004308E4">
        <w:rPr>
          <w:sz w:val="30"/>
        </w:rPr>
        <w:t xml:space="preserve"> ω = 5π rad/s. </w:t>
      </w:r>
    </w:p>
    <w:p w14:paraId="7CC416E0" w14:textId="6C5885C5"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11. </w:t>
      </w:r>
      <w:r w:rsidRPr="004308E4">
        <w:rPr>
          <w:sz w:val="30"/>
        </w:rPr>
        <w:t>Một con lắc lò xo có độ cứng của lò xo là k. Khi mắc lò xo với vật có khối lượng m</w:t>
      </w:r>
      <w:r w:rsidRPr="004308E4">
        <w:rPr>
          <w:sz w:val="30"/>
          <w:vertAlign w:val="subscript"/>
        </w:rPr>
        <w:t>1</w:t>
      </w:r>
      <w:r w:rsidRPr="004308E4">
        <w:rPr>
          <w:sz w:val="30"/>
        </w:rPr>
        <w:t xml:space="preserve"> thì con lắc dao động điều hòa vơi chu kỳ T</w:t>
      </w:r>
      <w:r w:rsidRPr="004308E4">
        <w:rPr>
          <w:sz w:val="30"/>
          <w:vertAlign w:val="subscript"/>
        </w:rPr>
        <w:t>1</w:t>
      </w:r>
      <w:r w:rsidRPr="004308E4">
        <w:rPr>
          <w:sz w:val="30"/>
        </w:rPr>
        <w:t>. Khi mắc lò xo với vật có khối lượng m</w:t>
      </w:r>
      <w:r w:rsidRPr="004308E4">
        <w:rPr>
          <w:sz w:val="30"/>
          <w:vertAlign w:val="subscript"/>
        </w:rPr>
        <w:t>2</w:t>
      </w:r>
      <w:r w:rsidRPr="004308E4">
        <w:rPr>
          <w:sz w:val="30"/>
        </w:rPr>
        <w:t xml:space="preserve"> thì con lắc dao động điều hòa vơi chu kỳ T</w:t>
      </w:r>
      <w:r w:rsidRPr="004308E4">
        <w:rPr>
          <w:sz w:val="30"/>
          <w:vertAlign w:val="subscript"/>
        </w:rPr>
        <w:t>2</w:t>
      </w:r>
      <w:r w:rsidRPr="004308E4">
        <w:rPr>
          <w:sz w:val="30"/>
        </w:rPr>
        <w:t>. Hỏi khi treo lò xo với vật m = m</w:t>
      </w:r>
      <w:r w:rsidRPr="004308E4">
        <w:rPr>
          <w:sz w:val="30"/>
          <w:vertAlign w:val="subscript"/>
        </w:rPr>
        <w:t>1</w:t>
      </w:r>
      <w:r w:rsidRPr="004308E4">
        <w:rPr>
          <w:sz w:val="30"/>
        </w:rPr>
        <w:t xml:space="preserve"> + m</w:t>
      </w:r>
      <w:r w:rsidRPr="004308E4">
        <w:rPr>
          <w:sz w:val="30"/>
          <w:vertAlign w:val="subscript"/>
        </w:rPr>
        <w:t>2</w:t>
      </w:r>
      <w:r w:rsidRPr="004308E4">
        <w:rPr>
          <w:sz w:val="30"/>
        </w:rPr>
        <w:t xml:space="preserve"> thì lò xo dao động với chu kỳ</w:t>
      </w:r>
    </w:p>
    <w:p w14:paraId="09AE8FE1" w14:textId="69CBEF61" w:rsidR="004308E4" w:rsidRPr="004308E4" w:rsidRDefault="004308E4" w:rsidP="004308E4">
      <w:pPr>
        <w:rPr>
          <w:sz w:val="30"/>
        </w:rPr>
      </w:pPr>
      <w:r w:rsidRPr="004308E4">
        <w:rPr>
          <w:b/>
          <w:sz w:val="30"/>
        </w:rPr>
        <w:t>A.</w:t>
      </w:r>
      <w:r w:rsidRPr="004308E4">
        <w:rPr>
          <w:sz w:val="30"/>
        </w:rPr>
        <w:t xml:space="preserve"> T = T</w:t>
      </w:r>
      <w:r w:rsidRPr="004308E4">
        <w:rPr>
          <w:sz w:val="30"/>
          <w:vertAlign w:val="subscript"/>
        </w:rPr>
        <w:t>1</w:t>
      </w:r>
      <w:r w:rsidRPr="004308E4">
        <w:rPr>
          <w:sz w:val="30"/>
        </w:rPr>
        <w:t xml:space="preserve"> + T</w:t>
      </w:r>
      <w:r w:rsidRPr="004308E4">
        <w:rPr>
          <w:sz w:val="30"/>
          <w:vertAlign w:val="subscript"/>
        </w:rPr>
        <w:t>2</w:t>
      </w:r>
      <w:r w:rsidRPr="004308E4">
        <w:rPr>
          <w:sz w:val="30"/>
        </w:rPr>
        <w:t xml:space="preserve"> </w:t>
      </w:r>
      <w:r w:rsidRPr="004308E4">
        <w:rPr>
          <w:sz w:val="30"/>
        </w:rPr>
        <w:tab/>
      </w:r>
      <w:r w:rsidRPr="004308E4">
        <w:rPr>
          <w:sz w:val="30"/>
        </w:rPr>
        <w:tab/>
      </w:r>
      <w:r w:rsidRPr="004308E4">
        <w:rPr>
          <w:b/>
          <w:sz w:val="30"/>
        </w:rPr>
        <w:t>B</w:t>
      </w:r>
      <w:r w:rsidRPr="004308E4">
        <w:rPr>
          <w:b/>
          <w:color w:val="FF0000"/>
          <w:sz w:val="30"/>
        </w:rPr>
        <w:t>.</w:t>
      </w:r>
      <w:r w:rsidRPr="004308E4">
        <w:rPr>
          <w:sz w:val="30"/>
        </w:rPr>
        <w:t xml:space="preserve"> T = </w:t>
      </w:r>
      <w:r w:rsidRPr="004308E4">
        <w:rPr>
          <w:position w:val="-12"/>
          <w:sz w:val="30"/>
        </w:rPr>
        <w:object w:dxaOrig="1021" w:dyaOrig="449" w14:anchorId="65E72BC6">
          <v:shape id="Object 162" o:spid="_x0000_i1517" type="#_x0000_t75" style="width:50.1pt;height:21.9pt;mso-wrap-style:square;mso-position-horizontal-relative:page;mso-position-vertical-relative:page" o:ole="">
            <v:imagedata r:id="rId53" o:title=""/>
          </v:shape>
          <o:OLEObject Type="Embed" ProgID="Equation.3" ShapeID="Object 162" DrawAspect="Content" ObjectID="_1758445388" r:id="rId54"/>
        </w:object>
      </w:r>
      <w:r w:rsidRPr="004308E4">
        <w:rPr>
          <w:sz w:val="30"/>
        </w:rPr>
        <w:tab/>
      </w:r>
      <w:r w:rsidRPr="004308E4">
        <w:rPr>
          <w:b/>
          <w:sz w:val="30"/>
        </w:rPr>
        <w:t>C.</w:t>
      </w:r>
      <w:r w:rsidRPr="004308E4">
        <w:rPr>
          <w:sz w:val="30"/>
        </w:rPr>
        <w:t xml:space="preserve"> T = </w:t>
      </w:r>
      <w:r w:rsidRPr="004308E4">
        <w:rPr>
          <w:position w:val="-30"/>
          <w:sz w:val="30"/>
        </w:rPr>
        <w:object w:dxaOrig="1062" w:dyaOrig="797" w14:anchorId="708730E8">
          <v:shape id="Object 163" o:spid="_x0000_i1518" type="#_x0000_t75" style="width:51.85pt;height:39.15pt;mso-wrap-style:square;mso-position-horizontal-relative:page;mso-position-vertical-relative:page" o:ole="">
            <v:imagedata r:id="rId55" o:title=""/>
          </v:shape>
          <o:OLEObject Type="Embed" ProgID="Equation.3" ShapeID="Object 163" DrawAspect="Content" ObjectID="_1758445389" r:id="rId56"/>
        </w:object>
      </w:r>
      <w:r w:rsidRPr="004308E4">
        <w:rPr>
          <w:sz w:val="30"/>
        </w:rPr>
        <w:tab/>
      </w:r>
      <w:r>
        <w:rPr>
          <w:sz w:val="30"/>
        </w:rPr>
        <w:t xml:space="preserve">   </w:t>
      </w:r>
      <w:r w:rsidRPr="004308E4">
        <w:rPr>
          <w:b/>
          <w:sz w:val="30"/>
        </w:rPr>
        <w:t>D.</w:t>
      </w:r>
      <w:r w:rsidRPr="004308E4">
        <w:rPr>
          <w:sz w:val="30"/>
        </w:rPr>
        <w:t xml:space="preserve"> T = </w:t>
      </w:r>
      <w:r w:rsidRPr="004308E4">
        <w:rPr>
          <w:position w:val="-36"/>
          <w:sz w:val="30"/>
        </w:rPr>
        <w:object w:dxaOrig="1062" w:dyaOrig="756" w14:anchorId="0D6C164A">
          <v:shape id="Object 164" o:spid="_x0000_i1519" type="#_x0000_t75" style="width:51.85pt;height:36.85pt;mso-wrap-style:square;mso-position-horizontal-relative:page;mso-position-vertical-relative:page" o:ole="">
            <v:imagedata r:id="rId57" o:title=""/>
          </v:shape>
          <o:OLEObject Type="Embed" ProgID="Equation.3" ShapeID="Object 164" DrawAspect="Content" ObjectID="_1758445390" r:id="rId58"/>
        </w:object>
      </w:r>
    </w:p>
    <w:p w14:paraId="08D27200" w14:textId="72C3194F"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12. </w:t>
      </w:r>
      <w:r w:rsidRPr="004308E4">
        <w:rPr>
          <w:sz w:val="30"/>
        </w:rPr>
        <w:t xml:space="preserve">Con lắc lò xo gồm vật có khối lượng m và lò xo k </w:t>
      </w:r>
      <w:r>
        <w:rPr>
          <w:sz w:val="30"/>
        </w:rPr>
        <w:t>dđ đh</w:t>
      </w:r>
      <w:r w:rsidRPr="004308E4">
        <w:rPr>
          <w:sz w:val="30"/>
        </w:rPr>
        <w:t xml:space="preserve">, khi </w:t>
      </w:r>
      <w:r w:rsidRPr="004308E4">
        <w:rPr>
          <w:b/>
          <w:sz w:val="30"/>
        </w:rPr>
        <w:t>mắc thêm</w:t>
      </w:r>
      <w:r w:rsidRPr="004308E4">
        <w:rPr>
          <w:sz w:val="30"/>
        </w:rPr>
        <w:t xml:space="preserve"> vào một vật khác có khối lượng gấp 3 lần vật có khối lượng m thì </w:t>
      </w:r>
      <w:r w:rsidRPr="004308E4">
        <w:rPr>
          <w:b/>
          <w:sz w:val="30"/>
        </w:rPr>
        <w:t>tần số</w:t>
      </w:r>
      <w:r w:rsidRPr="004308E4">
        <w:rPr>
          <w:sz w:val="30"/>
        </w:rPr>
        <w:t xml:space="preserve"> dđộng của con lắc</w:t>
      </w:r>
    </w:p>
    <w:p w14:paraId="0C6C1384" w14:textId="233F52EF" w:rsidR="004308E4" w:rsidRPr="004308E4" w:rsidRDefault="004308E4" w:rsidP="004308E4">
      <w:pPr>
        <w:rPr>
          <w:sz w:val="30"/>
        </w:rPr>
      </w:pPr>
      <w:r w:rsidRPr="004308E4">
        <w:rPr>
          <w:b/>
          <w:sz w:val="30"/>
        </w:rPr>
        <w:t>A.</w:t>
      </w:r>
      <w:r w:rsidRPr="004308E4">
        <w:rPr>
          <w:sz w:val="30"/>
        </w:rPr>
        <w:t xml:space="preserve"> tăng lên 3 lần. </w:t>
      </w:r>
      <w:r w:rsidRPr="004308E4">
        <w:rPr>
          <w:sz w:val="30"/>
        </w:rPr>
        <w:tab/>
      </w:r>
      <w:r w:rsidRPr="004308E4">
        <w:rPr>
          <w:sz w:val="30"/>
        </w:rPr>
        <w:tab/>
      </w:r>
      <w:r w:rsidRPr="004308E4">
        <w:rPr>
          <w:b/>
          <w:sz w:val="30"/>
        </w:rPr>
        <w:t>B.</w:t>
      </w:r>
      <w:r w:rsidRPr="004308E4">
        <w:rPr>
          <w:sz w:val="30"/>
        </w:rPr>
        <w:t xml:space="preserve"> giảm đi 3 lần. </w:t>
      </w:r>
      <w:r w:rsidRPr="004308E4">
        <w:rPr>
          <w:sz w:val="30"/>
        </w:rPr>
        <w:tab/>
      </w:r>
      <w:r w:rsidRPr="004308E4">
        <w:rPr>
          <w:sz w:val="30"/>
        </w:rPr>
        <w:tab/>
      </w:r>
      <w:r w:rsidRPr="004308E4">
        <w:rPr>
          <w:b/>
          <w:sz w:val="30"/>
        </w:rPr>
        <w:t>C.</w:t>
      </w:r>
      <w:r w:rsidRPr="004308E4">
        <w:rPr>
          <w:sz w:val="30"/>
        </w:rPr>
        <w:t xml:space="preserve"> tăng lên 2 lần. </w:t>
      </w:r>
      <w:r w:rsidRPr="004308E4">
        <w:rPr>
          <w:sz w:val="30"/>
        </w:rPr>
        <w:tab/>
      </w:r>
      <w:r>
        <w:rPr>
          <w:sz w:val="30"/>
        </w:rPr>
        <w:t xml:space="preserve">     </w:t>
      </w:r>
      <w:r w:rsidRPr="004308E4">
        <w:rPr>
          <w:b/>
          <w:sz w:val="30"/>
        </w:rPr>
        <w:t>D</w:t>
      </w:r>
      <w:r w:rsidRPr="004308E4">
        <w:rPr>
          <w:b/>
          <w:color w:val="FF0000"/>
          <w:sz w:val="30"/>
        </w:rPr>
        <w:t>.</w:t>
      </w:r>
      <w:r w:rsidRPr="004308E4">
        <w:rPr>
          <w:sz w:val="30"/>
        </w:rPr>
        <w:t xml:space="preserve"> giảm đi 2 lần.</w:t>
      </w:r>
    </w:p>
    <w:p w14:paraId="29355432" w14:textId="7BF3898C"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13. </w:t>
      </w:r>
      <w:r w:rsidRPr="004308E4">
        <w:rPr>
          <w:sz w:val="30"/>
        </w:rPr>
        <w:t>Một con lắc lò xo có độ cứng của lò xo là k. Khi mắc lò xo với vật có khối lượng m</w:t>
      </w:r>
      <w:r w:rsidRPr="004308E4">
        <w:rPr>
          <w:sz w:val="30"/>
          <w:vertAlign w:val="subscript"/>
        </w:rPr>
        <w:t>1</w:t>
      </w:r>
      <w:r w:rsidRPr="004308E4">
        <w:rPr>
          <w:sz w:val="30"/>
        </w:rPr>
        <w:t xml:space="preserve"> thì con lắc dao động điều hòa vơi chu kỳ T</w:t>
      </w:r>
      <w:r w:rsidRPr="004308E4">
        <w:rPr>
          <w:sz w:val="30"/>
          <w:vertAlign w:val="subscript"/>
        </w:rPr>
        <w:t>1</w:t>
      </w:r>
      <w:r w:rsidRPr="004308E4">
        <w:rPr>
          <w:sz w:val="30"/>
        </w:rPr>
        <w:t xml:space="preserve">. Khi mắc lò xo với vật có khối </w:t>
      </w:r>
      <w:r w:rsidRPr="004308E4">
        <w:rPr>
          <w:sz w:val="30"/>
        </w:rPr>
        <w:lastRenderedPageBreak/>
        <w:t>lượng m</w:t>
      </w:r>
      <w:r w:rsidRPr="004308E4">
        <w:rPr>
          <w:sz w:val="30"/>
          <w:vertAlign w:val="subscript"/>
        </w:rPr>
        <w:t>2</w:t>
      </w:r>
      <w:r w:rsidRPr="004308E4">
        <w:rPr>
          <w:sz w:val="30"/>
        </w:rPr>
        <w:t xml:space="preserve"> thì con lắc dao động điều hòa vơi chu kỳ T</w:t>
      </w:r>
      <w:r w:rsidRPr="004308E4">
        <w:rPr>
          <w:sz w:val="30"/>
          <w:vertAlign w:val="subscript"/>
        </w:rPr>
        <w:t>2</w:t>
      </w:r>
      <w:r w:rsidRPr="004308E4">
        <w:rPr>
          <w:sz w:val="30"/>
        </w:rPr>
        <w:t>. Hỏi khi treo lò xo với vật m = m</w:t>
      </w:r>
      <w:r w:rsidRPr="004308E4">
        <w:rPr>
          <w:sz w:val="30"/>
          <w:vertAlign w:val="subscript"/>
        </w:rPr>
        <w:t>1</w:t>
      </w:r>
      <w:r w:rsidRPr="004308E4">
        <w:rPr>
          <w:sz w:val="30"/>
        </w:rPr>
        <w:t xml:space="preserve"> – m</w:t>
      </w:r>
      <w:r w:rsidRPr="004308E4">
        <w:rPr>
          <w:sz w:val="30"/>
          <w:vertAlign w:val="subscript"/>
        </w:rPr>
        <w:t>2</w:t>
      </w:r>
      <w:r w:rsidRPr="004308E4">
        <w:rPr>
          <w:sz w:val="30"/>
        </w:rPr>
        <w:t xml:space="preserve"> thì lò xo dao động với chu kỳ T thỏa mãn, (biết m</w:t>
      </w:r>
      <w:r w:rsidRPr="004308E4">
        <w:rPr>
          <w:sz w:val="30"/>
          <w:vertAlign w:val="subscript"/>
        </w:rPr>
        <w:t>1</w:t>
      </w:r>
      <w:r w:rsidRPr="004308E4">
        <w:rPr>
          <w:sz w:val="30"/>
        </w:rPr>
        <w:t xml:space="preserve"> &gt; m</w:t>
      </w:r>
      <w:r w:rsidRPr="004308E4">
        <w:rPr>
          <w:sz w:val="30"/>
          <w:vertAlign w:val="subscript"/>
        </w:rPr>
        <w:t>2</w:t>
      </w:r>
      <w:r w:rsidRPr="004308E4">
        <w:rPr>
          <w:sz w:val="30"/>
        </w:rPr>
        <w:t>)</w:t>
      </w:r>
    </w:p>
    <w:p w14:paraId="7DEBC034" w14:textId="532375FD" w:rsidR="004308E4" w:rsidRPr="004308E4" w:rsidRDefault="004308E4" w:rsidP="004308E4">
      <w:pPr>
        <w:rPr>
          <w:sz w:val="30"/>
        </w:rPr>
      </w:pPr>
      <w:r w:rsidRPr="004308E4">
        <w:rPr>
          <w:b/>
          <w:sz w:val="30"/>
        </w:rPr>
        <w:t>A.</w:t>
      </w:r>
      <w:r w:rsidRPr="004308E4">
        <w:rPr>
          <w:sz w:val="30"/>
        </w:rPr>
        <w:t xml:space="preserve"> T = T</w:t>
      </w:r>
      <w:r w:rsidRPr="004308E4">
        <w:rPr>
          <w:sz w:val="30"/>
          <w:vertAlign w:val="subscript"/>
        </w:rPr>
        <w:t>1</w:t>
      </w:r>
      <w:r w:rsidRPr="004308E4">
        <w:rPr>
          <w:sz w:val="30"/>
        </w:rPr>
        <w:t xml:space="preserve"> - T</w:t>
      </w:r>
      <w:r w:rsidRPr="004308E4">
        <w:rPr>
          <w:sz w:val="30"/>
          <w:vertAlign w:val="subscript"/>
        </w:rPr>
        <w:t>2</w:t>
      </w:r>
      <w:r w:rsidRPr="004308E4">
        <w:rPr>
          <w:sz w:val="30"/>
        </w:rPr>
        <w:t xml:space="preserve"> </w:t>
      </w:r>
      <w:r w:rsidRPr="004308E4">
        <w:rPr>
          <w:sz w:val="30"/>
        </w:rPr>
        <w:tab/>
      </w:r>
      <w:r w:rsidRPr="004308E4">
        <w:rPr>
          <w:sz w:val="30"/>
        </w:rPr>
        <w:tab/>
      </w:r>
      <w:r w:rsidRPr="004308E4">
        <w:rPr>
          <w:b/>
          <w:sz w:val="30"/>
        </w:rPr>
        <w:t>B</w:t>
      </w:r>
      <w:r w:rsidRPr="004308E4">
        <w:rPr>
          <w:b/>
          <w:color w:val="FF0000"/>
          <w:sz w:val="30"/>
        </w:rPr>
        <w:t>.</w:t>
      </w:r>
      <w:r w:rsidRPr="004308E4">
        <w:rPr>
          <w:sz w:val="30"/>
        </w:rPr>
        <w:t xml:space="preserve"> T = </w:t>
      </w:r>
      <w:r w:rsidRPr="004308E4">
        <w:rPr>
          <w:position w:val="-12"/>
          <w:sz w:val="30"/>
        </w:rPr>
        <w:object w:dxaOrig="1021" w:dyaOrig="449" w14:anchorId="069FDED7">
          <v:shape id="Object 165" o:spid="_x0000_i1520" type="#_x0000_t75" style="width:50.1pt;height:21.9pt;mso-wrap-style:square;mso-position-horizontal-relative:page;mso-position-vertical-relative:page" o:ole="">
            <v:imagedata r:id="rId59" o:title=""/>
          </v:shape>
          <o:OLEObject Type="Embed" ProgID="Equation.3" ShapeID="Object 165" DrawAspect="Content" ObjectID="_1758445391" r:id="rId60"/>
        </w:object>
      </w:r>
      <w:r w:rsidRPr="004308E4">
        <w:rPr>
          <w:sz w:val="30"/>
        </w:rPr>
        <w:tab/>
      </w:r>
      <w:r w:rsidRPr="004308E4">
        <w:rPr>
          <w:sz w:val="30"/>
        </w:rPr>
        <w:tab/>
      </w:r>
      <w:r w:rsidRPr="004308E4">
        <w:rPr>
          <w:b/>
          <w:sz w:val="30"/>
        </w:rPr>
        <w:t>C.</w:t>
      </w:r>
      <w:r w:rsidRPr="004308E4">
        <w:rPr>
          <w:sz w:val="30"/>
        </w:rPr>
        <w:t xml:space="preserve"> T = </w:t>
      </w:r>
      <w:r w:rsidRPr="004308E4">
        <w:rPr>
          <w:position w:val="-30"/>
          <w:sz w:val="30"/>
        </w:rPr>
        <w:object w:dxaOrig="1062" w:dyaOrig="797" w14:anchorId="3E349C4C">
          <v:shape id="Object 166" o:spid="_x0000_i1521" type="#_x0000_t75" style="width:51.85pt;height:39.15pt;mso-wrap-style:square;mso-position-horizontal-relative:page;mso-position-vertical-relative:page" o:ole="">
            <v:imagedata r:id="rId61" o:title=""/>
          </v:shape>
          <o:OLEObject Type="Embed" ProgID="Equation.3" ShapeID="Object 166" DrawAspect="Content" ObjectID="_1758445392" r:id="rId62"/>
        </w:object>
      </w:r>
      <w:r w:rsidRPr="004308E4">
        <w:rPr>
          <w:sz w:val="30"/>
        </w:rPr>
        <w:tab/>
      </w:r>
      <w:r w:rsidRPr="004308E4">
        <w:rPr>
          <w:b/>
          <w:sz w:val="30"/>
        </w:rPr>
        <w:t>D.</w:t>
      </w:r>
      <w:r w:rsidRPr="004308E4">
        <w:rPr>
          <w:sz w:val="30"/>
        </w:rPr>
        <w:t xml:space="preserve"> T = </w:t>
      </w:r>
      <w:r w:rsidRPr="004308E4">
        <w:rPr>
          <w:position w:val="-36"/>
          <w:sz w:val="30"/>
        </w:rPr>
        <w:object w:dxaOrig="1062" w:dyaOrig="756" w14:anchorId="035CE050">
          <v:shape id="Object 167" o:spid="_x0000_i1522" type="#_x0000_t75" style="width:51.85pt;height:36.85pt;mso-wrap-style:square;mso-position-horizontal-relative:page;mso-position-vertical-relative:page" o:ole="">
            <v:imagedata r:id="rId63" o:title=""/>
          </v:shape>
          <o:OLEObject Type="Embed" ProgID="Equation.3" ShapeID="Object 167" DrawAspect="Content" ObjectID="_1758445393" r:id="rId64"/>
        </w:object>
      </w:r>
    </w:p>
    <w:p w14:paraId="58397404" w14:textId="03D2B72F" w:rsidR="004308E4" w:rsidRPr="004308E4" w:rsidRDefault="004308E4" w:rsidP="004308E4">
      <w:pPr>
        <w:tabs>
          <w:tab w:val="left" w:pos="0"/>
        </w:tabs>
        <w:autoSpaceDE w:val="0"/>
        <w:autoSpaceDN w:val="0"/>
        <w:adjustRightInd w:val="0"/>
        <w:ind w:right="-8"/>
        <w:jc w:val="both"/>
        <w:rPr>
          <w:sz w:val="30"/>
        </w:rPr>
      </w:pPr>
      <w:r>
        <w:rPr>
          <w:b/>
          <w:sz w:val="30"/>
        </w:rPr>
        <w:t xml:space="preserve">Câu </w:t>
      </w:r>
      <w:r>
        <w:rPr>
          <w:b/>
          <w:sz w:val="30"/>
        </w:rPr>
        <w:t xml:space="preserve">14. </w:t>
      </w:r>
      <w:r w:rsidRPr="004308E4">
        <w:rPr>
          <w:sz w:val="30"/>
        </w:rPr>
        <w:t>Một con lắc lò xo, vật nặng có khối lượng m = 250 (g), lò xo có độ cứng k = 100 N/m. Tần số dao động của con lắc là</w:t>
      </w:r>
    </w:p>
    <w:p w14:paraId="2F24914D" w14:textId="27471A48" w:rsidR="004308E4" w:rsidRPr="004308E4" w:rsidRDefault="004308E4" w:rsidP="004308E4">
      <w:pPr>
        <w:rPr>
          <w:sz w:val="30"/>
        </w:rPr>
      </w:pPr>
      <w:r w:rsidRPr="004308E4">
        <w:rPr>
          <w:b/>
          <w:sz w:val="30"/>
        </w:rPr>
        <w:t>A.</w:t>
      </w:r>
      <w:r w:rsidRPr="004308E4">
        <w:rPr>
          <w:sz w:val="30"/>
        </w:rPr>
        <w:t xml:space="preserve"> f = 20 Hz </w:t>
      </w:r>
      <w:r w:rsidRPr="004308E4">
        <w:rPr>
          <w:sz w:val="30"/>
        </w:rPr>
        <w:tab/>
      </w:r>
      <w:r w:rsidRPr="004308E4">
        <w:rPr>
          <w:sz w:val="30"/>
        </w:rPr>
        <w:tab/>
      </w:r>
      <w:r w:rsidRPr="004308E4">
        <w:rPr>
          <w:b/>
          <w:sz w:val="30"/>
        </w:rPr>
        <w:t>B</w:t>
      </w:r>
      <w:r w:rsidRPr="004308E4">
        <w:rPr>
          <w:b/>
          <w:color w:val="FF0000"/>
          <w:sz w:val="30"/>
        </w:rPr>
        <w:t>.</w:t>
      </w:r>
      <w:r w:rsidRPr="004308E4">
        <w:rPr>
          <w:sz w:val="30"/>
        </w:rPr>
        <w:t xml:space="preserve"> f = 3,18 Hz </w:t>
      </w:r>
      <w:r w:rsidRPr="004308E4">
        <w:rPr>
          <w:sz w:val="30"/>
        </w:rPr>
        <w:tab/>
      </w:r>
      <w:r w:rsidRPr="004308E4">
        <w:rPr>
          <w:sz w:val="30"/>
        </w:rPr>
        <w:tab/>
      </w:r>
      <w:r w:rsidRPr="004308E4">
        <w:rPr>
          <w:b/>
          <w:sz w:val="30"/>
        </w:rPr>
        <w:t>C.</w:t>
      </w:r>
      <w:r w:rsidRPr="004308E4">
        <w:rPr>
          <w:sz w:val="30"/>
        </w:rPr>
        <w:t xml:space="preserve"> f = 6,28 Hz </w:t>
      </w:r>
      <w:r w:rsidRPr="004308E4">
        <w:rPr>
          <w:sz w:val="30"/>
        </w:rPr>
        <w:tab/>
      </w:r>
      <w:r w:rsidRPr="004308E4">
        <w:rPr>
          <w:sz w:val="30"/>
        </w:rPr>
        <w:tab/>
      </w:r>
      <w:r w:rsidRPr="004308E4">
        <w:rPr>
          <w:b/>
          <w:sz w:val="30"/>
        </w:rPr>
        <w:t>D.</w:t>
      </w:r>
      <w:r w:rsidRPr="004308E4">
        <w:rPr>
          <w:sz w:val="30"/>
        </w:rPr>
        <w:t xml:space="preserve"> f = 5 Hz</w:t>
      </w:r>
    </w:p>
    <w:p w14:paraId="28E6F444" w14:textId="20EE15A0"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15. </w:t>
      </w:r>
      <w:r w:rsidRPr="004308E4">
        <w:rPr>
          <w:sz w:val="30"/>
        </w:rPr>
        <w:t xml:space="preserve">Con lắc lò xo gồm vật có khối lượng m và lò xo K, dao động điều hòa, khi mắc thêm vào một vật khác có khối lượng gấp 3 lần vật có khối lượng m thì </w:t>
      </w:r>
      <w:r w:rsidRPr="004308E4">
        <w:rPr>
          <w:b/>
          <w:sz w:val="30"/>
        </w:rPr>
        <w:t>chu kỳ</w:t>
      </w:r>
      <w:r w:rsidRPr="004308E4">
        <w:rPr>
          <w:sz w:val="30"/>
        </w:rPr>
        <w:t xml:space="preserve"> dao động của con lắc</w:t>
      </w:r>
    </w:p>
    <w:p w14:paraId="3F359E82" w14:textId="0E30A274" w:rsidR="004308E4" w:rsidRPr="004308E4" w:rsidRDefault="004308E4" w:rsidP="004308E4">
      <w:pPr>
        <w:tabs>
          <w:tab w:val="left" w:pos="0"/>
        </w:tabs>
        <w:autoSpaceDE w:val="0"/>
        <w:autoSpaceDN w:val="0"/>
        <w:adjustRightInd w:val="0"/>
        <w:ind w:right="-8"/>
        <w:jc w:val="both"/>
        <w:rPr>
          <w:sz w:val="30"/>
        </w:rPr>
      </w:pPr>
      <w:r w:rsidRPr="004308E4">
        <w:rPr>
          <w:b/>
          <w:sz w:val="30"/>
        </w:rPr>
        <w:t xml:space="preserve">A. </w:t>
      </w:r>
      <w:r w:rsidRPr="004308E4">
        <w:rPr>
          <w:sz w:val="30"/>
        </w:rPr>
        <w:t xml:space="preserve">tăng lên 3 lần </w:t>
      </w:r>
      <w:r w:rsidRPr="004308E4">
        <w:rPr>
          <w:sz w:val="30"/>
        </w:rPr>
        <w:tab/>
      </w:r>
      <w:r w:rsidRPr="004308E4">
        <w:rPr>
          <w:sz w:val="30"/>
        </w:rPr>
        <w:tab/>
      </w:r>
      <w:r w:rsidRPr="004308E4">
        <w:rPr>
          <w:b/>
          <w:sz w:val="30"/>
        </w:rPr>
        <w:t xml:space="preserve">B. </w:t>
      </w:r>
      <w:r w:rsidRPr="004308E4">
        <w:rPr>
          <w:sz w:val="30"/>
        </w:rPr>
        <w:t xml:space="preserve">giảm đi 3 lần </w:t>
      </w:r>
      <w:r w:rsidRPr="004308E4">
        <w:rPr>
          <w:sz w:val="30"/>
        </w:rPr>
        <w:tab/>
      </w:r>
      <w:r w:rsidRPr="004308E4">
        <w:rPr>
          <w:b/>
          <w:sz w:val="30"/>
        </w:rPr>
        <w:t>C</w:t>
      </w:r>
      <w:r w:rsidRPr="004308E4">
        <w:rPr>
          <w:b/>
          <w:color w:val="FF0000"/>
          <w:sz w:val="30"/>
        </w:rPr>
        <w:t>.</w:t>
      </w:r>
      <w:r w:rsidRPr="004308E4">
        <w:rPr>
          <w:b/>
          <w:sz w:val="30"/>
        </w:rPr>
        <w:t xml:space="preserve"> </w:t>
      </w:r>
      <w:r w:rsidRPr="004308E4">
        <w:rPr>
          <w:sz w:val="30"/>
        </w:rPr>
        <w:t xml:space="preserve">tăng lên 2 lần </w:t>
      </w:r>
      <w:r w:rsidRPr="004308E4">
        <w:rPr>
          <w:sz w:val="30"/>
        </w:rPr>
        <w:tab/>
      </w:r>
      <w:r w:rsidRPr="004308E4">
        <w:rPr>
          <w:sz w:val="30"/>
        </w:rPr>
        <w:tab/>
      </w:r>
      <w:r w:rsidRPr="004308E4">
        <w:rPr>
          <w:b/>
          <w:sz w:val="30"/>
        </w:rPr>
        <w:t xml:space="preserve">D. </w:t>
      </w:r>
      <w:r w:rsidRPr="004308E4">
        <w:rPr>
          <w:sz w:val="30"/>
        </w:rPr>
        <w:t xml:space="preserve">giảm đi 2 lần </w:t>
      </w:r>
    </w:p>
    <w:p w14:paraId="070EB7D9" w14:textId="7FCC5580"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16. </w:t>
      </w:r>
      <w:r w:rsidRPr="004308E4">
        <w:rPr>
          <w:sz w:val="30"/>
        </w:rPr>
        <w:t>Trong dao động điều hòa của một con lắc lò xo, nếu tăng khối lượng của vật nặng thêm 100% thì chu kỳ dao động của con lắc</w:t>
      </w:r>
    </w:p>
    <w:p w14:paraId="5AAFB268" w14:textId="71C9716F" w:rsidR="004308E4" w:rsidRPr="004308E4" w:rsidRDefault="004308E4" w:rsidP="004308E4">
      <w:pPr>
        <w:tabs>
          <w:tab w:val="left" w:pos="0"/>
        </w:tabs>
        <w:autoSpaceDE w:val="0"/>
        <w:autoSpaceDN w:val="0"/>
        <w:adjustRightInd w:val="0"/>
        <w:ind w:right="-8"/>
        <w:jc w:val="both"/>
        <w:rPr>
          <w:sz w:val="30"/>
        </w:rPr>
      </w:pPr>
      <w:r w:rsidRPr="004308E4">
        <w:rPr>
          <w:b/>
          <w:sz w:val="30"/>
        </w:rPr>
        <w:t xml:space="preserve">A. </w:t>
      </w:r>
      <w:r w:rsidRPr="004308E4">
        <w:rPr>
          <w:sz w:val="30"/>
        </w:rPr>
        <w:t xml:space="preserve">tăng 2 lần. </w:t>
      </w:r>
      <w:r w:rsidRPr="004308E4">
        <w:rPr>
          <w:sz w:val="30"/>
        </w:rPr>
        <w:tab/>
      </w:r>
      <w:r w:rsidRPr="004308E4">
        <w:rPr>
          <w:sz w:val="30"/>
        </w:rPr>
        <w:tab/>
      </w:r>
      <w:r w:rsidRPr="004308E4">
        <w:rPr>
          <w:b/>
          <w:sz w:val="30"/>
        </w:rPr>
        <w:t xml:space="preserve">B. </w:t>
      </w:r>
      <w:r w:rsidRPr="004308E4">
        <w:rPr>
          <w:sz w:val="30"/>
        </w:rPr>
        <w:t xml:space="preserve">giảm 2 lần. </w:t>
      </w:r>
      <w:r w:rsidRPr="004308E4">
        <w:rPr>
          <w:sz w:val="30"/>
        </w:rPr>
        <w:tab/>
      </w:r>
      <w:r w:rsidRPr="004308E4">
        <w:rPr>
          <w:sz w:val="30"/>
        </w:rPr>
        <w:tab/>
      </w:r>
      <w:r w:rsidRPr="004308E4">
        <w:rPr>
          <w:b/>
          <w:sz w:val="30"/>
        </w:rPr>
        <w:t>C</w:t>
      </w:r>
      <w:r w:rsidRPr="004308E4">
        <w:rPr>
          <w:b/>
          <w:color w:val="FF0000"/>
          <w:sz w:val="30"/>
        </w:rPr>
        <w:t>.</w:t>
      </w:r>
      <w:r w:rsidRPr="004308E4">
        <w:rPr>
          <w:b/>
          <w:sz w:val="30"/>
        </w:rPr>
        <w:t xml:space="preserve"> </w:t>
      </w:r>
      <w:r w:rsidRPr="004308E4">
        <w:rPr>
          <w:sz w:val="30"/>
        </w:rPr>
        <w:t xml:space="preserve">tăng </w:t>
      </w:r>
      <w:r w:rsidRPr="004308E4">
        <w:rPr>
          <w:sz w:val="30"/>
        </w:rPr>
        <w:fldChar w:fldCharType="begin"/>
      </w:r>
      <w:r w:rsidRPr="004308E4">
        <w:rPr>
          <w:sz w:val="30"/>
        </w:rPr>
        <w:instrText>eq \l(\r(,2))</w:instrText>
      </w:r>
      <w:r w:rsidRPr="004308E4">
        <w:rPr>
          <w:sz w:val="30"/>
        </w:rPr>
        <w:fldChar w:fldCharType="end"/>
      </w:r>
      <w:r w:rsidRPr="004308E4">
        <w:rPr>
          <w:sz w:val="30"/>
        </w:rPr>
        <w:t xml:space="preserve"> lần. </w:t>
      </w:r>
      <w:r w:rsidRPr="004308E4">
        <w:rPr>
          <w:sz w:val="30"/>
        </w:rPr>
        <w:tab/>
      </w:r>
      <w:r w:rsidRPr="004308E4">
        <w:rPr>
          <w:b/>
          <w:sz w:val="30"/>
        </w:rPr>
        <w:t xml:space="preserve">D. </w:t>
      </w:r>
      <w:r w:rsidRPr="004308E4">
        <w:rPr>
          <w:sz w:val="30"/>
        </w:rPr>
        <w:t xml:space="preserve">giảm </w:t>
      </w:r>
      <w:r w:rsidRPr="004308E4">
        <w:rPr>
          <w:sz w:val="30"/>
        </w:rPr>
        <w:fldChar w:fldCharType="begin"/>
      </w:r>
      <w:r w:rsidRPr="004308E4">
        <w:rPr>
          <w:sz w:val="30"/>
        </w:rPr>
        <w:instrText>eq \l(\r(,2))</w:instrText>
      </w:r>
      <w:r w:rsidRPr="004308E4">
        <w:rPr>
          <w:sz w:val="30"/>
        </w:rPr>
        <w:fldChar w:fldCharType="end"/>
      </w:r>
      <w:r w:rsidRPr="004308E4">
        <w:rPr>
          <w:sz w:val="30"/>
        </w:rPr>
        <w:t xml:space="preserve"> lần.</w:t>
      </w:r>
    </w:p>
    <w:p w14:paraId="215C30ED" w14:textId="5231DD59"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17. </w:t>
      </w:r>
      <w:r w:rsidRPr="004308E4">
        <w:rPr>
          <w:sz w:val="30"/>
        </w:rPr>
        <w:t>Con lắc lò xo gồm vật có khối lượng m và lò xo có độ cứng k = 100 N/m. Vật thực hiện được 10 dao động mất 5 (s). Lấy π</w:t>
      </w:r>
      <w:r w:rsidRPr="004308E4">
        <w:rPr>
          <w:sz w:val="30"/>
          <w:vertAlign w:val="superscript"/>
        </w:rPr>
        <w:t>2</w:t>
      </w:r>
      <w:r w:rsidRPr="004308E4">
        <w:rPr>
          <w:sz w:val="30"/>
        </w:rPr>
        <w:t xml:space="preserve"> = 10, khối lượng m của vật là</w:t>
      </w:r>
    </w:p>
    <w:p w14:paraId="68CDB236" w14:textId="14FF874E" w:rsidR="004308E4" w:rsidRPr="004308E4" w:rsidRDefault="004308E4" w:rsidP="004308E4">
      <w:pPr>
        <w:tabs>
          <w:tab w:val="left" w:pos="0"/>
        </w:tabs>
        <w:autoSpaceDE w:val="0"/>
        <w:autoSpaceDN w:val="0"/>
        <w:adjustRightInd w:val="0"/>
        <w:ind w:right="-8"/>
        <w:jc w:val="both"/>
        <w:rPr>
          <w:sz w:val="30"/>
        </w:rPr>
      </w:pPr>
      <w:r w:rsidRPr="004308E4">
        <w:rPr>
          <w:b/>
          <w:sz w:val="30"/>
        </w:rPr>
        <w:t xml:space="preserve">A. </w:t>
      </w:r>
      <w:r w:rsidRPr="004308E4">
        <w:rPr>
          <w:sz w:val="30"/>
        </w:rPr>
        <w:t xml:space="preserve">500 (g) </w:t>
      </w:r>
      <w:r w:rsidRPr="004308E4">
        <w:rPr>
          <w:sz w:val="30"/>
        </w:rPr>
        <w:tab/>
      </w:r>
      <w:r w:rsidRPr="004308E4">
        <w:rPr>
          <w:sz w:val="30"/>
        </w:rPr>
        <w:tab/>
      </w:r>
      <w:r w:rsidRPr="004308E4">
        <w:rPr>
          <w:b/>
          <w:sz w:val="30"/>
        </w:rPr>
        <w:t>B</w:t>
      </w:r>
      <w:r w:rsidRPr="004308E4">
        <w:rPr>
          <w:b/>
          <w:color w:val="FF0000"/>
          <w:sz w:val="30"/>
        </w:rPr>
        <w:t>.</w:t>
      </w:r>
      <w:r w:rsidRPr="004308E4">
        <w:rPr>
          <w:b/>
          <w:sz w:val="30"/>
        </w:rPr>
        <w:t xml:space="preserve"> </w:t>
      </w:r>
      <w:r w:rsidRPr="004308E4">
        <w:rPr>
          <w:sz w:val="30"/>
        </w:rPr>
        <w:t xml:space="preserve">625 (g). </w:t>
      </w:r>
      <w:r w:rsidRPr="004308E4">
        <w:rPr>
          <w:sz w:val="30"/>
        </w:rPr>
        <w:tab/>
      </w:r>
      <w:r w:rsidRPr="004308E4">
        <w:rPr>
          <w:sz w:val="30"/>
        </w:rPr>
        <w:tab/>
      </w:r>
      <w:r w:rsidRPr="004308E4">
        <w:rPr>
          <w:sz w:val="30"/>
        </w:rPr>
        <w:tab/>
      </w:r>
      <w:r w:rsidRPr="004308E4">
        <w:rPr>
          <w:b/>
          <w:sz w:val="30"/>
        </w:rPr>
        <w:t xml:space="preserve">C. </w:t>
      </w:r>
      <w:r w:rsidRPr="004308E4">
        <w:rPr>
          <w:sz w:val="30"/>
        </w:rPr>
        <w:t xml:space="preserve">1 kg </w:t>
      </w:r>
      <w:r w:rsidRPr="004308E4">
        <w:rPr>
          <w:sz w:val="30"/>
        </w:rPr>
        <w:tab/>
      </w:r>
      <w:r w:rsidRPr="004308E4">
        <w:rPr>
          <w:sz w:val="30"/>
        </w:rPr>
        <w:tab/>
      </w:r>
      <w:r w:rsidRPr="004308E4">
        <w:rPr>
          <w:sz w:val="30"/>
        </w:rPr>
        <w:tab/>
      </w:r>
      <w:r w:rsidRPr="004308E4">
        <w:rPr>
          <w:sz w:val="30"/>
        </w:rPr>
        <w:tab/>
      </w:r>
      <w:r w:rsidRPr="004308E4">
        <w:rPr>
          <w:b/>
          <w:sz w:val="30"/>
        </w:rPr>
        <w:t xml:space="preserve">D. </w:t>
      </w:r>
      <w:r w:rsidRPr="004308E4">
        <w:rPr>
          <w:sz w:val="30"/>
        </w:rPr>
        <w:t>50 (g)</w:t>
      </w:r>
    </w:p>
    <w:p w14:paraId="363AB1B6" w14:textId="32ACDCC4"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18. </w:t>
      </w:r>
      <w:r w:rsidRPr="004308E4">
        <w:rPr>
          <w:sz w:val="30"/>
        </w:rPr>
        <w:t>Con lắc lò xo gồm vật có khối lượng m = 500 (g) và lò xo có độ cứng k. Trong 5 (s) vật thực hiện được 5 dao động. Lấy π</w:t>
      </w:r>
      <w:r w:rsidRPr="004308E4">
        <w:rPr>
          <w:sz w:val="30"/>
          <w:vertAlign w:val="superscript"/>
        </w:rPr>
        <w:t>2</w:t>
      </w:r>
      <w:r w:rsidRPr="004308E4">
        <w:rPr>
          <w:sz w:val="30"/>
        </w:rPr>
        <w:t xml:space="preserve"> = 10, độ cứng k của lò xo là</w:t>
      </w:r>
    </w:p>
    <w:p w14:paraId="04C062C5" w14:textId="5CE2761B" w:rsidR="004308E4" w:rsidRPr="004308E4" w:rsidRDefault="004308E4" w:rsidP="004308E4">
      <w:pPr>
        <w:rPr>
          <w:sz w:val="30"/>
        </w:rPr>
      </w:pPr>
      <w:r w:rsidRPr="004308E4">
        <w:rPr>
          <w:b/>
          <w:sz w:val="30"/>
        </w:rPr>
        <w:t>A.</w:t>
      </w:r>
      <w:r w:rsidRPr="004308E4">
        <w:rPr>
          <w:sz w:val="30"/>
        </w:rPr>
        <w:t xml:space="preserve"> k = 12,5 N/m </w:t>
      </w:r>
      <w:r w:rsidRPr="004308E4">
        <w:rPr>
          <w:sz w:val="30"/>
        </w:rPr>
        <w:tab/>
      </w:r>
      <w:r w:rsidRPr="004308E4">
        <w:rPr>
          <w:sz w:val="30"/>
        </w:rPr>
        <w:tab/>
      </w:r>
      <w:r w:rsidRPr="004308E4">
        <w:rPr>
          <w:b/>
          <w:sz w:val="30"/>
        </w:rPr>
        <w:t>B.</w:t>
      </w:r>
      <w:r w:rsidRPr="004308E4">
        <w:rPr>
          <w:sz w:val="30"/>
        </w:rPr>
        <w:t xml:space="preserve"> k = 50 N/m </w:t>
      </w:r>
      <w:r w:rsidRPr="004308E4">
        <w:rPr>
          <w:sz w:val="30"/>
        </w:rPr>
        <w:tab/>
      </w:r>
      <w:r w:rsidRPr="004308E4">
        <w:rPr>
          <w:sz w:val="30"/>
        </w:rPr>
        <w:tab/>
      </w:r>
      <w:r w:rsidRPr="004308E4">
        <w:rPr>
          <w:b/>
          <w:sz w:val="30"/>
        </w:rPr>
        <w:t>C.</w:t>
      </w:r>
      <w:r w:rsidRPr="004308E4">
        <w:rPr>
          <w:sz w:val="30"/>
        </w:rPr>
        <w:t xml:space="preserve"> k = 25 N/m </w:t>
      </w:r>
      <w:r w:rsidRPr="004308E4">
        <w:rPr>
          <w:sz w:val="30"/>
        </w:rPr>
        <w:tab/>
      </w:r>
      <w:r w:rsidRPr="004308E4">
        <w:rPr>
          <w:sz w:val="30"/>
        </w:rPr>
        <w:tab/>
      </w:r>
      <w:r w:rsidRPr="004308E4">
        <w:rPr>
          <w:b/>
          <w:sz w:val="30"/>
        </w:rPr>
        <w:t>D</w:t>
      </w:r>
      <w:r w:rsidRPr="004308E4">
        <w:rPr>
          <w:b/>
          <w:color w:val="FF0000"/>
          <w:sz w:val="30"/>
        </w:rPr>
        <w:t>.</w:t>
      </w:r>
      <w:r w:rsidRPr="004308E4">
        <w:rPr>
          <w:sz w:val="30"/>
        </w:rPr>
        <w:t xml:space="preserve"> k = 20 N/m</w:t>
      </w:r>
    </w:p>
    <w:p w14:paraId="6399D643" w14:textId="19219B40"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19. </w:t>
      </w:r>
      <w:r w:rsidRPr="004308E4">
        <w:rPr>
          <w:sz w:val="30"/>
        </w:rPr>
        <w:t>Một con lắc lò xo dao động điều hòa, vật có khối lượng m = 0,2 kg, lò xo có độ cứng k = 50 N/m. Chu kỳ dao động của con lắc lò xo là (lấy π</w:t>
      </w:r>
      <w:r w:rsidRPr="004308E4">
        <w:rPr>
          <w:sz w:val="30"/>
          <w:vertAlign w:val="superscript"/>
        </w:rPr>
        <w:t>2</w:t>
      </w:r>
      <w:r w:rsidRPr="004308E4">
        <w:rPr>
          <w:sz w:val="30"/>
        </w:rPr>
        <w:t xml:space="preserve"> = 10)</w:t>
      </w:r>
    </w:p>
    <w:p w14:paraId="1FBDB91C" w14:textId="067D1E36" w:rsidR="004308E4" w:rsidRPr="004308E4" w:rsidRDefault="004308E4" w:rsidP="004308E4">
      <w:pPr>
        <w:rPr>
          <w:sz w:val="30"/>
        </w:rPr>
      </w:pPr>
      <w:r w:rsidRPr="004308E4">
        <w:rPr>
          <w:b/>
          <w:sz w:val="30"/>
        </w:rPr>
        <w:t>A.</w:t>
      </w:r>
      <w:r w:rsidRPr="004308E4">
        <w:rPr>
          <w:sz w:val="30"/>
        </w:rPr>
        <w:t xml:space="preserve"> T = 4 (s). </w:t>
      </w:r>
      <w:r w:rsidRPr="004308E4">
        <w:rPr>
          <w:sz w:val="30"/>
        </w:rPr>
        <w:tab/>
      </w:r>
      <w:r w:rsidRPr="004308E4">
        <w:rPr>
          <w:b/>
          <w:sz w:val="30"/>
        </w:rPr>
        <w:t>B</w:t>
      </w:r>
      <w:r w:rsidRPr="004308E4">
        <w:rPr>
          <w:b/>
          <w:color w:val="FF0000"/>
          <w:sz w:val="30"/>
        </w:rPr>
        <w:t>.</w:t>
      </w:r>
      <w:r w:rsidRPr="004308E4">
        <w:rPr>
          <w:sz w:val="30"/>
        </w:rPr>
        <w:t xml:space="preserve"> T = 0,4 (s). </w:t>
      </w:r>
      <w:r w:rsidRPr="004308E4">
        <w:rPr>
          <w:sz w:val="30"/>
        </w:rPr>
        <w:tab/>
      </w:r>
      <w:r w:rsidRPr="004308E4">
        <w:rPr>
          <w:sz w:val="30"/>
        </w:rPr>
        <w:tab/>
      </w:r>
      <w:r w:rsidRPr="004308E4">
        <w:rPr>
          <w:b/>
          <w:sz w:val="30"/>
        </w:rPr>
        <w:t>C.</w:t>
      </w:r>
      <w:r w:rsidRPr="004308E4">
        <w:rPr>
          <w:sz w:val="30"/>
        </w:rPr>
        <w:t xml:space="preserve"> T = 25 (s). </w:t>
      </w:r>
      <w:r w:rsidRPr="004308E4">
        <w:rPr>
          <w:sz w:val="30"/>
        </w:rPr>
        <w:tab/>
      </w:r>
      <w:r w:rsidRPr="004308E4">
        <w:rPr>
          <w:sz w:val="30"/>
        </w:rPr>
        <w:tab/>
      </w:r>
      <w:r w:rsidRPr="004308E4">
        <w:rPr>
          <w:b/>
          <w:sz w:val="30"/>
        </w:rPr>
        <w:t>D.</w:t>
      </w:r>
      <w:r w:rsidRPr="004308E4">
        <w:rPr>
          <w:sz w:val="30"/>
        </w:rPr>
        <w:t xml:space="preserve"> T = 5 (s).</w:t>
      </w:r>
    </w:p>
    <w:p w14:paraId="4C7328CF" w14:textId="3B6E5944"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20. </w:t>
      </w:r>
      <w:r w:rsidRPr="004308E4">
        <w:rPr>
          <w:sz w:val="30"/>
        </w:rPr>
        <w:t>Một con lắc lò xo dao động điều hòa, trong 20 (s) con lắc thực hiện được 50 dao động. Chu kỳ dao động của con lắc lò xo là</w:t>
      </w:r>
    </w:p>
    <w:p w14:paraId="78F16B88" w14:textId="3EF59A92" w:rsidR="004308E4" w:rsidRPr="004308E4" w:rsidRDefault="004308E4" w:rsidP="004308E4">
      <w:pPr>
        <w:rPr>
          <w:sz w:val="30"/>
        </w:rPr>
      </w:pPr>
      <w:r w:rsidRPr="004308E4">
        <w:rPr>
          <w:b/>
          <w:sz w:val="30"/>
        </w:rPr>
        <w:t>A.</w:t>
      </w:r>
      <w:r w:rsidRPr="004308E4">
        <w:rPr>
          <w:sz w:val="30"/>
        </w:rPr>
        <w:t xml:space="preserve"> T = 4 (s). </w:t>
      </w:r>
      <w:r w:rsidRPr="004308E4">
        <w:rPr>
          <w:sz w:val="30"/>
        </w:rPr>
        <w:tab/>
      </w:r>
      <w:r w:rsidRPr="004308E4">
        <w:rPr>
          <w:b/>
          <w:sz w:val="30"/>
        </w:rPr>
        <w:t>B</w:t>
      </w:r>
      <w:r w:rsidRPr="004308E4">
        <w:rPr>
          <w:b/>
          <w:color w:val="FF0000"/>
          <w:sz w:val="30"/>
        </w:rPr>
        <w:t>.</w:t>
      </w:r>
      <w:r w:rsidRPr="004308E4">
        <w:rPr>
          <w:sz w:val="30"/>
        </w:rPr>
        <w:t xml:space="preserve"> T = 0,4 (s). </w:t>
      </w:r>
      <w:r w:rsidRPr="004308E4">
        <w:rPr>
          <w:sz w:val="30"/>
        </w:rPr>
        <w:tab/>
      </w:r>
      <w:r w:rsidRPr="004308E4">
        <w:rPr>
          <w:sz w:val="30"/>
        </w:rPr>
        <w:tab/>
      </w:r>
      <w:r w:rsidRPr="004308E4">
        <w:rPr>
          <w:b/>
          <w:sz w:val="30"/>
        </w:rPr>
        <w:t>C.</w:t>
      </w:r>
      <w:r w:rsidRPr="004308E4">
        <w:rPr>
          <w:sz w:val="30"/>
        </w:rPr>
        <w:t xml:space="preserve"> T = 25 (s). </w:t>
      </w:r>
      <w:r w:rsidRPr="004308E4">
        <w:rPr>
          <w:sz w:val="30"/>
        </w:rPr>
        <w:tab/>
      </w:r>
      <w:r w:rsidRPr="004308E4">
        <w:rPr>
          <w:sz w:val="30"/>
        </w:rPr>
        <w:tab/>
      </w:r>
      <w:r w:rsidRPr="004308E4">
        <w:rPr>
          <w:b/>
          <w:sz w:val="30"/>
        </w:rPr>
        <w:t>D.</w:t>
      </w:r>
      <w:r w:rsidRPr="004308E4">
        <w:rPr>
          <w:sz w:val="30"/>
        </w:rPr>
        <w:t xml:space="preserve"> T = 5π (s).</w:t>
      </w:r>
    </w:p>
    <w:p w14:paraId="60B7348B" w14:textId="7665A3CC"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21. </w:t>
      </w:r>
      <w:r w:rsidRPr="004308E4">
        <w:rPr>
          <w:sz w:val="30"/>
        </w:rPr>
        <w:t>Một con lắc lò xo dao động điều hòa, vật có khối lượng m = 0,2 kg. Trong 20 (s) con lắc thực hiện được 50 dao động. Độ cứng của lò xo là</w:t>
      </w:r>
    </w:p>
    <w:p w14:paraId="6F67A750" w14:textId="7B138701" w:rsidR="004308E4" w:rsidRPr="004308E4" w:rsidRDefault="004308E4" w:rsidP="004308E4">
      <w:pPr>
        <w:rPr>
          <w:sz w:val="30"/>
        </w:rPr>
      </w:pPr>
      <w:r w:rsidRPr="004308E4">
        <w:rPr>
          <w:b/>
          <w:sz w:val="30"/>
        </w:rPr>
        <w:t>A.</w:t>
      </w:r>
      <w:r w:rsidRPr="004308E4">
        <w:rPr>
          <w:sz w:val="30"/>
        </w:rPr>
        <w:t xml:space="preserve"> 60 N/m </w:t>
      </w:r>
      <w:r w:rsidRPr="004308E4">
        <w:rPr>
          <w:sz w:val="30"/>
        </w:rPr>
        <w:tab/>
      </w:r>
      <w:r w:rsidRPr="004308E4">
        <w:rPr>
          <w:sz w:val="30"/>
        </w:rPr>
        <w:tab/>
      </w:r>
      <w:r w:rsidRPr="004308E4">
        <w:rPr>
          <w:sz w:val="30"/>
        </w:rPr>
        <w:tab/>
      </w:r>
      <w:r w:rsidRPr="004308E4">
        <w:rPr>
          <w:b/>
          <w:sz w:val="30"/>
        </w:rPr>
        <w:t>B.</w:t>
      </w:r>
      <w:r w:rsidRPr="004308E4">
        <w:rPr>
          <w:sz w:val="30"/>
        </w:rPr>
        <w:t xml:space="preserve"> 40 N/m </w:t>
      </w:r>
      <w:r w:rsidRPr="004308E4">
        <w:rPr>
          <w:sz w:val="30"/>
        </w:rPr>
        <w:tab/>
      </w:r>
      <w:r w:rsidRPr="004308E4">
        <w:rPr>
          <w:sz w:val="30"/>
        </w:rPr>
        <w:tab/>
      </w:r>
      <w:r w:rsidRPr="004308E4">
        <w:rPr>
          <w:sz w:val="30"/>
        </w:rPr>
        <w:tab/>
      </w:r>
      <w:r w:rsidRPr="004308E4">
        <w:rPr>
          <w:b/>
          <w:sz w:val="30"/>
        </w:rPr>
        <w:t>C</w:t>
      </w:r>
      <w:r w:rsidRPr="004308E4">
        <w:rPr>
          <w:b/>
          <w:color w:val="FF0000"/>
          <w:sz w:val="30"/>
        </w:rPr>
        <w:t>.</w:t>
      </w:r>
      <w:r w:rsidRPr="004308E4">
        <w:rPr>
          <w:sz w:val="30"/>
        </w:rPr>
        <w:t xml:space="preserve"> 50 N/m </w:t>
      </w:r>
      <w:r w:rsidRPr="004308E4">
        <w:rPr>
          <w:sz w:val="30"/>
        </w:rPr>
        <w:tab/>
      </w:r>
      <w:r w:rsidRPr="004308E4">
        <w:rPr>
          <w:sz w:val="30"/>
        </w:rPr>
        <w:tab/>
      </w:r>
      <w:r w:rsidRPr="004308E4">
        <w:rPr>
          <w:sz w:val="30"/>
        </w:rPr>
        <w:tab/>
      </w:r>
      <w:r w:rsidRPr="004308E4">
        <w:rPr>
          <w:b/>
          <w:sz w:val="30"/>
        </w:rPr>
        <w:t>D.</w:t>
      </w:r>
      <w:r w:rsidRPr="004308E4">
        <w:rPr>
          <w:sz w:val="30"/>
        </w:rPr>
        <w:t xml:space="preserve"> 55 N/m</w:t>
      </w:r>
    </w:p>
    <w:p w14:paraId="768A9AB3" w14:textId="37ADF87E"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22. </w:t>
      </w:r>
      <w:r w:rsidRPr="004308E4">
        <w:rPr>
          <w:sz w:val="30"/>
        </w:rPr>
        <w:t>Khi gắn vật nặng có khối lượng m</w:t>
      </w:r>
      <w:r w:rsidRPr="004308E4">
        <w:rPr>
          <w:sz w:val="30"/>
          <w:vertAlign w:val="subscript"/>
        </w:rPr>
        <w:t>1</w:t>
      </w:r>
      <w:r w:rsidRPr="004308E4">
        <w:rPr>
          <w:sz w:val="30"/>
        </w:rPr>
        <w:t xml:space="preserve"> = 4 kg vào một lò xo có khối lượng không đáng kể, hệ dao động điều hòa với chu kỳ T</w:t>
      </w:r>
      <w:r w:rsidRPr="004308E4">
        <w:rPr>
          <w:sz w:val="30"/>
          <w:vertAlign w:val="subscript"/>
        </w:rPr>
        <w:t>1</w:t>
      </w:r>
      <w:r w:rsidRPr="004308E4">
        <w:rPr>
          <w:sz w:val="30"/>
        </w:rPr>
        <w:t xml:space="preserve"> = 1 (s). Khi gắn một vật khác có khối lượng m</w:t>
      </w:r>
      <w:r w:rsidRPr="004308E4">
        <w:rPr>
          <w:sz w:val="30"/>
          <w:vertAlign w:val="subscript"/>
        </w:rPr>
        <w:t>2</w:t>
      </w:r>
      <w:r w:rsidRPr="004308E4">
        <w:rPr>
          <w:sz w:val="30"/>
        </w:rPr>
        <w:t xml:space="preserve"> vào lò xo trên thì hệ dao động với khu kỳ T</w:t>
      </w:r>
      <w:r w:rsidRPr="004308E4">
        <w:rPr>
          <w:sz w:val="30"/>
          <w:vertAlign w:val="subscript"/>
        </w:rPr>
        <w:t>2</w:t>
      </w:r>
      <w:r w:rsidRPr="004308E4">
        <w:rPr>
          <w:sz w:val="30"/>
        </w:rPr>
        <w:t xml:space="preserve"> = 0,5 (s). Khối lượng m</w:t>
      </w:r>
      <w:r w:rsidRPr="004308E4">
        <w:rPr>
          <w:sz w:val="30"/>
          <w:vertAlign w:val="subscript"/>
        </w:rPr>
        <w:t>2</w:t>
      </w:r>
      <w:r w:rsidRPr="004308E4">
        <w:rPr>
          <w:sz w:val="30"/>
        </w:rPr>
        <w:t xml:space="preserve"> bằng</w:t>
      </w:r>
    </w:p>
    <w:p w14:paraId="3E5DC1EF" w14:textId="7AC76CBD" w:rsidR="004308E4" w:rsidRPr="004308E4" w:rsidRDefault="004308E4" w:rsidP="004308E4">
      <w:pPr>
        <w:rPr>
          <w:sz w:val="30"/>
        </w:rPr>
      </w:pPr>
      <w:r w:rsidRPr="004308E4">
        <w:rPr>
          <w:b/>
          <w:sz w:val="30"/>
        </w:rPr>
        <w:t>A.</w:t>
      </w:r>
      <w:r w:rsidRPr="004308E4">
        <w:rPr>
          <w:sz w:val="30"/>
        </w:rPr>
        <w:t xml:space="preserve"> m</w:t>
      </w:r>
      <w:r w:rsidRPr="004308E4">
        <w:rPr>
          <w:sz w:val="30"/>
          <w:vertAlign w:val="subscript"/>
        </w:rPr>
        <w:t>2</w:t>
      </w:r>
      <w:r w:rsidRPr="004308E4">
        <w:rPr>
          <w:sz w:val="30"/>
        </w:rPr>
        <w:t xml:space="preserve"> = 0,5 kg </w:t>
      </w:r>
      <w:r w:rsidRPr="004308E4">
        <w:rPr>
          <w:sz w:val="30"/>
        </w:rPr>
        <w:tab/>
      </w:r>
      <w:r w:rsidRPr="004308E4">
        <w:rPr>
          <w:sz w:val="30"/>
        </w:rPr>
        <w:tab/>
      </w:r>
      <w:r w:rsidRPr="004308E4">
        <w:rPr>
          <w:b/>
          <w:sz w:val="30"/>
        </w:rPr>
        <w:t>B.</w:t>
      </w:r>
      <w:r w:rsidRPr="004308E4">
        <w:rPr>
          <w:sz w:val="30"/>
        </w:rPr>
        <w:t xml:space="preserve"> m</w:t>
      </w:r>
      <w:r w:rsidRPr="004308E4">
        <w:rPr>
          <w:sz w:val="30"/>
          <w:vertAlign w:val="subscript"/>
        </w:rPr>
        <w:t>2</w:t>
      </w:r>
      <w:r w:rsidRPr="004308E4">
        <w:rPr>
          <w:sz w:val="30"/>
        </w:rPr>
        <w:t xml:space="preserve"> = 2 kg </w:t>
      </w:r>
      <w:r w:rsidRPr="004308E4">
        <w:rPr>
          <w:sz w:val="30"/>
        </w:rPr>
        <w:tab/>
      </w:r>
      <w:r w:rsidRPr="004308E4">
        <w:rPr>
          <w:sz w:val="30"/>
        </w:rPr>
        <w:tab/>
      </w:r>
      <w:r w:rsidRPr="004308E4">
        <w:rPr>
          <w:b/>
          <w:sz w:val="30"/>
        </w:rPr>
        <w:t>C</w:t>
      </w:r>
      <w:r w:rsidRPr="004308E4">
        <w:rPr>
          <w:b/>
          <w:color w:val="FF0000"/>
          <w:sz w:val="30"/>
        </w:rPr>
        <w:t>.</w:t>
      </w:r>
      <w:r w:rsidRPr="004308E4">
        <w:rPr>
          <w:sz w:val="30"/>
        </w:rPr>
        <w:t xml:space="preserve"> m</w:t>
      </w:r>
      <w:r w:rsidRPr="004308E4">
        <w:rPr>
          <w:sz w:val="30"/>
          <w:vertAlign w:val="subscript"/>
        </w:rPr>
        <w:t>2</w:t>
      </w:r>
      <w:r w:rsidRPr="004308E4">
        <w:rPr>
          <w:sz w:val="30"/>
        </w:rPr>
        <w:t xml:space="preserve"> = 1 kg </w:t>
      </w:r>
      <w:r w:rsidRPr="004308E4">
        <w:rPr>
          <w:sz w:val="30"/>
        </w:rPr>
        <w:tab/>
      </w:r>
      <w:r w:rsidRPr="004308E4">
        <w:rPr>
          <w:sz w:val="30"/>
        </w:rPr>
        <w:tab/>
      </w:r>
      <w:r w:rsidRPr="004308E4">
        <w:rPr>
          <w:b/>
          <w:sz w:val="30"/>
        </w:rPr>
        <w:t>D.</w:t>
      </w:r>
      <w:r w:rsidRPr="004308E4">
        <w:rPr>
          <w:sz w:val="30"/>
        </w:rPr>
        <w:t xml:space="preserve"> m</w:t>
      </w:r>
      <w:r w:rsidRPr="004308E4">
        <w:rPr>
          <w:sz w:val="30"/>
          <w:vertAlign w:val="subscript"/>
        </w:rPr>
        <w:t>2</w:t>
      </w:r>
      <w:r w:rsidRPr="004308E4">
        <w:rPr>
          <w:sz w:val="30"/>
        </w:rPr>
        <w:t xml:space="preserve"> = 3 kg</w:t>
      </w:r>
    </w:p>
    <w:p w14:paraId="2DE5BFDF" w14:textId="4E1A646C"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23. </w:t>
      </w:r>
      <w:r w:rsidRPr="004308E4">
        <w:rPr>
          <w:sz w:val="30"/>
        </w:rPr>
        <w:t>Một con lắc lò xo, vật nặng có khối lượng m = 250 (g), lò xo có độ cứng k = 100 N/m. Tần số góc dao động của con lắc là</w:t>
      </w:r>
    </w:p>
    <w:p w14:paraId="61FEA3E1" w14:textId="2FE5C369" w:rsidR="004308E4" w:rsidRPr="004308E4" w:rsidRDefault="004308E4" w:rsidP="004308E4">
      <w:pPr>
        <w:rPr>
          <w:sz w:val="30"/>
        </w:rPr>
      </w:pPr>
      <w:r w:rsidRPr="004308E4">
        <w:rPr>
          <w:b/>
          <w:sz w:val="30"/>
        </w:rPr>
        <w:t>A</w:t>
      </w:r>
      <w:r w:rsidRPr="004308E4">
        <w:rPr>
          <w:b/>
          <w:color w:val="FF0000"/>
          <w:sz w:val="30"/>
        </w:rPr>
        <w:t>.</w:t>
      </w:r>
      <w:r w:rsidRPr="004308E4">
        <w:rPr>
          <w:sz w:val="30"/>
        </w:rPr>
        <w:t xml:space="preserve"> ω = 20 rad/s </w:t>
      </w:r>
      <w:r w:rsidRPr="004308E4">
        <w:rPr>
          <w:sz w:val="30"/>
        </w:rPr>
        <w:tab/>
      </w:r>
      <w:r w:rsidRPr="004308E4">
        <w:rPr>
          <w:b/>
          <w:sz w:val="30"/>
        </w:rPr>
        <w:t>B.</w:t>
      </w:r>
      <w:r w:rsidRPr="004308E4">
        <w:rPr>
          <w:sz w:val="30"/>
        </w:rPr>
        <w:t xml:space="preserve"> ω = 3,18 rad/s </w:t>
      </w:r>
      <w:r w:rsidRPr="004308E4">
        <w:rPr>
          <w:sz w:val="30"/>
        </w:rPr>
        <w:tab/>
      </w:r>
      <w:r w:rsidRPr="004308E4">
        <w:rPr>
          <w:sz w:val="30"/>
        </w:rPr>
        <w:tab/>
      </w:r>
      <w:r w:rsidRPr="004308E4">
        <w:rPr>
          <w:b/>
          <w:sz w:val="30"/>
        </w:rPr>
        <w:t>C.</w:t>
      </w:r>
      <w:r w:rsidRPr="004308E4">
        <w:rPr>
          <w:sz w:val="30"/>
        </w:rPr>
        <w:t xml:space="preserve"> ω = 6,28 rad/s </w:t>
      </w:r>
      <w:r w:rsidRPr="004308E4">
        <w:rPr>
          <w:sz w:val="30"/>
        </w:rPr>
        <w:tab/>
      </w:r>
      <w:r w:rsidRPr="004308E4">
        <w:rPr>
          <w:sz w:val="30"/>
        </w:rPr>
        <w:tab/>
      </w:r>
      <w:r w:rsidRPr="004308E4">
        <w:rPr>
          <w:sz w:val="30"/>
        </w:rPr>
        <w:tab/>
      </w:r>
      <w:r w:rsidRPr="004308E4">
        <w:rPr>
          <w:b/>
          <w:sz w:val="30"/>
        </w:rPr>
        <w:t>D.</w:t>
      </w:r>
      <w:r w:rsidRPr="004308E4">
        <w:rPr>
          <w:sz w:val="30"/>
        </w:rPr>
        <w:t xml:space="preserve"> ω = 5 rad/s</w:t>
      </w:r>
    </w:p>
    <w:p w14:paraId="00E1CEBA" w14:textId="0DD1E662"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24. </w:t>
      </w:r>
      <w:r w:rsidRPr="004308E4">
        <w:rPr>
          <w:sz w:val="30"/>
        </w:rPr>
        <w:t>Một con lắc lò xo treo thẳng đứng dao động điều hòa. Vật nặng có khối lượng m = 250 (g), lò xo có độ cứng k = 100 N/m. Lấy g = 10 m/s</w:t>
      </w:r>
      <w:r w:rsidRPr="004308E4">
        <w:rPr>
          <w:sz w:val="30"/>
          <w:vertAlign w:val="superscript"/>
        </w:rPr>
        <w:t>2</w:t>
      </w:r>
      <w:r w:rsidRPr="004308E4">
        <w:rPr>
          <w:sz w:val="30"/>
        </w:rPr>
        <w:t>, chu kỳ dđộng của vật là</w:t>
      </w:r>
    </w:p>
    <w:p w14:paraId="71C45CD4" w14:textId="45F71FAA" w:rsidR="004308E4" w:rsidRPr="004308E4" w:rsidRDefault="004308E4" w:rsidP="004308E4">
      <w:pPr>
        <w:autoSpaceDE w:val="0"/>
        <w:autoSpaceDN w:val="0"/>
        <w:adjustRightInd w:val="0"/>
        <w:ind w:right="-8"/>
        <w:jc w:val="both"/>
        <w:rPr>
          <w:sz w:val="30"/>
        </w:rPr>
      </w:pPr>
      <w:r w:rsidRPr="004308E4">
        <w:rPr>
          <w:b/>
          <w:sz w:val="30"/>
        </w:rPr>
        <w:t xml:space="preserve">A. </w:t>
      </w:r>
      <w:r w:rsidRPr="004308E4">
        <w:rPr>
          <w:sz w:val="30"/>
        </w:rPr>
        <w:t xml:space="preserve">T = 0,2π (s). </w:t>
      </w:r>
      <w:r w:rsidRPr="004308E4">
        <w:rPr>
          <w:sz w:val="30"/>
        </w:rPr>
        <w:tab/>
      </w:r>
      <w:r w:rsidRPr="004308E4">
        <w:rPr>
          <w:sz w:val="30"/>
        </w:rPr>
        <w:tab/>
      </w:r>
      <w:r w:rsidRPr="004308E4">
        <w:rPr>
          <w:b/>
          <w:sz w:val="30"/>
        </w:rPr>
        <w:t xml:space="preserve">B. </w:t>
      </w:r>
      <w:r w:rsidRPr="004308E4">
        <w:rPr>
          <w:sz w:val="30"/>
        </w:rPr>
        <w:t xml:space="preserve">T = 0,1π (s). </w:t>
      </w:r>
      <w:r w:rsidRPr="004308E4">
        <w:rPr>
          <w:sz w:val="30"/>
        </w:rPr>
        <w:tab/>
      </w:r>
      <w:r w:rsidRPr="004308E4">
        <w:rPr>
          <w:b/>
          <w:sz w:val="30"/>
        </w:rPr>
        <w:t xml:space="preserve">C. </w:t>
      </w:r>
      <w:r w:rsidRPr="004308E4">
        <w:rPr>
          <w:sz w:val="30"/>
        </w:rPr>
        <w:t xml:space="preserve">T = 2π (s). </w:t>
      </w:r>
      <w:r w:rsidRPr="004308E4">
        <w:rPr>
          <w:sz w:val="30"/>
        </w:rPr>
        <w:tab/>
      </w:r>
      <w:r w:rsidRPr="004308E4">
        <w:rPr>
          <w:sz w:val="30"/>
        </w:rPr>
        <w:tab/>
      </w:r>
      <w:r w:rsidRPr="004308E4">
        <w:rPr>
          <w:b/>
          <w:sz w:val="30"/>
        </w:rPr>
        <w:t xml:space="preserve">D. </w:t>
      </w:r>
      <w:r w:rsidRPr="004308E4">
        <w:rPr>
          <w:sz w:val="30"/>
        </w:rPr>
        <w:t>T = π (s).</w:t>
      </w:r>
    </w:p>
    <w:p w14:paraId="152A381E" w14:textId="5F05FDDF"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25. </w:t>
      </w:r>
      <w:r w:rsidRPr="004308E4">
        <w:rPr>
          <w:sz w:val="30"/>
        </w:rPr>
        <w:t>Một con lắc lò xo dao động điều hòa, nếu không thay đổi cấu tạo của con lắc, không thay đổi cách kích thích dao động nhưng thay đổi cách chọn gốc thời gian thì</w:t>
      </w:r>
    </w:p>
    <w:p w14:paraId="1A09F937" w14:textId="77777777" w:rsid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sidRPr="004308E4">
        <w:rPr>
          <w:b/>
          <w:sz w:val="30"/>
        </w:rPr>
        <w:t xml:space="preserve">A. </w:t>
      </w:r>
      <w:r w:rsidRPr="004308E4">
        <w:rPr>
          <w:sz w:val="30"/>
        </w:rPr>
        <w:t xml:space="preserve">biên độ, chu kỳ, pha của d/đ sẽ không thay đổi </w:t>
      </w:r>
      <w:r w:rsidRPr="004308E4">
        <w:rPr>
          <w:sz w:val="30"/>
        </w:rPr>
        <w:tab/>
      </w:r>
    </w:p>
    <w:p w14:paraId="0FB782BC" w14:textId="23F57158"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sidRPr="004308E4">
        <w:rPr>
          <w:b/>
          <w:sz w:val="30"/>
        </w:rPr>
        <w:t>B</w:t>
      </w:r>
      <w:r w:rsidRPr="004308E4">
        <w:rPr>
          <w:b/>
          <w:color w:val="FF0000"/>
          <w:sz w:val="30"/>
        </w:rPr>
        <w:t>.</w:t>
      </w:r>
      <w:r w:rsidRPr="004308E4">
        <w:rPr>
          <w:b/>
          <w:sz w:val="30"/>
        </w:rPr>
        <w:t xml:space="preserve"> </w:t>
      </w:r>
      <w:r w:rsidRPr="004308E4">
        <w:rPr>
          <w:sz w:val="30"/>
        </w:rPr>
        <w:t>biên độ và chu kỳ không đổi; pha thay đổi.</w:t>
      </w:r>
    </w:p>
    <w:p w14:paraId="2362E597" w14:textId="240EA58D" w:rsid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sidRPr="004308E4">
        <w:rPr>
          <w:b/>
          <w:sz w:val="30"/>
        </w:rPr>
        <w:t xml:space="preserve">C. </w:t>
      </w:r>
      <w:r w:rsidRPr="004308E4">
        <w:rPr>
          <w:sz w:val="30"/>
        </w:rPr>
        <w:t xml:space="preserve">biên độ và chu kỳ thay đổi; pha không đổi </w:t>
      </w:r>
      <w:r w:rsidRPr="004308E4">
        <w:rPr>
          <w:sz w:val="30"/>
        </w:rPr>
        <w:tab/>
      </w:r>
    </w:p>
    <w:p w14:paraId="0E1F23BE" w14:textId="0BAA67F5"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sidRPr="004308E4">
        <w:rPr>
          <w:b/>
          <w:sz w:val="30"/>
        </w:rPr>
        <w:t xml:space="preserve">D. </w:t>
      </w:r>
      <w:r w:rsidRPr="004308E4">
        <w:rPr>
          <w:sz w:val="30"/>
        </w:rPr>
        <w:t>biên độ và pha thay đổi, chu kỳ không đổi.</w:t>
      </w:r>
    </w:p>
    <w:p w14:paraId="5BAAE166" w14:textId="39423277"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lastRenderedPageBreak/>
        <w:t xml:space="preserve">Câu </w:t>
      </w:r>
      <w:r>
        <w:rPr>
          <w:b/>
          <w:sz w:val="30"/>
        </w:rPr>
        <w:t xml:space="preserve">26. </w:t>
      </w:r>
      <w:r w:rsidRPr="004308E4">
        <w:rPr>
          <w:sz w:val="30"/>
        </w:rPr>
        <w:t>Một lò xo có độ cứng k = 25 N/m. Một đầu của lò xo gắn vào điểm O cố định. Treo vào lò xo một vật có khối lượng m = 160 (g). Tần số góc của dao động là</w:t>
      </w:r>
    </w:p>
    <w:p w14:paraId="4595FACB" w14:textId="70682E0F" w:rsidR="004308E4" w:rsidRPr="004308E4" w:rsidRDefault="004308E4" w:rsidP="004308E4">
      <w:pPr>
        <w:rPr>
          <w:sz w:val="30"/>
        </w:rPr>
      </w:pPr>
      <w:r w:rsidRPr="004308E4">
        <w:rPr>
          <w:b/>
          <w:sz w:val="30"/>
        </w:rPr>
        <w:t>A</w:t>
      </w:r>
      <w:r w:rsidRPr="004308E4">
        <w:rPr>
          <w:b/>
          <w:color w:val="FF0000"/>
          <w:sz w:val="30"/>
        </w:rPr>
        <w:t>.</w:t>
      </w:r>
      <w:r w:rsidRPr="004308E4">
        <w:rPr>
          <w:sz w:val="30"/>
        </w:rPr>
        <w:t xml:space="preserve"> ω = 12,5 rad/s. </w:t>
      </w:r>
      <w:r w:rsidRPr="004308E4">
        <w:rPr>
          <w:sz w:val="30"/>
        </w:rPr>
        <w:tab/>
      </w:r>
      <w:r w:rsidRPr="004308E4">
        <w:rPr>
          <w:b/>
          <w:sz w:val="30"/>
        </w:rPr>
        <w:t>B.</w:t>
      </w:r>
      <w:r w:rsidRPr="004308E4">
        <w:rPr>
          <w:sz w:val="30"/>
        </w:rPr>
        <w:t xml:space="preserve"> ω = 12 rad/s.</w:t>
      </w:r>
      <w:r w:rsidRPr="004308E4">
        <w:rPr>
          <w:sz w:val="30"/>
        </w:rPr>
        <w:tab/>
      </w:r>
      <w:r w:rsidRPr="004308E4">
        <w:rPr>
          <w:b/>
          <w:sz w:val="30"/>
        </w:rPr>
        <w:t>C.</w:t>
      </w:r>
      <w:r w:rsidRPr="004308E4">
        <w:rPr>
          <w:sz w:val="30"/>
        </w:rPr>
        <w:t xml:space="preserve"> ω = 10,5 rad/s. </w:t>
      </w:r>
      <w:r w:rsidRPr="004308E4">
        <w:rPr>
          <w:sz w:val="30"/>
        </w:rPr>
        <w:tab/>
      </w:r>
      <w:r w:rsidRPr="004308E4">
        <w:rPr>
          <w:b/>
          <w:sz w:val="30"/>
        </w:rPr>
        <w:t>D.</w:t>
      </w:r>
      <w:r w:rsidRPr="004308E4">
        <w:rPr>
          <w:sz w:val="30"/>
        </w:rPr>
        <w:t xml:space="preserve"> ω = 13,5 rad/s.</w:t>
      </w:r>
    </w:p>
    <w:p w14:paraId="25C31770" w14:textId="57FEB5FC"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27. </w:t>
      </w:r>
      <w:r w:rsidRPr="004308E4">
        <w:rPr>
          <w:sz w:val="30"/>
        </w:rPr>
        <w:t>Con lắc lò xo gồm lò xo k và vật m, dao động điều hòa với tần số f = 1 Hz. Muốn tần số dao động của con lắc là f ' = 0,5 Hz thì khối lượng của vật m' phải là</w:t>
      </w:r>
    </w:p>
    <w:p w14:paraId="4866E76C" w14:textId="792B67D3" w:rsidR="004308E4" w:rsidRPr="004308E4" w:rsidRDefault="004308E4" w:rsidP="004308E4">
      <w:pPr>
        <w:rPr>
          <w:sz w:val="30"/>
        </w:rPr>
      </w:pPr>
      <w:r w:rsidRPr="004308E4">
        <w:rPr>
          <w:b/>
          <w:sz w:val="30"/>
        </w:rPr>
        <w:t>A.</w:t>
      </w:r>
      <w:r w:rsidRPr="004308E4">
        <w:rPr>
          <w:sz w:val="30"/>
        </w:rPr>
        <w:t xml:space="preserve"> m' = 2m. </w:t>
      </w:r>
      <w:r w:rsidRPr="004308E4">
        <w:rPr>
          <w:sz w:val="30"/>
        </w:rPr>
        <w:tab/>
      </w:r>
      <w:r w:rsidRPr="004308E4">
        <w:rPr>
          <w:b/>
          <w:sz w:val="30"/>
        </w:rPr>
        <w:t>B.</w:t>
      </w:r>
      <w:r w:rsidRPr="004308E4">
        <w:rPr>
          <w:sz w:val="30"/>
        </w:rPr>
        <w:t xml:space="preserve"> m' = 3m. </w:t>
      </w:r>
      <w:r w:rsidRPr="004308E4">
        <w:rPr>
          <w:sz w:val="30"/>
        </w:rPr>
        <w:tab/>
      </w:r>
      <w:r w:rsidRPr="004308E4">
        <w:rPr>
          <w:b/>
          <w:sz w:val="30"/>
        </w:rPr>
        <w:t>C</w:t>
      </w:r>
      <w:r w:rsidRPr="004308E4">
        <w:rPr>
          <w:b/>
          <w:color w:val="FF0000"/>
          <w:sz w:val="30"/>
        </w:rPr>
        <w:t>.</w:t>
      </w:r>
      <w:r w:rsidRPr="004308E4">
        <w:rPr>
          <w:sz w:val="30"/>
        </w:rPr>
        <w:t xml:space="preserve"> m' = 4m. </w:t>
      </w:r>
      <w:r w:rsidRPr="004308E4">
        <w:rPr>
          <w:sz w:val="30"/>
        </w:rPr>
        <w:tab/>
      </w:r>
      <w:r w:rsidRPr="004308E4">
        <w:rPr>
          <w:sz w:val="30"/>
        </w:rPr>
        <w:tab/>
      </w:r>
      <w:r w:rsidRPr="004308E4">
        <w:rPr>
          <w:sz w:val="30"/>
        </w:rPr>
        <w:tab/>
      </w:r>
      <w:r w:rsidRPr="004308E4">
        <w:rPr>
          <w:b/>
          <w:sz w:val="30"/>
        </w:rPr>
        <w:t>D.</w:t>
      </w:r>
      <w:r w:rsidRPr="004308E4">
        <w:rPr>
          <w:sz w:val="30"/>
        </w:rPr>
        <w:t xml:space="preserve"> m' = 5m.</w:t>
      </w:r>
    </w:p>
    <w:p w14:paraId="2EC8FBDE" w14:textId="4E59BDEA"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28. </w:t>
      </w:r>
      <w:r w:rsidRPr="004308E4">
        <w:rPr>
          <w:sz w:val="30"/>
        </w:rPr>
        <w:t>Trong dao động điều hòa của một con lắc lò xo, nếu giảm khối lượng của vật nặng 75% thì số lần dao động của con lắc trong một đơn vị thời gian</w:t>
      </w:r>
    </w:p>
    <w:p w14:paraId="6F73411F" w14:textId="561201C5" w:rsidR="004308E4" w:rsidRPr="004308E4" w:rsidRDefault="004308E4" w:rsidP="004308E4">
      <w:pPr>
        <w:rPr>
          <w:sz w:val="30"/>
        </w:rPr>
      </w:pPr>
      <w:r w:rsidRPr="004308E4">
        <w:rPr>
          <w:b/>
          <w:sz w:val="30"/>
        </w:rPr>
        <w:t>A</w:t>
      </w:r>
      <w:r w:rsidRPr="004308E4">
        <w:rPr>
          <w:b/>
          <w:color w:val="FF0000"/>
          <w:sz w:val="30"/>
        </w:rPr>
        <w:t>.</w:t>
      </w:r>
      <w:r w:rsidRPr="004308E4">
        <w:rPr>
          <w:sz w:val="30"/>
        </w:rPr>
        <w:t xml:space="preserve"> tăng 2 lần. </w:t>
      </w:r>
      <w:r w:rsidRPr="004308E4">
        <w:rPr>
          <w:sz w:val="30"/>
        </w:rPr>
        <w:tab/>
      </w:r>
      <w:r w:rsidRPr="004308E4">
        <w:rPr>
          <w:b/>
          <w:sz w:val="30"/>
        </w:rPr>
        <w:t>B.</w:t>
      </w:r>
      <w:r w:rsidRPr="004308E4">
        <w:rPr>
          <w:sz w:val="30"/>
        </w:rPr>
        <w:t xml:space="preserve"> tăng 3 lần. </w:t>
      </w:r>
      <w:r w:rsidRPr="004308E4">
        <w:rPr>
          <w:sz w:val="30"/>
        </w:rPr>
        <w:tab/>
      </w:r>
      <w:r w:rsidRPr="004308E4">
        <w:rPr>
          <w:sz w:val="30"/>
        </w:rPr>
        <w:tab/>
      </w:r>
      <w:r w:rsidRPr="004308E4">
        <w:rPr>
          <w:b/>
          <w:sz w:val="30"/>
        </w:rPr>
        <w:t>C.</w:t>
      </w:r>
      <w:r w:rsidRPr="004308E4">
        <w:rPr>
          <w:sz w:val="30"/>
        </w:rPr>
        <w:t xml:space="preserve"> giảm 2 lần. </w:t>
      </w:r>
      <w:r w:rsidRPr="004308E4">
        <w:rPr>
          <w:sz w:val="30"/>
        </w:rPr>
        <w:tab/>
      </w:r>
      <w:r w:rsidRPr="004308E4">
        <w:rPr>
          <w:sz w:val="30"/>
        </w:rPr>
        <w:tab/>
      </w:r>
      <w:r w:rsidRPr="004308E4">
        <w:rPr>
          <w:b/>
          <w:sz w:val="30"/>
        </w:rPr>
        <w:t>D.</w:t>
      </w:r>
      <w:r w:rsidRPr="004308E4">
        <w:rPr>
          <w:sz w:val="30"/>
        </w:rPr>
        <w:t xml:space="preserve"> giảm 3 lần.</w:t>
      </w:r>
    </w:p>
    <w:p w14:paraId="33963B6C" w14:textId="6EE6DE40"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29. </w:t>
      </w:r>
      <w:r w:rsidRPr="004308E4">
        <w:rPr>
          <w:sz w:val="30"/>
        </w:rPr>
        <w:t>Một con lắc lò xo có khối lượng m, lò xo có độ cứng k. Nếu tăng độ cứng lò xo lên hai lần và đồng thời giảm khối lượng vật nặng đi một nửa thì chu kỳ dđộng của vật</w:t>
      </w:r>
    </w:p>
    <w:p w14:paraId="25726D23" w14:textId="1F763E51" w:rsidR="004308E4" w:rsidRPr="004308E4" w:rsidRDefault="004308E4" w:rsidP="004308E4">
      <w:pPr>
        <w:rPr>
          <w:sz w:val="30"/>
        </w:rPr>
      </w:pPr>
      <w:r w:rsidRPr="004308E4">
        <w:rPr>
          <w:b/>
          <w:sz w:val="30"/>
        </w:rPr>
        <w:t>A.</w:t>
      </w:r>
      <w:r w:rsidRPr="004308E4">
        <w:rPr>
          <w:sz w:val="30"/>
        </w:rPr>
        <w:t xml:space="preserve"> tăng 4 lần. </w:t>
      </w:r>
      <w:r w:rsidRPr="004308E4">
        <w:rPr>
          <w:sz w:val="30"/>
        </w:rPr>
        <w:tab/>
      </w:r>
      <w:r w:rsidRPr="004308E4">
        <w:rPr>
          <w:b/>
          <w:sz w:val="30"/>
        </w:rPr>
        <w:t>B.</w:t>
      </w:r>
      <w:r w:rsidRPr="004308E4">
        <w:rPr>
          <w:sz w:val="30"/>
        </w:rPr>
        <w:t xml:space="preserve"> giảm 4 lần. </w:t>
      </w:r>
      <w:r w:rsidRPr="004308E4">
        <w:rPr>
          <w:sz w:val="30"/>
        </w:rPr>
        <w:tab/>
      </w:r>
      <w:r w:rsidRPr="004308E4">
        <w:rPr>
          <w:sz w:val="30"/>
        </w:rPr>
        <w:tab/>
      </w:r>
      <w:r w:rsidRPr="004308E4">
        <w:rPr>
          <w:b/>
          <w:sz w:val="30"/>
        </w:rPr>
        <w:t>C</w:t>
      </w:r>
      <w:r w:rsidRPr="004308E4">
        <w:rPr>
          <w:b/>
          <w:color w:val="FF0000"/>
          <w:sz w:val="30"/>
        </w:rPr>
        <w:t>.</w:t>
      </w:r>
      <w:r w:rsidRPr="004308E4">
        <w:rPr>
          <w:sz w:val="30"/>
        </w:rPr>
        <w:t xml:space="preserve"> giảm 2 lần. </w:t>
      </w:r>
      <w:r w:rsidRPr="004308E4">
        <w:rPr>
          <w:sz w:val="30"/>
        </w:rPr>
        <w:tab/>
      </w:r>
      <w:r w:rsidRPr="004308E4">
        <w:rPr>
          <w:sz w:val="30"/>
        </w:rPr>
        <w:tab/>
      </w:r>
      <w:r w:rsidRPr="004308E4">
        <w:rPr>
          <w:b/>
          <w:sz w:val="30"/>
        </w:rPr>
        <w:t>B.</w:t>
      </w:r>
      <w:r w:rsidRPr="004308E4">
        <w:rPr>
          <w:sz w:val="30"/>
        </w:rPr>
        <w:t xml:space="preserve"> tăng 2 lần.</w:t>
      </w:r>
    </w:p>
    <w:p w14:paraId="31D19575" w14:textId="0EBE6F06"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30. </w:t>
      </w:r>
      <w:r w:rsidRPr="004308E4">
        <w:rPr>
          <w:sz w:val="30"/>
        </w:rPr>
        <w:t>Một có khối lượng m = 10</w:t>
      </w:r>
      <w:r w:rsidRPr="004308E4">
        <w:rPr>
          <w:sz w:val="30"/>
          <w:lang w:val="vi-VN"/>
        </w:rPr>
        <w:t>0</w:t>
      </w:r>
      <w:r w:rsidRPr="004308E4">
        <w:rPr>
          <w:sz w:val="30"/>
        </w:rPr>
        <w:t xml:space="preserve"> (g) vật dao động điều hoà với biên độ A = 5 </w:t>
      </w:r>
      <w:r w:rsidRPr="004308E4">
        <w:rPr>
          <w:sz w:val="30"/>
          <w:lang w:val="vi-VN"/>
        </w:rPr>
        <w:t>c</w:t>
      </w:r>
      <w:r w:rsidRPr="004308E4">
        <w:rPr>
          <w:sz w:val="30"/>
        </w:rPr>
        <w:t>m và tần số góc ω = 10 rad/s. Lực hồi phục cực đại tác dụng lên vật là</w:t>
      </w:r>
    </w:p>
    <w:p w14:paraId="505F76C1" w14:textId="73420F8C" w:rsidR="004308E4" w:rsidRPr="004308E4" w:rsidRDefault="004308E4" w:rsidP="004308E4">
      <w:pPr>
        <w:rPr>
          <w:sz w:val="30"/>
        </w:rPr>
      </w:pPr>
      <w:r w:rsidRPr="004308E4">
        <w:rPr>
          <w:b/>
          <w:sz w:val="30"/>
        </w:rPr>
        <w:t>A.</w:t>
      </w:r>
      <w:r w:rsidRPr="004308E4">
        <w:rPr>
          <w:sz w:val="30"/>
        </w:rPr>
        <w:t xml:space="preserve"> 25 N </w:t>
      </w:r>
      <w:r w:rsidRPr="004308E4">
        <w:rPr>
          <w:sz w:val="30"/>
        </w:rPr>
        <w:tab/>
      </w:r>
      <w:r w:rsidRPr="004308E4">
        <w:rPr>
          <w:sz w:val="30"/>
        </w:rPr>
        <w:tab/>
      </w:r>
      <w:r w:rsidRPr="004308E4">
        <w:rPr>
          <w:b/>
          <w:sz w:val="30"/>
        </w:rPr>
        <w:t>B.</w:t>
      </w:r>
      <w:r w:rsidRPr="004308E4">
        <w:rPr>
          <w:sz w:val="30"/>
        </w:rPr>
        <w:t xml:space="preserve"> 2,5 N </w:t>
      </w:r>
      <w:r w:rsidRPr="004308E4">
        <w:rPr>
          <w:sz w:val="30"/>
        </w:rPr>
        <w:tab/>
      </w:r>
      <w:r w:rsidRPr="004308E4">
        <w:rPr>
          <w:sz w:val="30"/>
        </w:rPr>
        <w:tab/>
      </w:r>
      <w:r w:rsidRPr="004308E4">
        <w:rPr>
          <w:b/>
          <w:sz w:val="30"/>
        </w:rPr>
        <w:t>C.</w:t>
      </w:r>
      <w:r w:rsidRPr="004308E4">
        <w:rPr>
          <w:sz w:val="30"/>
        </w:rPr>
        <w:t xml:space="preserve"> 5 N. </w:t>
      </w:r>
      <w:r w:rsidRPr="004308E4">
        <w:rPr>
          <w:sz w:val="30"/>
        </w:rPr>
        <w:tab/>
      </w:r>
      <w:r w:rsidRPr="004308E4">
        <w:rPr>
          <w:sz w:val="30"/>
        </w:rPr>
        <w:tab/>
      </w:r>
      <w:r w:rsidRPr="004308E4">
        <w:rPr>
          <w:sz w:val="30"/>
        </w:rPr>
        <w:tab/>
      </w:r>
      <w:r w:rsidRPr="004308E4">
        <w:rPr>
          <w:sz w:val="30"/>
        </w:rPr>
        <w:tab/>
      </w:r>
      <w:r w:rsidRPr="004308E4">
        <w:rPr>
          <w:b/>
          <w:sz w:val="30"/>
        </w:rPr>
        <w:t>D</w:t>
      </w:r>
      <w:r w:rsidRPr="004308E4">
        <w:rPr>
          <w:b/>
          <w:color w:val="C00000"/>
          <w:sz w:val="30"/>
        </w:rPr>
        <w:t>.</w:t>
      </w:r>
      <w:r w:rsidRPr="004308E4">
        <w:rPr>
          <w:sz w:val="30"/>
        </w:rPr>
        <w:t xml:space="preserve"> 0,5 N.</w:t>
      </w:r>
    </w:p>
    <w:p w14:paraId="795BAE5D" w14:textId="23B4ECB8"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31. </w:t>
      </w:r>
      <w:r w:rsidRPr="004308E4">
        <w:rPr>
          <w:sz w:val="30"/>
        </w:rPr>
        <w:t>Con lắc lò xo có độ cứng k, khối lượng vật nặng là m dao động điều hoà. Nếu tăng khối lượng con lắc 4 lần thì số dao động toàn phần con lắc thực hiện trong mỗi giây thay đổi như thế nào?</w:t>
      </w:r>
    </w:p>
    <w:p w14:paraId="4D3D2756" w14:textId="1BFA4BD3" w:rsidR="004308E4" w:rsidRPr="004308E4" w:rsidRDefault="004308E4" w:rsidP="004308E4">
      <w:pPr>
        <w:rPr>
          <w:sz w:val="30"/>
        </w:rPr>
      </w:pPr>
      <w:r w:rsidRPr="004308E4">
        <w:rPr>
          <w:b/>
          <w:sz w:val="30"/>
        </w:rPr>
        <w:t>A.</w:t>
      </w:r>
      <w:r w:rsidRPr="004308E4">
        <w:rPr>
          <w:sz w:val="30"/>
        </w:rPr>
        <w:t xml:space="preserve"> Tăng 2 lần. </w:t>
      </w:r>
      <w:r w:rsidRPr="004308E4">
        <w:rPr>
          <w:sz w:val="30"/>
        </w:rPr>
        <w:tab/>
      </w:r>
      <w:r w:rsidRPr="004308E4">
        <w:rPr>
          <w:b/>
          <w:sz w:val="30"/>
        </w:rPr>
        <w:t>B.</w:t>
      </w:r>
      <w:r w:rsidRPr="004308E4">
        <w:rPr>
          <w:sz w:val="30"/>
        </w:rPr>
        <w:t xml:space="preserve"> Tăng 4 lần. </w:t>
      </w:r>
      <w:r w:rsidRPr="004308E4">
        <w:rPr>
          <w:sz w:val="30"/>
        </w:rPr>
        <w:tab/>
      </w:r>
      <w:r w:rsidRPr="004308E4">
        <w:rPr>
          <w:sz w:val="30"/>
        </w:rPr>
        <w:tab/>
      </w:r>
      <w:r w:rsidRPr="004308E4">
        <w:rPr>
          <w:b/>
          <w:sz w:val="30"/>
        </w:rPr>
        <w:t>C</w:t>
      </w:r>
      <w:r w:rsidRPr="004308E4">
        <w:rPr>
          <w:b/>
          <w:color w:val="FF0000"/>
          <w:sz w:val="30"/>
        </w:rPr>
        <w:t>.</w:t>
      </w:r>
      <w:r w:rsidRPr="004308E4">
        <w:rPr>
          <w:sz w:val="30"/>
        </w:rPr>
        <w:t xml:space="preserve"> Giảm 2 lần. </w:t>
      </w:r>
      <w:r w:rsidRPr="004308E4">
        <w:rPr>
          <w:sz w:val="30"/>
        </w:rPr>
        <w:tab/>
      </w:r>
      <w:r w:rsidRPr="004308E4">
        <w:rPr>
          <w:sz w:val="30"/>
        </w:rPr>
        <w:tab/>
      </w:r>
      <w:r w:rsidRPr="004308E4">
        <w:rPr>
          <w:b/>
          <w:sz w:val="30"/>
        </w:rPr>
        <w:t>D.</w:t>
      </w:r>
      <w:r w:rsidRPr="004308E4">
        <w:rPr>
          <w:sz w:val="30"/>
        </w:rPr>
        <w:t xml:space="preserve"> Giảm 4 lần.</w:t>
      </w:r>
    </w:p>
    <w:p w14:paraId="3E1AEA54" w14:textId="24BC7D37"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32. </w:t>
      </w:r>
      <w:r w:rsidRPr="004308E4">
        <w:rPr>
          <w:sz w:val="30"/>
        </w:rPr>
        <w:t>Một vật khối lượng m = 81 (g) treo vào một lò xo thẳng đứng thì tần số dao động điều hoà của vật là 10 Hz. Treo thêm vào lò xo vật có khối lượng m' = 19 (g) thì tần số dao động của hệ là</w:t>
      </w:r>
    </w:p>
    <w:p w14:paraId="299C7B6C" w14:textId="1C47F22D" w:rsidR="004308E4" w:rsidRPr="004308E4" w:rsidRDefault="004308E4" w:rsidP="004308E4">
      <w:pPr>
        <w:rPr>
          <w:sz w:val="30"/>
        </w:rPr>
      </w:pPr>
      <w:r w:rsidRPr="004308E4">
        <w:rPr>
          <w:b/>
          <w:sz w:val="30"/>
        </w:rPr>
        <w:t>A.</w:t>
      </w:r>
      <w:r w:rsidRPr="004308E4">
        <w:rPr>
          <w:sz w:val="30"/>
        </w:rPr>
        <w:t xml:space="preserve"> f = 11,1 Hz. </w:t>
      </w:r>
      <w:r w:rsidRPr="004308E4">
        <w:rPr>
          <w:sz w:val="30"/>
        </w:rPr>
        <w:tab/>
      </w:r>
      <w:r w:rsidRPr="004308E4">
        <w:rPr>
          <w:sz w:val="30"/>
        </w:rPr>
        <w:tab/>
      </w:r>
      <w:r w:rsidRPr="004308E4">
        <w:rPr>
          <w:b/>
          <w:sz w:val="30"/>
        </w:rPr>
        <w:t>B.</w:t>
      </w:r>
      <w:r w:rsidRPr="004308E4">
        <w:rPr>
          <w:sz w:val="30"/>
        </w:rPr>
        <w:t xml:space="preserve"> f = 12,4 Hz. </w:t>
      </w:r>
      <w:r w:rsidRPr="004308E4">
        <w:rPr>
          <w:sz w:val="30"/>
        </w:rPr>
        <w:tab/>
      </w:r>
      <w:r w:rsidRPr="004308E4">
        <w:rPr>
          <w:sz w:val="30"/>
        </w:rPr>
        <w:tab/>
      </w:r>
      <w:r w:rsidRPr="004308E4">
        <w:rPr>
          <w:b/>
          <w:sz w:val="30"/>
        </w:rPr>
        <w:t>C</w:t>
      </w:r>
      <w:r w:rsidRPr="004308E4">
        <w:rPr>
          <w:b/>
          <w:color w:val="FF0000"/>
          <w:sz w:val="30"/>
        </w:rPr>
        <w:t>.</w:t>
      </w:r>
      <w:r w:rsidRPr="004308E4">
        <w:rPr>
          <w:sz w:val="30"/>
        </w:rPr>
        <w:t xml:space="preserve"> f = 9 Hz. </w:t>
      </w:r>
      <w:r w:rsidRPr="004308E4">
        <w:rPr>
          <w:sz w:val="30"/>
        </w:rPr>
        <w:tab/>
      </w:r>
      <w:r w:rsidRPr="004308E4">
        <w:rPr>
          <w:b/>
          <w:sz w:val="30"/>
        </w:rPr>
        <w:t>D.</w:t>
      </w:r>
      <w:r w:rsidRPr="004308E4">
        <w:rPr>
          <w:sz w:val="30"/>
        </w:rPr>
        <w:t xml:space="preserve"> f = 8,1 Hz.</w:t>
      </w:r>
    </w:p>
    <w:p w14:paraId="7337AF14" w14:textId="7E5332EF"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33. </w:t>
      </w:r>
      <w:r w:rsidRPr="004308E4">
        <w:rPr>
          <w:sz w:val="30"/>
        </w:rPr>
        <w:t xml:space="preserve">Một con lắc lò xo gồm quả cầu khối lượng m và lò xo độ cứng k. Khẳng định nào sau đây là </w:t>
      </w:r>
      <w:proofErr w:type="gramStart"/>
      <w:r w:rsidRPr="004308E4">
        <w:rPr>
          <w:b/>
          <w:sz w:val="30"/>
        </w:rPr>
        <w:t xml:space="preserve">sai </w:t>
      </w:r>
      <w:r w:rsidRPr="004308E4">
        <w:rPr>
          <w:sz w:val="30"/>
        </w:rPr>
        <w:t>?</w:t>
      </w:r>
      <w:proofErr w:type="gramEnd"/>
    </w:p>
    <w:p w14:paraId="3A449218" w14:textId="77777777"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sidRPr="004308E4">
        <w:rPr>
          <w:b/>
          <w:sz w:val="30"/>
          <w:lang w:val="vi-VN"/>
        </w:rPr>
        <w:tab/>
      </w:r>
      <w:r w:rsidRPr="004308E4">
        <w:rPr>
          <w:b/>
          <w:sz w:val="30"/>
        </w:rPr>
        <w:t xml:space="preserve">A. </w:t>
      </w:r>
      <w:r w:rsidRPr="004308E4">
        <w:rPr>
          <w:sz w:val="30"/>
        </w:rPr>
        <w:t>Khối lượng tăng 4 lần thì chu kỳ tăng 2 lần</w:t>
      </w:r>
    </w:p>
    <w:p w14:paraId="73A5780F" w14:textId="77777777"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sidRPr="004308E4">
        <w:rPr>
          <w:b/>
          <w:sz w:val="30"/>
          <w:lang w:val="vi-VN"/>
        </w:rPr>
        <w:tab/>
      </w:r>
      <w:r w:rsidRPr="004308E4">
        <w:rPr>
          <w:b/>
          <w:sz w:val="30"/>
        </w:rPr>
        <w:t xml:space="preserve">B. </w:t>
      </w:r>
      <w:r w:rsidRPr="004308E4">
        <w:rPr>
          <w:sz w:val="30"/>
        </w:rPr>
        <w:t>Độ cứng giảm 4 lần thì chu kỳ tăng 2 lần</w:t>
      </w:r>
    </w:p>
    <w:p w14:paraId="2DFBD362" w14:textId="77777777"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sidRPr="004308E4">
        <w:rPr>
          <w:b/>
          <w:sz w:val="30"/>
          <w:lang w:val="vi-VN"/>
        </w:rPr>
        <w:tab/>
      </w:r>
      <w:r w:rsidRPr="004308E4">
        <w:rPr>
          <w:b/>
          <w:sz w:val="30"/>
        </w:rPr>
        <w:t xml:space="preserve">C. </w:t>
      </w:r>
      <w:r w:rsidRPr="004308E4">
        <w:rPr>
          <w:sz w:val="30"/>
        </w:rPr>
        <w:t>Khối lượng giảm 4 lần đồng thời độ cứng tăng 4 lần thì chu kỳ giảm 4 lần</w:t>
      </w:r>
    </w:p>
    <w:p w14:paraId="30E91ADD" w14:textId="77777777"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sidRPr="004308E4">
        <w:rPr>
          <w:b/>
          <w:sz w:val="30"/>
          <w:lang w:val="vi-VN"/>
        </w:rPr>
        <w:tab/>
      </w:r>
      <w:r w:rsidRPr="004308E4">
        <w:rPr>
          <w:b/>
          <w:sz w:val="30"/>
        </w:rPr>
        <w:t>D</w:t>
      </w:r>
      <w:r w:rsidRPr="004308E4">
        <w:rPr>
          <w:b/>
          <w:color w:val="FF0000"/>
          <w:sz w:val="30"/>
        </w:rPr>
        <w:t>.</w:t>
      </w:r>
      <w:r w:rsidRPr="004308E4">
        <w:rPr>
          <w:b/>
          <w:sz w:val="30"/>
        </w:rPr>
        <w:t xml:space="preserve"> </w:t>
      </w:r>
      <w:r w:rsidRPr="004308E4">
        <w:rPr>
          <w:sz w:val="30"/>
        </w:rPr>
        <w:t>Độ cứng tăng 4 lần thì năng lượng tăng 2 lần</w:t>
      </w:r>
    </w:p>
    <w:p w14:paraId="79B855F7" w14:textId="3857FFDE"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34. </w:t>
      </w:r>
      <w:r w:rsidRPr="004308E4">
        <w:rPr>
          <w:sz w:val="30"/>
        </w:rPr>
        <w:t>Một con lắc lò xo dao động điều hòa, vật có khối lượng m = 0,2 kg, lò xo có độ cứng k = 50 N/m. Tần số dao động của con lắc lò xo là (lấy π</w:t>
      </w:r>
      <w:r w:rsidRPr="004308E4">
        <w:rPr>
          <w:sz w:val="30"/>
          <w:vertAlign w:val="superscript"/>
        </w:rPr>
        <w:t>2</w:t>
      </w:r>
      <w:r w:rsidRPr="004308E4">
        <w:rPr>
          <w:sz w:val="30"/>
        </w:rPr>
        <w:t xml:space="preserve"> = 10)</w:t>
      </w:r>
    </w:p>
    <w:p w14:paraId="2FC6E216" w14:textId="55E81F67" w:rsidR="004308E4" w:rsidRPr="004308E4" w:rsidRDefault="004308E4" w:rsidP="004308E4">
      <w:pPr>
        <w:rPr>
          <w:sz w:val="30"/>
        </w:rPr>
      </w:pPr>
      <w:r w:rsidRPr="004308E4">
        <w:rPr>
          <w:b/>
          <w:sz w:val="30"/>
        </w:rPr>
        <w:t>A.</w:t>
      </w:r>
      <w:r w:rsidRPr="004308E4">
        <w:rPr>
          <w:sz w:val="30"/>
        </w:rPr>
        <w:t xml:space="preserve"> 4 Hz </w:t>
      </w:r>
      <w:r w:rsidRPr="004308E4">
        <w:rPr>
          <w:sz w:val="30"/>
        </w:rPr>
        <w:tab/>
      </w:r>
      <w:r w:rsidRPr="004308E4">
        <w:rPr>
          <w:sz w:val="30"/>
        </w:rPr>
        <w:tab/>
      </w:r>
      <w:r w:rsidRPr="004308E4">
        <w:rPr>
          <w:sz w:val="30"/>
        </w:rPr>
        <w:tab/>
      </w:r>
      <w:r w:rsidRPr="004308E4">
        <w:rPr>
          <w:b/>
          <w:sz w:val="30"/>
        </w:rPr>
        <w:t>B</w:t>
      </w:r>
      <w:r w:rsidRPr="004308E4">
        <w:rPr>
          <w:b/>
          <w:color w:val="FF0000"/>
          <w:sz w:val="30"/>
        </w:rPr>
        <w:t>.</w:t>
      </w:r>
      <w:r w:rsidRPr="004308E4">
        <w:rPr>
          <w:sz w:val="30"/>
        </w:rPr>
        <w:t xml:space="preserve"> 2,5 Hz </w:t>
      </w:r>
      <w:r w:rsidRPr="004308E4">
        <w:rPr>
          <w:sz w:val="30"/>
        </w:rPr>
        <w:tab/>
      </w:r>
      <w:r w:rsidRPr="004308E4">
        <w:rPr>
          <w:sz w:val="30"/>
        </w:rPr>
        <w:tab/>
      </w:r>
      <w:r w:rsidRPr="004308E4">
        <w:rPr>
          <w:sz w:val="30"/>
        </w:rPr>
        <w:tab/>
      </w:r>
      <w:r w:rsidRPr="004308E4">
        <w:rPr>
          <w:b/>
          <w:sz w:val="30"/>
        </w:rPr>
        <w:t>C.</w:t>
      </w:r>
      <w:r w:rsidRPr="004308E4">
        <w:rPr>
          <w:sz w:val="30"/>
        </w:rPr>
        <w:t xml:space="preserve"> 25 Hz </w:t>
      </w:r>
      <w:r w:rsidRPr="004308E4">
        <w:rPr>
          <w:sz w:val="30"/>
        </w:rPr>
        <w:tab/>
      </w:r>
      <w:r w:rsidRPr="004308E4">
        <w:rPr>
          <w:sz w:val="30"/>
        </w:rPr>
        <w:tab/>
      </w:r>
      <w:r w:rsidRPr="004308E4">
        <w:rPr>
          <w:sz w:val="30"/>
        </w:rPr>
        <w:tab/>
      </w:r>
      <w:r w:rsidRPr="004308E4">
        <w:rPr>
          <w:b/>
          <w:sz w:val="30"/>
        </w:rPr>
        <w:t>D.</w:t>
      </w:r>
      <w:r w:rsidRPr="004308E4">
        <w:rPr>
          <w:sz w:val="30"/>
        </w:rPr>
        <w:t xml:space="preserve"> 5π Hz</w:t>
      </w:r>
    </w:p>
    <w:p w14:paraId="7BDC3B7B" w14:textId="184FD25E"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35. </w:t>
      </w:r>
      <w:r w:rsidRPr="004308E4">
        <w:rPr>
          <w:sz w:val="30"/>
        </w:rPr>
        <w:t>Một con lắc lò xo có khối lượng m, lò xo có độ cứng k. Nếu tăng độ cứng lò xo lên hai lần và đồng thời giảm khối lượng vật nặng đi một nửa thì tần số dđộng của vật</w:t>
      </w:r>
    </w:p>
    <w:p w14:paraId="4AE2E78D" w14:textId="2D38ED7B" w:rsidR="004308E4" w:rsidRPr="004308E4" w:rsidRDefault="004308E4" w:rsidP="004308E4">
      <w:pPr>
        <w:rPr>
          <w:sz w:val="30"/>
        </w:rPr>
      </w:pPr>
      <w:r w:rsidRPr="004308E4">
        <w:rPr>
          <w:b/>
          <w:sz w:val="30"/>
        </w:rPr>
        <w:t>A.</w:t>
      </w:r>
      <w:r w:rsidRPr="004308E4">
        <w:rPr>
          <w:sz w:val="30"/>
        </w:rPr>
        <w:t xml:space="preserve"> tăng 4 lần. </w:t>
      </w:r>
      <w:r w:rsidRPr="004308E4">
        <w:rPr>
          <w:sz w:val="30"/>
        </w:rPr>
        <w:tab/>
      </w:r>
      <w:r w:rsidRPr="004308E4">
        <w:rPr>
          <w:sz w:val="30"/>
        </w:rPr>
        <w:tab/>
      </w:r>
      <w:r w:rsidRPr="004308E4">
        <w:rPr>
          <w:b/>
          <w:sz w:val="30"/>
        </w:rPr>
        <w:t>B.</w:t>
      </w:r>
      <w:r w:rsidRPr="004308E4">
        <w:rPr>
          <w:sz w:val="30"/>
        </w:rPr>
        <w:t xml:space="preserve"> giảm 4 lần. </w:t>
      </w:r>
      <w:r w:rsidRPr="004308E4">
        <w:rPr>
          <w:sz w:val="30"/>
        </w:rPr>
        <w:tab/>
      </w:r>
      <w:r w:rsidRPr="004308E4">
        <w:rPr>
          <w:sz w:val="30"/>
        </w:rPr>
        <w:tab/>
      </w:r>
      <w:r w:rsidRPr="004308E4">
        <w:rPr>
          <w:b/>
          <w:sz w:val="30"/>
        </w:rPr>
        <w:t>C.</w:t>
      </w:r>
      <w:r w:rsidRPr="004308E4">
        <w:rPr>
          <w:sz w:val="30"/>
        </w:rPr>
        <w:t xml:space="preserve"> giảm 2 lần. </w:t>
      </w:r>
      <w:r w:rsidRPr="004308E4">
        <w:rPr>
          <w:sz w:val="30"/>
        </w:rPr>
        <w:tab/>
      </w:r>
      <w:r w:rsidRPr="004308E4">
        <w:rPr>
          <w:sz w:val="30"/>
        </w:rPr>
        <w:tab/>
      </w:r>
      <w:r w:rsidRPr="004308E4">
        <w:rPr>
          <w:b/>
          <w:sz w:val="30"/>
        </w:rPr>
        <w:t>D</w:t>
      </w:r>
      <w:r w:rsidRPr="004308E4">
        <w:rPr>
          <w:b/>
          <w:color w:val="FF0000"/>
          <w:sz w:val="30"/>
        </w:rPr>
        <w:t>.</w:t>
      </w:r>
      <w:r w:rsidRPr="004308E4">
        <w:rPr>
          <w:sz w:val="30"/>
        </w:rPr>
        <w:t xml:space="preserve"> tăng 2 lần.</w:t>
      </w:r>
    </w:p>
    <w:p w14:paraId="7DD9EE73" w14:textId="549E99C3"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36. </w:t>
      </w:r>
      <w:r w:rsidRPr="004308E4">
        <w:rPr>
          <w:sz w:val="30"/>
        </w:rPr>
        <w:t>Con lắc lò xo ngang dao động điều hoà, lực đàn hồi cực đại tác dụng vào vật là F</w:t>
      </w:r>
      <w:r w:rsidRPr="004308E4">
        <w:rPr>
          <w:sz w:val="30"/>
          <w:vertAlign w:val="subscript"/>
        </w:rPr>
        <w:t>max</w:t>
      </w:r>
      <w:r w:rsidRPr="004308E4">
        <w:rPr>
          <w:sz w:val="30"/>
        </w:rPr>
        <w:t xml:space="preserve"> = 2 N, gia tốc cực đại của vật là a</w:t>
      </w:r>
      <w:r w:rsidRPr="004308E4">
        <w:rPr>
          <w:sz w:val="30"/>
          <w:vertAlign w:val="subscript"/>
        </w:rPr>
        <w:t>max</w:t>
      </w:r>
      <w:r w:rsidRPr="004308E4">
        <w:rPr>
          <w:sz w:val="30"/>
        </w:rPr>
        <w:t xml:space="preserve"> = 2 m/s</w:t>
      </w:r>
      <w:r w:rsidRPr="004308E4">
        <w:rPr>
          <w:sz w:val="30"/>
          <w:vertAlign w:val="superscript"/>
        </w:rPr>
        <w:t>2</w:t>
      </w:r>
      <w:r w:rsidRPr="004308E4">
        <w:rPr>
          <w:sz w:val="30"/>
        </w:rPr>
        <w:t>. Khối lượng của vật là</w:t>
      </w:r>
    </w:p>
    <w:p w14:paraId="2C9DB700" w14:textId="333A42F4" w:rsidR="004308E4" w:rsidRPr="004308E4" w:rsidRDefault="004308E4" w:rsidP="004308E4">
      <w:pPr>
        <w:rPr>
          <w:sz w:val="30"/>
        </w:rPr>
      </w:pPr>
      <w:r w:rsidRPr="004308E4">
        <w:rPr>
          <w:b/>
          <w:sz w:val="30"/>
        </w:rPr>
        <w:t>A</w:t>
      </w:r>
      <w:r w:rsidRPr="004308E4">
        <w:rPr>
          <w:b/>
          <w:color w:val="FF0000"/>
          <w:sz w:val="30"/>
        </w:rPr>
        <w:t>.</w:t>
      </w:r>
      <w:r w:rsidRPr="004308E4">
        <w:rPr>
          <w:sz w:val="30"/>
        </w:rPr>
        <w:t xml:space="preserve"> m = 1 kg. </w:t>
      </w:r>
      <w:r w:rsidRPr="004308E4">
        <w:rPr>
          <w:sz w:val="30"/>
        </w:rPr>
        <w:tab/>
      </w:r>
      <w:r w:rsidRPr="004308E4">
        <w:rPr>
          <w:sz w:val="30"/>
        </w:rPr>
        <w:tab/>
      </w:r>
      <w:r w:rsidRPr="004308E4">
        <w:rPr>
          <w:b/>
          <w:sz w:val="30"/>
        </w:rPr>
        <w:t>B.</w:t>
      </w:r>
      <w:r w:rsidRPr="004308E4">
        <w:rPr>
          <w:sz w:val="30"/>
        </w:rPr>
        <w:t xml:space="preserve"> m = 2 kg. </w:t>
      </w:r>
      <w:r w:rsidRPr="004308E4">
        <w:rPr>
          <w:sz w:val="30"/>
        </w:rPr>
        <w:tab/>
      </w:r>
      <w:r w:rsidRPr="004308E4">
        <w:rPr>
          <w:sz w:val="30"/>
        </w:rPr>
        <w:tab/>
      </w:r>
      <w:r w:rsidRPr="004308E4">
        <w:rPr>
          <w:b/>
          <w:sz w:val="30"/>
        </w:rPr>
        <w:t>C.</w:t>
      </w:r>
      <w:r w:rsidRPr="004308E4">
        <w:rPr>
          <w:sz w:val="30"/>
        </w:rPr>
        <w:t xml:space="preserve"> m = 3 kg. </w:t>
      </w:r>
      <w:r w:rsidRPr="004308E4">
        <w:rPr>
          <w:sz w:val="30"/>
        </w:rPr>
        <w:tab/>
      </w:r>
      <w:r w:rsidRPr="004308E4">
        <w:rPr>
          <w:sz w:val="30"/>
        </w:rPr>
        <w:tab/>
      </w:r>
      <w:r w:rsidRPr="004308E4">
        <w:rPr>
          <w:b/>
          <w:sz w:val="30"/>
        </w:rPr>
        <w:t>D.</w:t>
      </w:r>
      <w:r w:rsidRPr="004308E4">
        <w:rPr>
          <w:sz w:val="30"/>
        </w:rPr>
        <w:t xml:space="preserve"> m = 4 kg.</w:t>
      </w:r>
    </w:p>
    <w:p w14:paraId="39825357" w14:textId="3686974B"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37. </w:t>
      </w:r>
      <w:r w:rsidRPr="004308E4">
        <w:rPr>
          <w:sz w:val="30"/>
        </w:rPr>
        <w:t>Một lò xo có độ cứng k mắc với vật nặng m</w:t>
      </w:r>
      <w:r w:rsidRPr="004308E4">
        <w:rPr>
          <w:sz w:val="30"/>
          <w:vertAlign w:val="subscript"/>
        </w:rPr>
        <w:t>1</w:t>
      </w:r>
      <w:r w:rsidRPr="004308E4">
        <w:rPr>
          <w:sz w:val="30"/>
        </w:rPr>
        <w:t xml:space="preserve"> có chu kỳ dao động T</w:t>
      </w:r>
      <w:r w:rsidRPr="004308E4">
        <w:rPr>
          <w:sz w:val="30"/>
          <w:vertAlign w:val="subscript"/>
        </w:rPr>
        <w:t>1</w:t>
      </w:r>
      <w:r w:rsidRPr="004308E4">
        <w:rPr>
          <w:sz w:val="30"/>
        </w:rPr>
        <w:t xml:space="preserve"> = 1,8 (s). Nếu mắc lò xo đó với vật nặng m</w:t>
      </w:r>
      <w:r w:rsidRPr="004308E4">
        <w:rPr>
          <w:sz w:val="30"/>
          <w:vertAlign w:val="subscript"/>
        </w:rPr>
        <w:t xml:space="preserve">2 </w:t>
      </w:r>
      <w:r w:rsidRPr="004308E4">
        <w:rPr>
          <w:sz w:val="30"/>
        </w:rPr>
        <w:t>thì chu kỳ dao động là T</w:t>
      </w:r>
      <w:r w:rsidRPr="004308E4">
        <w:rPr>
          <w:sz w:val="30"/>
          <w:vertAlign w:val="subscript"/>
        </w:rPr>
        <w:t>2</w:t>
      </w:r>
      <w:r w:rsidRPr="004308E4">
        <w:rPr>
          <w:sz w:val="30"/>
        </w:rPr>
        <w:t xml:space="preserve"> = 2,4 (s). Chu kỳ dao động khi ghép m</w:t>
      </w:r>
      <w:r w:rsidRPr="004308E4">
        <w:rPr>
          <w:sz w:val="30"/>
          <w:vertAlign w:val="subscript"/>
        </w:rPr>
        <w:t>1</w:t>
      </w:r>
      <w:r w:rsidRPr="004308E4">
        <w:rPr>
          <w:sz w:val="30"/>
        </w:rPr>
        <w:t xml:space="preserve"> và m</w:t>
      </w:r>
      <w:r w:rsidRPr="004308E4">
        <w:rPr>
          <w:sz w:val="30"/>
          <w:vertAlign w:val="subscript"/>
        </w:rPr>
        <w:t>2</w:t>
      </w:r>
      <w:r w:rsidRPr="004308E4">
        <w:rPr>
          <w:sz w:val="30"/>
        </w:rPr>
        <w:t xml:space="preserve"> với lò xo nói trên:</w:t>
      </w:r>
    </w:p>
    <w:p w14:paraId="57C4105D" w14:textId="3DE1C86C" w:rsidR="004308E4" w:rsidRPr="004308E4" w:rsidRDefault="004308E4" w:rsidP="004308E4">
      <w:pPr>
        <w:rPr>
          <w:sz w:val="30"/>
        </w:rPr>
      </w:pPr>
      <w:r w:rsidRPr="004308E4">
        <w:rPr>
          <w:b/>
          <w:sz w:val="30"/>
        </w:rPr>
        <w:t>A.</w:t>
      </w:r>
      <w:r w:rsidRPr="004308E4">
        <w:rPr>
          <w:sz w:val="30"/>
        </w:rPr>
        <w:t xml:space="preserve"> T = 2,5 (s). </w:t>
      </w:r>
      <w:r w:rsidRPr="004308E4">
        <w:rPr>
          <w:sz w:val="30"/>
        </w:rPr>
        <w:tab/>
      </w:r>
      <w:r w:rsidRPr="004308E4">
        <w:rPr>
          <w:sz w:val="30"/>
        </w:rPr>
        <w:tab/>
      </w:r>
      <w:r w:rsidRPr="004308E4">
        <w:rPr>
          <w:b/>
          <w:sz w:val="30"/>
        </w:rPr>
        <w:t>B.</w:t>
      </w:r>
      <w:r w:rsidRPr="004308E4">
        <w:rPr>
          <w:sz w:val="30"/>
        </w:rPr>
        <w:t xml:space="preserve"> T = 2,8 (s). </w:t>
      </w:r>
      <w:r w:rsidRPr="004308E4">
        <w:rPr>
          <w:sz w:val="30"/>
        </w:rPr>
        <w:tab/>
      </w:r>
      <w:r w:rsidRPr="004308E4">
        <w:rPr>
          <w:sz w:val="30"/>
        </w:rPr>
        <w:tab/>
      </w:r>
      <w:r w:rsidRPr="004308E4">
        <w:rPr>
          <w:b/>
          <w:sz w:val="30"/>
        </w:rPr>
        <w:t>C.</w:t>
      </w:r>
      <w:r w:rsidRPr="004308E4">
        <w:rPr>
          <w:sz w:val="30"/>
        </w:rPr>
        <w:t xml:space="preserve"> T = 3,6 (s). </w:t>
      </w:r>
      <w:r w:rsidRPr="004308E4">
        <w:rPr>
          <w:sz w:val="30"/>
        </w:rPr>
        <w:tab/>
      </w:r>
      <w:r w:rsidRPr="004308E4">
        <w:rPr>
          <w:sz w:val="30"/>
        </w:rPr>
        <w:tab/>
      </w:r>
      <w:r w:rsidRPr="004308E4">
        <w:rPr>
          <w:b/>
          <w:sz w:val="30"/>
        </w:rPr>
        <w:t>D</w:t>
      </w:r>
      <w:r w:rsidRPr="004308E4">
        <w:rPr>
          <w:b/>
          <w:color w:val="FF0000"/>
          <w:sz w:val="30"/>
        </w:rPr>
        <w:t>.</w:t>
      </w:r>
      <w:r w:rsidRPr="004308E4">
        <w:rPr>
          <w:sz w:val="30"/>
        </w:rPr>
        <w:t xml:space="preserve"> T = 3 (s).</w:t>
      </w:r>
    </w:p>
    <w:p w14:paraId="17B49EDF" w14:textId="07FFEF47" w:rsidR="004308E4" w:rsidRPr="004308E4" w:rsidRDefault="006512B9" w:rsidP="006512B9">
      <w:pPr>
        <w:tabs>
          <w:tab w:val="left" w:pos="0"/>
          <w:tab w:val="left" w:pos="480"/>
        </w:tabs>
        <w:autoSpaceDE w:val="0"/>
        <w:autoSpaceDN w:val="0"/>
        <w:adjustRightInd w:val="0"/>
        <w:ind w:right="-8"/>
        <w:jc w:val="both"/>
        <w:rPr>
          <w:sz w:val="30"/>
        </w:rPr>
      </w:pPr>
      <w:r>
        <w:rPr>
          <w:b/>
          <w:sz w:val="30"/>
        </w:rPr>
        <w:t xml:space="preserve">Câu </w:t>
      </w:r>
      <w:r>
        <w:rPr>
          <w:b/>
          <w:sz w:val="30"/>
        </w:rPr>
        <w:t xml:space="preserve">38. </w:t>
      </w:r>
      <w:r w:rsidR="004308E4" w:rsidRPr="004308E4">
        <w:rPr>
          <w:sz w:val="30"/>
        </w:rPr>
        <w:t>Một con lắc lò xo gồm một lò xo khối lượng không đáng kể, một đầu cố định và một đầu gắn với một viên bi nhỏ, dao động điều hòa theo phương ngang. Lực đàn hồi của lò xo tác dụng lên viên bi luôn hướng</w:t>
      </w:r>
    </w:p>
    <w:p w14:paraId="073F97BF" w14:textId="77777777" w:rsidR="004308E4" w:rsidRPr="004308E4" w:rsidRDefault="004308E4" w:rsidP="004308E4">
      <w:pPr>
        <w:rPr>
          <w:sz w:val="30"/>
        </w:rPr>
      </w:pPr>
      <w:r w:rsidRPr="004308E4">
        <w:rPr>
          <w:b/>
          <w:sz w:val="30"/>
        </w:rPr>
        <w:t>A.</w:t>
      </w:r>
      <w:r w:rsidRPr="004308E4">
        <w:rPr>
          <w:sz w:val="30"/>
        </w:rPr>
        <w:t xml:space="preserve"> Theo chiều chuyển động của viên bi. </w:t>
      </w:r>
      <w:r w:rsidRPr="004308E4">
        <w:rPr>
          <w:sz w:val="30"/>
        </w:rPr>
        <w:tab/>
      </w:r>
      <w:r w:rsidRPr="004308E4">
        <w:rPr>
          <w:sz w:val="30"/>
        </w:rPr>
        <w:tab/>
      </w:r>
      <w:r w:rsidRPr="004308E4">
        <w:rPr>
          <w:sz w:val="30"/>
        </w:rPr>
        <w:tab/>
      </w:r>
      <w:r w:rsidRPr="004308E4">
        <w:rPr>
          <w:b/>
          <w:sz w:val="30"/>
        </w:rPr>
        <w:t>B.</w:t>
      </w:r>
      <w:r w:rsidRPr="004308E4">
        <w:rPr>
          <w:sz w:val="30"/>
        </w:rPr>
        <w:t xml:space="preserve"> Theo chiều âm qui ước.</w:t>
      </w:r>
    </w:p>
    <w:p w14:paraId="2DAD3FD9" w14:textId="008B190A" w:rsidR="004308E4" w:rsidRPr="004308E4" w:rsidRDefault="004308E4" w:rsidP="004308E4">
      <w:pPr>
        <w:rPr>
          <w:sz w:val="30"/>
        </w:rPr>
      </w:pPr>
      <w:r w:rsidRPr="004308E4">
        <w:rPr>
          <w:b/>
          <w:sz w:val="30"/>
        </w:rPr>
        <w:lastRenderedPageBreak/>
        <w:t>C</w:t>
      </w:r>
      <w:r w:rsidRPr="004308E4">
        <w:rPr>
          <w:b/>
          <w:color w:val="FF0000"/>
          <w:sz w:val="30"/>
        </w:rPr>
        <w:t>.</w:t>
      </w:r>
      <w:r w:rsidRPr="004308E4">
        <w:rPr>
          <w:sz w:val="30"/>
        </w:rPr>
        <w:t xml:space="preserve"> Về vị trí cân bằng của viên bi. </w:t>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Theo chiều dương qui ước.</w:t>
      </w:r>
    </w:p>
    <w:p w14:paraId="6A7729EB" w14:textId="09E4C375" w:rsidR="004308E4" w:rsidRPr="004308E4" w:rsidRDefault="006512B9" w:rsidP="006512B9">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39. </w:t>
      </w:r>
      <w:r w:rsidR="004308E4" w:rsidRPr="004308E4">
        <w:rPr>
          <w:sz w:val="30"/>
        </w:rPr>
        <w:t>Một lò xo có độ cứng ban đầu là k, quả cầu khối lượng m. Khi giảm độ cứng 3 lần và tăng khối lượng vật lên 2 lần thì chu kỳ mới</w:t>
      </w:r>
    </w:p>
    <w:p w14:paraId="788FFE26" w14:textId="69FF8CB7" w:rsidR="004308E4" w:rsidRPr="004308E4" w:rsidRDefault="004308E4" w:rsidP="004308E4">
      <w:pPr>
        <w:rPr>
          <w:sz w:val="30"/>
        </w:rPr>
      </w:pPr>
      <w:r w:rsidRPr="004308E4">
        <w:rPr>
          <w:b/>
          <w:sz w:val="30"/>
        </w:rPr>
        <w:t>A</w:t>
      </w:r>
      <w:r w:rsidRPr="004308E4">
        <w:rPr>
          <w:b/>
          <w:color w:val="FF0000"/>
          <w:sz w:val="30"/>
        </w:rPr>
        <w:t>.</w:t>
      </w:r>
      <w:r w:rsidRPr="004308E4">
        <w:rPr>
          <w:sz w:val="30"/>
        </w:rPr>
        <w:t xml:space="preserve"> tăng </w:t>
      </w:r>
      <w:r w:rsidRPr="004308E4">
        <w:rPr>
          <w:position w:val="-8"/>
          <w:sz w:val="30"/>
        </w:rPr>
        <w:object w:dxaOrig="372" w:dyaOrig="372" w14:anchorId="1D16023B">
          <v:shape id="Object 168" o:spid="_x0000_i1523" type="#_x0000_t75" style="width:17.85pt;height:17.85pt;mso-wrap-style:square;mso-position-horizontal-relative:page;mso-position-vertical-relative:page" o:ole="">
            <v:imagedata r:id="rId65" o:title=""/>
          </v:shape>
          <o:OLEObject Type="Embed" ProgID="Equation.KSEE3" ShapeID="Object 168" DrawAspect="Content" ObjectID="_1758445394" r:id="rId66">
            <o:FieldCodes>\* MERGEFORMAT</o:FieldCodes>
          </o:OLEObject>
        </w:object>
      </w:r>
      <w:r w:rsidRPr="004308E4">
        <w:rPr>
          <w:sz w:val="30"/>
        </w:rPr>
        <w:t xml:space="preserve"> lần </w:t>
      </w:r>
      <w:r w:rsidRPr="004308E4">
        <w:rPr>
          <w:sz w:val="30"/>
        </w:rPr>
        <w:tab/>
      </w:r>
      <w:r w:rsidRPr="004308E4">
        <w:rPr>
          <w:sz w:val="30"/>
        </w:rPr>
        <w:tab/>
      </w:r>
      <w:r w:rsidRPr="004308E4">
        <w:rPr>
          <w:b/>
          <w:sz w:val="30"/>
        </w:rPr>
        <w:t xml:space="preserve">B. </w:t>
      </w:r>
      <w:r w:rsidRPr="004308E4">
        <w:rPr>
          <w:sz w:val="30"/>
        </w:rPr>
        <w:t xml:space="preserve">giảm </w:t>
      </w:r>
      <w:r w:rsidRPr="004308E4">
        <w:rPr>
          <w:position w:val="-8"/>
          <w:sz w:val="30"/>
        </w:rPr>
        <w:object w:dxaOrig="372" w:dyaOrig="372" w14:anchorId="70604881">
          <v:shape id="Object 169" o:spid="_x0000_i1524" type="#_x0000_t75" style="width:17.85pt;height:17.85pt;mso-wrap-style:square;mso-position-horizontal-relative:page;mso-position-vertical-relative:page" o:ole="">
            <v:imagedata r:id="rId65" o:title=""/>
          </v:shape>
          <o:OLEObject Type="Embed" ProgID="Equation.KSEE3" ShapeID="Object 169" DrawAspect="Content" ObjectID="_1758445395" r:id="rId67">
            <o:FieldCodes>\* MERGEFORMAT</o:FieldCodes>
          </o:OLEObject>
        </w:object>
      </w:r>
      <w:r w:rsidRPr="004308E4">
        <w:rPr>
          <w:sz w:val="30"/>
        </w:rPr>
        <w:t xml:space="preserve"> lần </w:t>
      </w:r>
      <w:r w:rsidRPr="004308E4">
        <w:rPr>
          <w:sz w:val="30"/>
        </w:rPr>
        <w:tab/>
      </w:r>
      <w:r w:rsidRPr="004308E4">
        <w:rPr>
          <w:sz w:val="30"/>
        </w:rPr>
        <w:tab/>
      </w:r>
      <w:r w:rsidRPr="004308E4">
        <w:rPr>
          <w:b/>
          <w:sz w:val="30"/>
        </w:rPr>
        <w:t>C.</w:t>
      </w:r>
      <w:r w:rsidRPr="004308E4">
        <w:rPr>
          <w:sz w:val="30"/>
        </w:rPr>
        <w:t xml:space="preserve"> không đổi </w:t>
      </w:r>
      <w:r w:rsidRPr="004308E4">
        <w:rPr>
          <w:sz w:val="30"/>
        </w:rPr>
        <w:tab/>
      </w:r>
      <w:r w:rsidRPr="004308E4">
        <w:rPr>
          <w:b/>
          <w:sz w:val="30"/>
        </w:rPr>
        <w:t>D.</w:t>
      </w:r>
      <w:r w:rsidRPr="004308E4">
        <w:rPr>
          <w:sz w:val="30"/>
        </w:rPr>
        <w:t xml:space="preserve"> giảm </w:t>
      </w:r>
      <w:r w:rsidRPr="004308E4">
        <w:rPr>
          <w:position w:val="-8"/>
          <w:sz w:val="30"/>
        </w:rPr>
        <w:object w:dxaOrig="372" w:dyaOrig="372" w14:anchorId="38CA6A1C">
          <v:shape id="Object 170" o:spid="_x0000_i1525" type="#_x0000_t75" style="width:17.85pt;height:17.85pt;mso-wrap-style:square;mso-position-horizontal-relative:page;mso-position-vertical-relative:page" o:ole="">
            <v:imagedata r:id="rId65" o:title=""/>
          </v:shape>
          <o:OLEObject Type="Embed" ProgID="Equation.KSEE3" ShapeID="Object 170" DrawAspect="Content" ObjectID="_1758445396" r:id="rId68">
            <o:FieldCodes>\* MERGEFORMAT</o:FieldCodes>
          </o:OLEObject>
        </w:object>
      </w:r>
      <w:r w:rsidRPr="004308E4">
        <w:rPr>
          <w:sz w:val="30"/>
        </w:rPr>
        <w:t>/6 lần</w:t>
      </w:r>
    </w:p>
    <w:p w14:paraId="4715F995" w14:textId="298B81B4" w:rsidR="004308E4" w:rsidRPr="004308E4" w:rsidRDefault="006512B9" w:rsidP="006512B9">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40. </w:t>
      </w:r>
      <w:r w:rsidR="004308E4" w:rsidRPr="004308E4">
        <w:rPr>
          <w:sz w:val="30"/>
        </w:rPr>
        <w:t>Trong dao động điều hòa của một con lắc lò xo, nếu tăng khối lượng của vật nặng thêm 50% thì chu kỳ dao động của con lắc</w:t>
      </w:r>
    </w:p>
    <w:p w14:paraId="311493AF" w14:textId="63F8ED20" w:rsidR="004308E4" w:rsidRPr="004308E4" w:rsidRDefault="004308E4" w:rsidP="004308E4">
      <w:pPr>
        <w:rPr>
          <w:sz w:val="30"/>
        </w:rPr>
      </w:pPr>
      <w:r w:rsidRPr="004308E4">
        <w:rPr>
          <w:b/>
          <w:sz w:val="30"/>
        </w:rPr>
        <w:t>A.</w:t>
      </w:r>
      <w:r w:rsidRPr="004308E4">
        <w:rPr>
          <w:sz w:val="30"/>
        </w:rPr>
        <w:t xml:space="preserve"> tăng 3/2 lần. </w:t>
      </w:r>
      <w:r w:rsidRPr="004308E4">
        <w:rPr>
          <w:sz w:val="30"/>
        </w:rPr>
        <w:tab/>
      </w:r>
      <w:r w:rsidRPr="004308E4">
        <w:rPr>
          <w:sz w:val="30"/>
        </w:rPr>
        <w:tab/>
      </w:r>
      <w:r w:rsidRPr="004308E4">
        <w:rPr>
          <w:b/>
          <w:sz w:val="30"/>
        </w:rPr>
        <w:t>B.</w:t>
      </w:r>
      <w:r w:rsidRPr="004308E4">
        <w:rPr>
          <w:sz w:val="30"/>
        </w:rPr>
        <w:t xml:space="preserve"> giảm </w:t>
      </w:r>
      <w:r w:rsidRPr="004308E4">
        <w:rPr>
          <w:position w:val="-8"/>
          <w:sz w:val="30"/>
        </w:rPr>
        <w:object w:dxaOrig="372" w:dyaOrig="372" w14:anchorId="485587B7">
          <v:shape id="Object 171" o:spid="_x0000_i1526" type="#_x0000_t75" style="width:17.85pt;height:17.85pt;mso-wrap-style:square;mso-position-horizontal-relative:page;mso-position-vertical-relative:page" o:ole="">
            <v:imagedata r:id="rId69" o:title=""/>
          </v:shape>
          <o:OLEObject Type="Embed" ProgID="Equation.KSEE3" ShapeID="Object 171" DrawAspect="Content" ObjectID="_1758445397" r:id="rId70">
            <o:FieldCodes>\* MERGEFORMAT</o:FieldCodes>
          </o:OLEObject>
        </w:object>
      </w:r>
      <w:r w:rsidRPr="004308E4">
        <w:rPr>
          <w:sz w:val="30"/>
        </w:rPr>
        <w:t xml:space="preserve">/2 lần. </w:t>
      </w:r>
      <w:r w:rsidRPr="004308E4">
        <w:rPr>
          <w:sz w:val="30"/>
        </w:rPr>
        <w:tab/>
      </w:r>
      <w:r w:rsidRPr="004308E4">
        <w:rPr>
          <w:b/>
          <w:sz w:val="30"/>
        </w:rPr>
        <w:t>C</w:t>
      </w:r>
      <w:r w:rsidRPr="004308E4">
        <w:rPr>
          <w:b/>
          <w:color w:val="FF0000"/>
          <w:sz w:val="30"/>
        </w:rPr>
        <w:t>.</w:t>
      </w:r>
      <w:r w:rsidRPr="004308E4">
        <w:rPr>
          <w:sz w:val="30"/>
        </w:rPr>
        <w:t xml:space="preserve"> tăng</w:t>
      </w:r>
      <w:r w:rsidRPr="004308E4">
        <w:rPr>
          <w:position w:val="-8"/>
          <w:sz w:val="30"/>
        </w:rPr>
        <w:object w:dxaOrig="372" w:dyaOrig="372" w14:anchorId="144465A1">
          <v:shape id="Object 172" o:spid="_x0000_i1527" type="#_x0000_t75" style="width:17.85pt;height:17.85pt;mso-wrap-style:square;mso-position-horizontal-relative:page;mso-position-vertical-relative:page" o:ole="">
            <v:imagedata r:id="rId65" o:title=""/>
          </v:shape>
          <o:OLEObject Type="Embed" ProgID="Equation.KSEE3" ShapeID="Object 172" DrawAspect="Content" ObjectID="_1758445398" r:id="rId71">
            <o:FieldCodes>\* MERGEFORMAT</o:FieldCodes>
          </o:OLEObject>
        </w:object>
      </w:r>
      <w:r w:rsidRPr="004308E4">
        <w:rPr>
          <w:sz w:val="30"/>
        </w:rPr>
        <w:t xml:space="preserve">/2 lần. </w:t>
      </w:r>
      <w:r w:rsidRPr="004308E4">
        <w:rPr>
          <w:sz w:val="30"/>
        </w:rPr>
        <w:tab/>
      </w:r>
      <w:r w:rsidR="006512B9">
        <w:rPr>
          <w:sz w:val="30"/>
        </w:rPr>
        <w:t xml:space="preserve">   </w:t>
      </w:r>
      <w:r w:rsidRPr="004308E4">
        <w:rPr>
          <w:b/>
          <w:sz w:val="30"/>
        </w:rPr>
        <w:t>D.</w:t>
      </w:r>
      <w:r w:rsidRPr="004308E4">
        <w:rPr>
          <w:sz w:val="30"/>
        </w:rPr>
        <w:t xml:space="preserve"> giảm</w:t>
      </w:r>
      <w:r w:rsidRPr="004308E4">
        <w:rPr>
          <w:position w:val="-8"/>
          <w:sz w:val="30"/>
        </w:rPr>
        <w:object w:dxaOrig="372" w:dyaOrig="372" w14:anchorId="1EFB856A">
          <v:shape id="Object 173" o:spid="_x0000_i1528" type="#_x0000_t75" style="width:17.85pt;height:17.85pt;mso-wrap-style:square;mso-position-horizontal-relative:page;mso-position-vertical-relative:page" o:ole="">
            <v:imagedata r:id="rId65" o:title=""/>
          </v:shape>
          <o:OLEObject Type="Embed" ProgID="Equation.KSEE3" ShapeID="Object 173" DrawAspect="Content" ObjectID="_1758445399" r:id="rId72">
            <o:FieldCodes>\* MERGEFORMAT</o:FieldCodes>
          </o:OLEObject>
        </w:object>
      </w:r>
      <w:r w:rsidRPr="004308E4">
        <w:rPr>
          <w:sz w:val="30"/>
        </w:rPr>
        <w:t>/2 lần.</w:t>
      </w:r>
    </w:p>
    <w:p w14:paraId="7D727025" w14:textId="05B88775" w:rsidR="004308E4" w:rsidRPr="004308E4" w:rsidRDefault="006512B9" w:rsidP="006512B9">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41. </w:t>
      </w:r>
      <w:r w:rsidR="004308E4" w:rsidRPr="004308E4">
        <w:rPr>
          <w:sz w:val="30"/>
        </w:rPr>
        <w:t>Trong dao động điều hòa của một con lắc lò xo, nếu giảm khối lượng của vật nặng 20% thì số lần dao động của con lắc trong một đơn vị thời gian</w:t>
      </w:r>
    </w:p>
    <w:p w14:paraId="2A4537E6" w14:textId="5DDACB60" w:rsidR="004308E4" w:rsidRPr="004308E4" w:rsidRDefault="004308E4" w:rsidP="004308E4">
      <w:pPr>
        <w:rPr>
          <w:sz w:val="30"/>
        </w:rPr>
      </w:pPr>
      <w:r w:rsidRPr="004308E4">
        <w:rPr>
          <w:b/>
          <w:sz w:val="30"/>
        </w:rPr>
        <w:t>A</w:t>
      </w:r>
      <w:r w:rsidRPr="004308E4">
        <w:rPr>
          <w:b/>
          <w:color w:val="FF0000"/>
          <w:sz w:val="30"/>
        </w:rPr>
        <w:t>.</w:t>
      </w:r>
      <w:r w:rsidRPr="004308E4">
        <w:rPr>
          <w:sz w:val="30"/>
        </w:rPr>
        <w:t xml:space="preserve"> tăng </w:t>
      </w:r>
      <w:r w:rsidRPr="004308E4">
        <w:rPr>
          <w:position w:val="-8"/>
          <w:sz w:val="30"/>
        </w:rPr>
        <w:object w:dxaOrig="372" w:dyaOrig="372" w14:anchorId="323A08A1">
          <v:shape id="Object 174" o:spid="_x0000_i1529" type="#_x0000_t75" style="width:17.85pt;height:17.85pt;mso-wrap-style:square;mso-position-horizontal-relative:page;mso-position-vertical-relative:page" o:ole="">
            <v:imagedata r:id="rId73" o:title=""/>
          </v:shape>
          <o:OLEObject Type="Embed" ProgID="Equation.KSEE3" ShapeID="Object 174" DrawAspect="Content" ObjectID="_1758445400" r:id="rId74">
            <o:FieldCodes>\* MERGEFORMAT</o:FieldCodes>
          </o:OLEObject>
        </w:object>
      </w:r>
      <w:r w:rsidRPr="004308E4">
        <w:rPr>
          <w:sz w:val="30"/>
        </w:rPr>
        <w:t xml:space="preserve">/2 lần. </w:t>
      </w:r>
      <w:r w:rsidR="006512B9">
        <w:rPr>
          <w:sz w:val="30"/>
        </w:rPr>
        <w:t xml:space="preserve">  </w:t>
      </w:r>
      <w:r w:rsidRPr="004308E4">
        <w:rPr>
          <w:b/>
          <w:sz w:val="30"/>
        </w:rPr>
        <w:t>B.</w:t>
      </w:r>
      <w:r w:rsidRPr="004308E4">
        <w:rPr>
          <w:sz w:val="30"/>
        </w:rPr>
        <w:t xml:space="preserve"> giảm </w:t>
      </w:r>
      <w:r w:rsidRPr="004308E4">
        <w:rPr>
          <w:position w:val="-8"/>
          <w:sz w:val="30"/>
        </w:rPr>
        <w:object w:dxaOrig="372" w:dyaOrig="372" w14:anchorId="7769C926">
          <v:shape id="Object 175" o:spid="_x0000_i1530" type="#_x0000_t75" style="width:17.85pt;height:17.85pt;mso-wrap-style:square;mso-position-horizontal-relative:page;mso-position-vertical-relative:page" o:ole="">
            <v:imagedata r:id="rId73" o:title=""/>
          </v:shape>
          <o:OLEObject Type="Embed" ProgID="Equation.KSEE3" ShapeID="Object 175" DrawAspect="Content" ObjectID="_1758445401" r:id="rId75">
            <o:FieldCodes>\* MERGEFORMAT</o:FieldCodes>
          </o:OLEObject>
        </w:object>
      </w:r>
      <w:r w:rsidRPr="004308E4">
        <w:rPr>
          <w:sz w:val="30"/>
        </w:rPr>
        <w:t xml:space="preserve">/2 lần. </w:t>
      </w:r>
      <w:r w:rsidRPr="004308E4">
        <w:rPr>
          <w:sz w:val="30"/>
        </w:rPr>
        <w:tab/>
      </w:r>
      <w:r w:rsidRPr="004308E4">
        <w:rPr>
          <w:b/>
          <w:sz w:val="30"/>
        </w:rPr>
        <w:t>C.</w:t>
      </w:r>
      <w:r w:rsidRPr="004308E4">
        <w:rPr>
          <w:sz w:val="30"/>
        </w:rPr>
        <w:t xml:space="preserve"> tăng </w:t>
      </w:r>
      <w:r w:rsidRPr="004308E4">
        <w:rPr>
          <w:position w:val="-8"/>
          <w:sz w:val="30"/>
        </w:rPr>
        <w:object w:dxaOrig="372" w:dyaOrig="372" w14:anchorId="3056ADA4">
          <v:shape id="Object 176" o:spid="_x0000_i1531" type="#_x0000_t75" style="width:17.85pt;height:17.85pt;mso-wrap-style:square;mso-position-horizontal-relative:page;mso-position-vertical-relative:page" o:ole="">
            <v:imagedata r:id="rId73" o:title=""/>
          </v:shape>
          <o:OLEObject Type="Embed" ProgID="Equation.KSEE3" ShapeID="Object 176" DrawAspect="Content" ObjectID="_1758445402" r:id="rId76">
            <o:FieldCodes>\* MERGEFORMAT</o:FieldCodes>
          </o:OLEObject>
        </w:object>
      </w:r>
      <w:r w:rsidRPr="004308E4">
        <w:rPr>
          <w:sz w:val="30"/>
        </w:rPr>
        <w:t xml:space="preserve"> lần. </w:t>
      </w:r>
      <w:r w:rsidRPr="004308E4">
        <w:rPr>
          <w:sz w:val="30"/>
        </w:rPr>
        <w:tab/>
      </w:r>
      <w:r w:rsidRPr="004308E4">
        <w:rPr>
          <w:sz w:val="30"/>
        </w:rPr>
        <w:tab/>
      </w:r>
      <w:r w:rsidRPr="004308E4">
        <w:rPr>
          <w:b/>
          <w:sz w:val="30"/>
        </w:rPr>
        <w:t>D.</w:t>
      </w:r>
      <w:r w:rsidRPr="004308E4">
        <w:rPr>
          <w:sz w:val="30"/>
        </w:rPr>
        <w:t xml:space="preserve"> giảm </w:t>
      </w:r>
      <w:r w:rsidRPr="004308E4">
        <w:rPr>
          <w:position w:val="-8"/>
          <w:sz w:val="30"/>
        </w:rPr>
        <w:object w:dxaOrig="372" w:dyaOrig="372" w14:anchorId="085049B8">
          <v:shape id="Object 177" o:spid="_x0000_i1532" type="#_x0000_t75" style="width:17.85pt;height:17.85pt;mso-wrap-style:square;mso-position-horizontal-relative:page;mso-position-vertical-relative:page" o:ole="">
            <v:imagedata r:id="rId73" o:title=""/>
          </v:shape>
          <o:OLEObject Type="Embed" ProgID="Equation.KSEE3" ShapeID="Object 177" DrawAspect="Content" ObjectID="_1758445403" r:id="rId77">
            <o:FieldCodes>\* MERGEFORMAT</o:FieldCodes>
          </o:OLEObject>
        </w:object>
      </w:r>
      <w:r w:rsidRPr="004308E4">
        <w:rPr>
          <w:sz w:val="30"/>
        </w:rPr>
        <w:t xml:space="preserve"> lần.</w:t>
      </w:r>
    </w:p>
    <w:p w14:paraId="3C7E4128" w14:textId="324F54EB" w:rsidR="004308E4" w:rsidRPr="004308E4" w:rsidRDefault="006512B9" w:rsidP="006512B9">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42. </w:t>
      </w:r>
      <w:r w:rsidR="004308E4" w:rsidRPr="004308E4">
        <w:rPr>
          <w:sz w:val="30"/>
        </w:rPr>
        <w:t>Một con lắc lò xo dao động điều hoà có</w:t>
      </w:r>
    </w:p>
    <w:p w14:paraId="529663C3" w14:textId="58D7577A" w:rsidR="004308E4" w:rsidRPr="004308E4" w:rsidRDefault="004308E4" w:rsidP="004308E4">
      <w:pPr>
        <w:rPr>
          <w:sz w:val="30"/>
        </w:rPr>
      </w:pPr>
      <w:r w:rsidRPr="004308E4">
        <w:rPr>
          <w:b/>
          <w:sz w:val="30"/>
        </w:rPr>
        <w:t>A.</w:t>
      </w:r>
      <w:r w:rsidRPr="004308E4">
        <w:rPr>
          <w:sz w:val="30"/>
        </w:rPr>
        <w:t xml:space="preserve"> chu kỳ tỉ lệ với khối lượng vật.        </w:t>
      </w:r>
      <w:r w:rsidRPr="004308E4">
        <w:rPr>
          <w:b/>
          <w:sz w:val="30"/>
        </w:rPr>
        <w:t>B</w:t>
      </w:r>
      <w:r w:rsidRPr="004308E4">
        <w:rPr>
          <w:b/>
          <w:color w:val="FF0000"/>
          <w:sz w:val="30"/>
        </w:rPr>
        <w:t>.</w:t>
      </w:r>
      <w:r w:rsidRPr="004308E4">
        <w:rPr>
          <w:sz w:val="30"/>
        </w:rPr>
        <w:t xml:space="preserve"> chu kỳ tỉ lệ với căn bậc </w:t>
      </w:r>
      <w:r w:rsidR="006512B9">
        <w:rPr>
          <w:sz w:val="30"/>
        </w:rPr>
        <w:t>2</w:t>
      </w:r>
      <w:r w:rsidRPr="004308E4">
        <w:rPr>
          <w:sz w:val="30"/>
        </w:rPr>
        <w:t xml:space="preserve"> của khối lượng vật</w:t>
      </w:r>
    </w:p>
    <w:p w14:paraId="6E7E0D93" w14:textId="3297FFA2" w:rsidR="004308E4" w:rsidRPr="004308E4" w:rsidRDefault="004308E4" w:rsidP="004308E4">
      <w:pPr>
        <w:rPr>
          <w:sz w:val="30"/>
        </w:rPr>
      </w:pPr>
      <w:r w:rsidRPr="004308E4">
        <w:rPr>
          <w:b/>
          <w:sz w:val="30"/>
        </w:rPr>
        <w:t>C.</w:t>
      </w:r>
      <w:r w:rsidRPr="004308E4">
        <w:rPr>
          <w:sz w:val="30"/>
        </w:rPr>
        <w:t xml:space="preserve"> chu kỳ tỉ lệ với độ cứng lò xo.     </w:t>
      </w:r>
      <w:r w:rsidRPr="004308E4">
        <w:rPr>
          <w:b/>
          <w:sz w:val="30"/>
        </w:rPr>
        <w:t>D.</w:t>
      </w:r>
      <w:r w:rsidRPr="004308E4">
        <w:rPr>
          <w:sz w:val="30"/>
        </w:rPr>
        <w:t xml:space="preserve"> chu kỳ tỉ lệ với căn bậc 2 của độ cứng của lò xo</w:t>
      </w:r>
    </w:p>
    <w:p w14:paraId="74DBA328" w14:textId="0F072093" w:rsidR="004308E4" w:rsidRPr="004308E4" w:rsidRDefault="006512B9" w:rsidP="006512B9">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43. </w:t>
      </w:r>
      <w:r w:rsidR="004308E4" w:rsidRPr="004308E4">
        <w:rPr>
          <w:sz w:val="30"/>
        </w:rPr>
        <w:t>Lần lượt treo hai vật m</w:t>
      </w:r>
      <w:r w:rsidR="004308E4" w:rsidRPr="004308E4">
        <w:rPr>
          <w:sz w:val="30"/>
          <w:vertAlign w:val="subscript"/>
        </w:rPr>
        <w:t>1</w:t>
      </w:r>
      <w:r w:rsidR="004308E4" w:rsidRPr="004308E4">
        <w:rPr>
          <w:sz w:val="30"/>
        </w:rPr>
        <w:t xml:space="preserve"> và m</w:t>
      </w:r>
      <w:r w:rsidR="004308E4" w:rsidRPr="004308E4">
        <w:rPr>
          <w:sz w:val="30"/>
          <w:vertAlign w:val="subscript"/>
        </w:rPr>
        <w:t>2</w:t>
      </w:r>
      <w:r w:rsidR="004308E4" w:rsidRPr="004308E4">
        <w:rPr>
          <w:sz w:val="30"/>
        </w:rPr>
        <w:t xml:space="preserve"> vào một lò xo có độ cứng k = 40 N/m và kích thích chúng dao động. Trong cùng một khoảng thời gian nhất định, m</w:t>
      </w:r>
      <w:r w:rsidR="004308E4" w:rsidRPr="004308E4">
        <w:rPr>
          <w:sz w:val="30"/>
          <w:vertAlign w:val="subscript"/>
        </w:rPr>
        <w:t>1</w:t>
      </w:r>
      <w:r w:rsidR="004308E4" w:rsidRPr="004308E4">
        <w:rPr>
          <w:sz w:val="30"/>
        </w:rPr>
        <w:t xml:space="preserve"> thực hiện 20 dao động và m</w:t>
      </w:r>
      <w:r w:rsidR="004308E4" w:rsidRPr="004308E4">
        <w:rPr>
          <w:sz w:val="30"/>
          <w:vertAlign w:val="subscript"/>
        </w:rPr>
        <w:t>2</w:t>
      </w:r>
      <w:r w:rsidR="004308E4" w:rsidRPr="004308E4">
        <w:rPr>
          <w:sz w:val="30"/>
        </w:rPr>
        <w:t xml:space="preserve"> thực hiện 10 dao động. Nếu treo cả hai vật vào lò xo thì chu kỳ dao động của hệ bằng T = π/2 (s). Khối lượng m</w:t>
      </w:r>
      <w:r w:rsidR="004308E4" w:rsidRPr="004308E4">
        <w:rPr>
          <w:sz w:val="30"/>
          <w:vertAlign w:val="subscript"/>
        </w:rPr>
        <w:t>1</w:t>
      </w:r>
      <w:r w:rsidR="004308E4" w:rsidRPr="004308E4">
        <w:rPr>
          <w:sz w:val="30"/>
        </w:rPr>
        <w:t xml:space="preserve"> và m</w:t>
      </w:r>
      <w:r w:rsidR="004308E4" w:rsidRPr="004308E4">
        <w:rPr>
          <w:sz w:val="30"/>
          <w:vertAlign w:val="subscript"/>
        </w:rPr>
        <w:t>2</w:t>
      </w:r>
      <w:r w:rsidR="004308E4" w:rsidRPr="004308E4">
        <w:rPr>
          <w:sz w:val="30"/>
        </w:rPr>
        <w:t xml:space="preserve"> lần lượt bằng bao nhiêu</w:t>
      </w:r>
    </w:p>
    <w:p w14:paraId="290F1EF5" w14:textId="0E35B4B0" w:rsidR="004308E4" w:rsidRPr="004308E4" w:rsidRDefault="004308E4" w:rsidP="004308E4">
      <w:pPr>
        <w:rPr>
          <w:sz w:val="30"/>
        </w:rPr>
      </w:pPr>
      <w:r w:rsidRPr="004308E4">
        <w:rPr>
          <w:b/>
          <w:sz w:val="30"/>
        </w:rPr>
        <w:t>A.</w:t>
      </w:r>
      <w:r w:rsidRPr="004308E4">
        <w:rPr>
          <w:sz w:val="30"/>
        </w:rPr>
        <w:t xml:space="preserve"> m</w:t>
      </w:r>
      <w:r w:rsidRPr="004308E4">
        <w:rPr>
          <w:sz w:val="30"/>
          <w:vertAlign w:val="subscript"/>
        </w:rPr>
        <w:t>1</w:t>
      </w:r>
      <w:r w:rsidRPr="004308E4">
        <w:rPr>
          <w:sz w:val="30"/>
        </w:rPr>
        <w:t xml:space="preserve"> = 0,5 </w:t>
      </w:r>
      <w:proofErr w:type="gramStart"/>
      <w:r w:rsidRPr="004308E4">
        <w:rPr>
          <w:sz w:val="30"/>
        </w:rPr>
        <w:t>kg ;</w:t>
      </w:r>
      <w:proofErr w:type="gramEnd"/>
      <w:r w:rsidRPr="004308E4">
        <w:rPr>
          <w:sz w:val="30"/>
        </w:rPr>
        <w:t xml:space="preserve"> m</w:t>
      </w:r>
      <w:r w:rsidRPr="004308E4">
        <w:rPr>
          <w:sz w:val="30"/>
          <w:vertAlign w:val="subscript"/>
        </w:rPr>
        <w:t>2</w:t>
      </w:r>
      <w:r w:rsidRPr="004308E4">
        <w:rPr>
          <w:sz w:val="30"/>
        </w:rPr>
        <w:t xml:space="preserve"> = 1 kg </w:t>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B</w:t>
      </w:r>
      <w:r w:rsidRPr="004308E4">
        <w:rPr>
          <w:b/>
          <w:color w:val="FF0000"/>
          <w:sz w:val="30"/>
        </w:rPr>
        <w:t>.</w:t>
      </w:r>
      <w:r w:rsidRPr="004308E4">
        <w:rPr>
          <w:sz w:val="30"/>
        </w:rPr>
        <w:t xml:space="preserve"> m</w:t>
      </w:r>
      <w:r w:rsidRPr="004308E4">
        <w:rPr>
          <w:sz w:val="30"/>
          <w:vertAlign w:val="subscript"/>
        </w:rPr>
        <w:t>1</w:t>
      </w:r>
      <w:r w:rsidRPr="004308E4">
        <w:rPr>
          <w:sz w:val="30"/>
        </w:rPr>
        <w:t xml:space="preserve"> = 0,5 kg ; m</w:t>
      </w:r>
      <w:r w:rsidRPr="004308E4">
        <w:rPr>
          <w:sz w:val="30"/>
          <w:vertAlign w:val="subscript"/>
        </w:rPr>
        <w:t>2</w:t>
      </w:r>
      <w:r w:rsidRPr="004308E4">
        <w:rPr>
          <w:sz w:val="30"/>
        </w:rPr>
        <w:t xml:space="preserve"> = 2 kg</w:t>
      </w:r>
    </w:p>
    <w:p w14:paraId="4423665C" w14:textId="6343C693" w:rsidR="004308E4" w:rsidRPr="004308E4" w:rsidRDefault="004308E4" w:rsidP="004308E4">
      <w:pPr>
        <w:rPr>
          <w:sz w:val="30"/>
        </w:rPr>
      </w:pPr>
      <w:r w:rsidRPr="004308E4">
        <w:rPr>
          <w:b/>
          <w:sz w:val="30"/>
        </w:rPr>
        <w:t>C.</w:t>
      </w:r>
      <w:r w:rsidRPr="004308E4">
        <w:rPr>
          <w:sz w:val="30"/>
        </w:rPr>
        <w:t xml:space="preserve"> m</w:t>
      </w:r>
      <w:r w:rsidRPr="004308E4">
        <w:rPr>
          <w:sz w:val="30"/>
          <w:vertAlign w:val="subscript"/>
        </w:rPr>
        <w:t>1</w:t>
      </w:r>
      <w:r w:rsidRPr="004308E4">
        <w:rPr>
          <w:sz w:val="30"/>
        </w:rPr>
        <w:t xml:space="preserve"> = 1 </w:t>
      </w:r>
      <w:proofErr w:type="gramStart"/>
      <w:r w:rsidRPr="004308E4">
        <w:rPr>
          <w:sz w:val="30"/>
        </w:rPr>
        <w:t>kg ;</w:t>
      </w:r>
      <w:proofErr w:type="gramEnd"/>
      <w:r w:rsidRPr="004308E4">
        <w:rPr>
          <w:sz w:val="30"/>
        </w:rPr>
        <w:t xml:space="preserve"> m</w:t>
      </w:r>
      <w:r w:rsidRPr="004308E4">
        <w:rPr>
          <w:sz w:val="30"/>
          <w:vertAlign w:val="subscript"/>
        </w:rPr>
        <w:t>2</w:t>
      </w:r>
      <w:r w:rsidRPr="004308E4">
        <w:rPr>
          <w:sz w:val="30"/>
        </w:rPr>
        <w:t xml:space="preserve"> = 4 kg </w:t>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m</w:t>
      </w:r>
      <w:r w:rsidRPr="004308E4">
        <w:rPr>
          <w:sz w:val="30"/>
          <w:vertAlign w:val="subscript"/>
        </w:rPr>
        <w:t>1</w:t>
      </w:r>
      <w:r w:rsidRPr="004308E4">
        <w:rPr>
          <w:sz w:val="30"/>
        </w:rPr>
        <w:t xml:space="preserve"> = 1 kg ; m</w:t>
      </w:r>
      <w:r w:rsidRPr="004308E4">
        <w:rPr>
          <w:sz w:val="30"/>
          <w:vertAlign w:val="subscript"/>
        </w:rPr>
        <w:t>2</w:t>
      </w:r>
      <w:r w:rsidRPr="004308E4">
        <w:rPr>
          <w:sz w:val="30"/>
        </w:rPr>
        <w:t xml:space="preserve"> = 2 kg</w:t>
      </w:r>
    </w:p>
    <w:p w14:paraId="1D1AAA98" w14:textId="0C65D544" w:rsidR="004308E4" w:rsidRPr="004308E4" w:rsidRDefault="006512B9" w:rsidP="006512B9">
      <w:pPr>
        <w:jc w:val="both"/>
        <w:rPr>
          <w:sz w:val="30"/>
        </w:rPr>
      </w:pPr>
      <w:r>
        <w:rPr>
          <w:b/>
          <w:sz w:val="30"/>
        </w:rPr>
        <w:t xml:space="preserve">Câu </w:t>
      </w:r>
      <w:r>
        <w:rPr>
          <w:b/>
          <w:sz w:val="30"/>
        </w:rPr>
        <w:t xml:space="preserve">44. </w:t>
      </w:r>
      <w:r w:rsidR="004308E4" w:rsidRPr="004308E4">
        <w:rPr>
          <w:sz w:val="30"/>
        </w:rPr>
        <w:t>Một lò xo có độ cứng k = 96 N/m, lần lượt treo hai quả cầu khối lượng m</w:t>
      </w:r>
      <w:r w:rsidR="004308E4" w:rsidRPr="004308E4">
        <w:rPr>
          <w:sz w:val="30"/>
          <w:vertAlign w:val="subscript"/>
        </w:rPr>
        <w:t>1</w:t>
      </w:r>
      <w:r w:rsidR="004308E4" w:rsidRPr="004308E4">
        <w:rPr>
          <w:sz w:val="30"/>
        </w:rPr>
        <w:t>, m</w:t>
      </w:r>
      <w:r w:rsidR="004308E4" w:rsidRPr="004308E4">
        <w:rPr>
          <w:sz w:val="30"/>
          <w:vertAlign w:val="subscript"/>
        </w:rPr>
        <w:t>2</w:t>
      </w:r>
      <w:r w:rsidR="004308E4" w:rsidRPr="004308E4">
        <w:rPr>
          <w:sz w:val="30"/>
        </w:rPr>
        <w:t xml:space="preserve"> vào lò xo và kích thích cho chúng dao động thì thấy trong cùng một khoảng thời gian m</w:t>
      </w:r>
      <w:r w:rsidR="004308E4" w:rsidRPr="004308E4">
        <w:rPr>
          <w:sz w:val="30"/>
          <w:vertAlign w:val="subscript"/>
        </w:rPr>
        <w:t>1</w:t>
      </w:r>
      <w:r w:rsidR="004308E4" w:rsidRPr="004308E4">
        <w:rPr>
          <w:sz w:val="30"/>
        </w:rPr>
        <w:t xml:space="preserve"> thực hiện được 10 dao động, m</w:t>
      </w:r>
      <w:r w:rsidR="004308E4" w:rsidRPr="004308E4">
        <w:rPr>
          <w:sz w:val="30"/>
          <w:vertAlign w:val="subscript"/>
        </w:rPr>
        <w:t>2</w:t>
      </w:r>
      <w:r w:rsidR="004308E4" w:rsidRPr="004308E4">
        <w:rPr>
          <w:sz w:val="30"/>
        </w:rPr>
        <w:t xml:space="preserve"> thực hiện được 5 dao động. Nếu treo cả hai quả cầu vào lò xo thì chu kỳ dao động của hệ là T = π/2 (s). Giá trị của m</w:t>
      </w:r>
      <w:r w:rsidR="004308E4" w:rsidRPr="004308E4">
        <w:rPr>
          <w:sz w:val="30"/>
          <w:vertAlign w:val="subscript"/>
        </w:rPr>
        <w:t>1</w:t>
      </w:r>
      <w:r w:rsidR="004308E4" w:rsidRPr="004308E4">
        <w:rPr>
          <w:sz w:val="30"/>
        </w:rPr>
        <w:t>, m</w:t>
      </w:r>
      <w:r w:rsidR="004308E4" w:rsidRPr="004308E4">
        <w:rPr>
          <w:sz w:val="30"/>
          <w:vertAlign w:val="subscript"/>
        </w:rPr>
        <w:t>2</w:t>
      </w:r>
      <w:r w:rsidR="004308E4" w:rsidRPr="004308E4">
        <w:rPr>
          <w:sz w:val="30"/>
        </w:rPr>
        <w:t xml:space="preserve"> lần lượt là</w:t>
      </w:r>
    </w:p>
    <w:p w14:paraId="230F5486" w14:textId="46388294" w:rsidR="004308E4" w:rsidRPr="004308E4" w:rsidRDefault="004308E4" w:rsidP="004308E4">
      <w:pPr>
        <w:jc w:val="both"/>
        <w:rPr>
          <w:sz w:val="30"/>
        </w:rPr>
      </w:pPr>
      <w:r w:rsidRPr="004308E4">
        <w:rPr>
          <w:b/>
          <w:sz w:val="30"/>
        </w:rPr>
        <w:t>A.</w:t>
      </w:r>
      <w:r w:rsidRPr="004308E4">
        <w:rPr>
          <w:sz w:val="30"/>
        </w:rPr>
        <w:t xml:space="preserve"> m</w:t>
      </w:r>
      <w:r w:rsidRPr="004308E4">
        <w:rPr>
          <w:sz w:val="30"/>
          <w:vertAlign w:val="subscript"/>
        </w:rPr>
        <w:t>1</w:t>
      </w:r>
      <w:r w:rsidRPr="004308E4">
        <w:rPr>
          <w:sz w:val="30"/>
        </w:rPr>
        <w:t xml:space="preserve"> = 1 kg; m</w:t>
      </w:r>
      <w:r w:rsidRPr="004308E4">
        <w:rPr>
          <w:sz w:val="30"/>
          <w:vertAlign w:val="subscript"/>
        </w:rPr>
        <w:t>2</w:t>
      </w:r>
      <w:r w:rsidRPr="004308E4">
        <w:rPr>
          <w:sz w:val="30"/>
        </w:rPr>
        <w:t xml:space="preserve"> = 4 kg. </w:t>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B.</w:t>
      </w:r>
      <w:r w:rsidRPr="004308E4">
        <w:rPr>
          <w:sz w:val="30"/>
        </w:rPr>
        <w:t xml:space="preserve"> m</w:t>
      </w:r>
      <w:r w:rsidRPr="004308E4">
        <w:rPr>
          <w:sz w:val="30"/>
          <w:vertAlign w:val="subscript"/>
        </w:rPr>
        <w:t>1</w:t>
      </w:r>
      <w:r w:rsidRPr="004308E4">
        <w:rPr>
          <w:sz w:val="30"/>
        </w:rPr>
        <w:t xml:space="preserve"> = 4,8 kg; m</w:t>
      </w:r>
      <w:r w:rsidRPr="004308E4">
        <w:rPr>
          <w:sz w:val="30"/>
          <w:vertAlign w:val="subscript"/>
        </w:rPr>
        <w:t>2</w:t>
      </w:r>
      <w:r w:rsidRPr="004308E4">
        <w:rPr>
          <w:sz w:val="30"/>
        </w:rPr>
        <w:t xml:space="preserve"> = 1,2 kg.</w:t>
      </w:r>
    </w:p>
    <w:p w14:paraId="1E2A6136" w14:textId="0E7C5A80" w:rsidR="004308E4" w:rsidRPr="004308E4" w:rsidRDefault="004308E4" w:rsidP="004308E4">
      <w:pPr>
        <w:jc w:val="both"/>
        <w:rPr>
          <w:sz w:val="30"/>
        </w:rPr>
      </w:pPr>
      <w:r w:rsidRPr="004308E4">
        <w:rPr>
          <w:b/>
          <w:sz w:val="30"/>
        </w:rPr>
        <w:t>C.</w:t>
      </w:r>
      <w:r w:rsidRPr="004308E4">
        <w:rPr>
          <w:sz w:val="30"/>
        </w:rPr>
        <w:t xml:space="preserve"> m</w:t>
      </w:r>
      <w:r w:rsidRPr="004308E4">
        <w:rPr>
          <w:sz w:val="30"/>
          <w:vertAlign w:val="subscript"/>
        </w:rPr>
        <w:t>1</w:t>
      </w:r>
      <w:r w:rsidRPr="004308E4">
        <w:rPr>
          <w:sz w:val="30"/>
        </w:rPr>
        <w:t xml:space="preserve"> = 1,2 kg; m</w:t>
      </w:r>
      <w:r w:rsidRPr="004308E4">
        <w:rPr>
          <w:sz w:val="30"/>
          <w:vertAlign w:val="subscript"/>
        </w:rPr>
        <w:t>2</w:t>
      </w:r>
      <w:r w:rsidRPr="004308E4">
        <w:rPr>
          <w:sz w:val="30"/>
        </w:rPr>
        <w:t xml:space="preserve"> = 4,8 kg. </w:t>
      </w:r>
      <w:r w:rsidRPr="004308E4">
        <w:rPr>
          <w:sz w:val="30"/>
        </w:rPr>
        <w:tab/>
      </w:r>
      <w:r w:rsidRPr="004308E4">
        <w:rPr>
          <w:sz w:val="30"/>
        </w:rPr>
        <w:tab/>
      </w:r>
      <w:r w:rsidRPr="004308E4">
        <w:rPr>
          <w:sz w:val="30"/>
        </w:rPr>
        <w:tab/>
      </w:r>
      <w:r w:rsidRPr="004308E4">
        <w:rPr>
          <w:sz w:val="30"/>
        </w:rPr>
        <w:tab/>
      </w:r>
      <w:r w:rsidR="006512B9">
        <w:rPr>
          <w:sz w:val="30"/>
        </w:rPr>
        <w:tab/>
      </w:r>
      <w:r w:rsidRPr="004308E4">
        <w:rPr>
          <w:b/>
          <w:sz w:val="30"/>
        </w:rPr>
        <w:t>D.</w:t>
      </w:r>
      <w:r w:rsidRPr="004308E4">
        <w:rPr>
          <w:sz w:val="30"/>
        </w:rPr>
        <w:t xml:space="preserve"> m</w:t>
      </w:r>
      <w:r w:rsidRPr="004308E4">
        <w:rPr>
          <w:sz w:val="30"/>
          <w:vertAlign w:val="subscript"/>
        </w:rPr>
        <w:t>1</w:t>
      </w:r>
      <w:r w:rsidRPr="004308E4">
        <w:rPr>
          <w:sz w:val="30"/>
        </w:rPr>
        <w:t xml:space="preserve"> = 2 kg; m</w:t>
      </w:r>
      <w:r w:rsidRPr="004308E4">
        <w:rPr>
          <w:sz w:val="30"/>
          <w:vertAlign w:val="subscript"/>
        </w:rPr>
        <w:t>2</w:t>
      </w:r>
      <w:r w:rsidRPr="004308E4">
        <w:rPr>
          <w:sz w:val="30"/>
        </w:rPr>
        <w:t xml:space="preserve"> = 3 kg.</w:t>
      </w:r>
    </w:p>
    <w:p w14:paraId="5AE027DC" w14:textId="5B1C637F" w:rsidR="004308E4" w:rsidRPr="004308E4" w:rsidRDefault="006512B9" w:rsidP="006512B9">
      <w:pPr>
        <w:jc w:val="both"/>
        <w:rPr>
          <w:sz w:val="30"/>
        </w:rPr>
      </w:pPr>
      <w:r>
        <w:rPr>
          <w:b/>
          <w:sz w:val="30"/>
        </w:rPr>
        <w:t xml:space="preserve">Câu </w:t>
      </w:r>
      <w:r>
        <w:rPr>
          <w:b/>
          <w:sz w:val="30"/>
        </w:rPr>
        <w:t xml:space="preserve">45. </w:t>
      </w:r>
      <w:r w:rsidR="004308E4" w:rsidRPr="004308E4">
        <w:rPr>
          <w:sz w:val="30"/>
        </w:rPr>
        <w:t>Một lò xo có độ cứng k = 80 N/m. Trong cùng khoảng thời gian như nhau, nếu treo quả cầu khối lượng m</w:t>
      </w:r>
      <w:r w:rsidR="004308E4" w:rsidRPr="004308E4">
        <w:rPr>
          <w:sz w:val="30"/>
          <w:vertAlign w:val="subscript"/>
        </w:rPr>
        <w:t>1</w:t>
      </w:r>
      <w:r w:rsidR="004308E4" w:rsidRPr="004308E4">
        <w:rPr>
          <w:sz w:val="30"/>
        </w:rPr>
        <w:t xml:space="preserve"> thì nó thực hiện 10 dao động, thay bằng quả cầu khối lượng m</w:t>
      </w:r>
      <w:r w:rsidR="004308E4" w:rsidRPr="004308E4">
        <w:rPr>
          <w:sz w:val="30"/>
          <w:vertAlign w:val="subscript"/>
        </w:rPr>
        <w:t>2</w:t>
      </w:r>
      <w:r w:rsidR="004308E4" w:rsidRPr="004308E4">
        <w:rPr>
          <w:sz w:val="30"/>
        </w:rPr>
        <w:t xml:space="preserve"> thì số dao động giảm phân nửa. Khi treo cả m</w:t>
      </w:r>
      <w:r w:rsidR="004308E4" w:rsidRPr="004308E4">
        <w:rPr>
          <w:sz w:val="30"/>
          <w:vertAlign w:val="subscript"/>
        </w:rPr>
        <w:t>1</w:t>
      </w:r>
      <w:r w:rsidR="004308E4" w:rsidRPr="004308E4">
        <w:rPr>
          <w:sz w:val="30"/>
        </w:rPr>
        <w:t xml:space="preserve"> và m</w:t>
      </w:r>
      <w:r w:rsidR="004308E4" w:rsidRPr="004308E4">
        <w:rPr>
          <w:sz w:val="30"/>
          <w:vertAlign w:val="subscript"/>
        </w:rPr>
        <w:t>2</w:t>
      </w:r>
      <w:r w:rsidR="004308E4" w:rsidRPr="004308E4">
        <w:rPr>
          <w:sz w:val="30"/>
        </w:rPr>
        <w:t xml:space="preserve"> thì tần số dao động là f = 2/π (Hz). Giá trị của m</w:t>
      </w:r>
      <w:r w:rsidR="004308E4" w:rsidRPr="004308E4">
        <w:rPr>
          <w:sz w:val="30"/>
          <w:vertAlign w:val="subscript"/>
        </w:rPr>
        <w:t>1</w:t>
      </w:r>
      <w:r w:rsidR="004308E4" w:rsidRPr="004308E4">
        <w:rPr>
          <w:sz w:val="30"/>
        </w:rPr>
        <w:t xml:space="preserve"> và m</w:t>
      </w:r>
      <w:r w:rsidR="004308E4" w:rsidRPr="004308E4">
        <w:rPr>
          <w:sz w:val="30"/>
          <w:vertAlign w:val="subscript"/>
        </w:rPr>
        <w:t>2</w:t>
      </w:r>
      <w:r w:rsidR="004308E4" w:rsidRPr="004308E4">
        <w:rPr>
          <w:sz w:val="30"/>
        </w:rPr>
        <w:t xml:space="preserve"> là</w:t>
      </w:r>
    </w:p>
    <w:p w14:paraId="64661B8E" w14:textId="0D28F983" w:rsidR="004308E4" w:rsidRPr="004308E4" w:rsidRDefault="004308E4" w:rsidP="004308E4">
      <w:pPr>
        <w:jc w:val="both"/>
        <w:rPr>
          <w:sz w:val="30"/>
        </w:rPr>
      </w:pPr>
      <w:r w:rsidRPr="004308E4">
        <w:rPr>
          <w:b/>
          <w:sz w:val="30"/>
        </w:rPr>
        <w:t>A.</w:t>
      </w:r>
      <w:r w:rsidRPr="004308E4">
        <w:rPr>
          <w:sz w:val="30"/>
        </w:rPr>
        <w:t xml:space="preserve"> m</w:t>
      </w:r>
      <w:r w:rsidRPr="004308E4">
        <w:rPr>
          <w:sz w:val="30"/>
          <w:vertAlign w:val="subscript"/>
        </w:rPr>
        <w:t>1</w:t>
      </w:r>
      <w:r w:rsidRPr="004308E4">
        <w:rPr>
          <w:sz w:val="30"/>
        </w:rPr>
        <w:t xml:space="preserve"> = 4 </w:t>
      </w:r>
      <w:proofErr w:type="gramStart"/>
      <w:r w:rsidRPr="004308E4">
        <w:rPr>
          <w:sz w:val="30"/>
        </w:rPr>
        <w:t>kg ;</w:t>
      </w:r>
      <w:proofErr w:type="gramEnd"/>
      <w:r w:rsidRPr="004308E4">
        <w:rPr>
          <w:sz w:val="30"/>
        </w:rPr>
        <w:t xml:space="preserve"> m</w:t>
      </w:r>
      <w:r w:rsidRPr="004308E4">
        <w:rPr>
          <w:sz w:val="30"/>
          <w:vertAlign w:val="subscript"/>
        </w:rPr>
        <w:t>2</w:t>
      </w:r>
      <w:r w:rsidRPr="004308E4">
        <w:rPr>
          <w:sz w:val="30"/>
        </w:rPr>
        <w:t xml:space="preserve"> = 1 kg. </w:t>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B.</w:t>
      </w:r>
      <w:r w:rsidRPr="004308E4">
        <w:rPr>
          <w:sz w:val="30"/>
        </w:rPr>
        <w:t xml:space="preserve"> m</w:t>
      </w:r>
      <w:r w:rsidRPr="004308E4">
        <w:rPr>
          <w:sz w:val="30"/>
          <w:vertAlign w:val="subscript"/>
        </w:rPr>
        <w:t>1</w:t>
      </w:r>
      <w:r w:rsidRPr="004308E4">
        <w:rPr>
          <w:sz w:val="30"/>
        </w:rPr>
        <w:t xml:space="preserve"> = 1 </w:t>
      </w:r>
      <w:proofErr w:type="gramStart"/>
      <w:r w:rsidRPr="004308E4">
        <w:rPr>
          <w:sz w:val="30"/>
        </w:rPr>
        <w:t>kg ;</w:t>
      </w:r>
      <w:proofErr w:type="gramEnd"/>
      <w:r w:rsidRPr="004308E4">
        <w:rPr>
          <w:sz w:val="30"/>
        </w:rPr>
        <w:t xml:space="preserve"> m</w:t>
      </w:r>
      <w:r w:rsidRPr="004308E4">
        <w:rPr>
          <w:sz w:val="30"/>
          <w:vertAlign w:val="subscript"/>
        </w:rPr>
        <w:t>2</w:t>
      </w:r>
      <w:r w:rsidRPr="004308E4">
        <w:rPr>
          <w:sz w:val="30"/>
        </w:rPr>
        <w:t xml:space="preserve"> = 4 kg.</w:t>
      </w:r>
    </w:p>
    <w:p w14:paraId="3C3C015C" w14:textId="1F80B36F" w:rsidR="004308E4" w:rsidRPr="004308E4" w:rsidRDefault="004308E4" w:rsidP="004308E4">
      <w:pPr>
        <w:jc w:val="both"/>
        <w:rPr>
          <w:sz w:val="30"/>
        </w:rPr>
      </w:pPr>
      <w:r w:rsidRPr="004308E4">
        <w:rPr>
          <w:b/>
          <w:sz w:val="30"/>
        </w:rPr>
        <w:t>C.</w:t>
      </w:r>
      <w:r w:rsidRPr="004308E4">
        <w:rPr>
          <w:sz w:val="30"/>
        </w:rPr>
        <w:t xml:space="preserve"> m</w:t>
      </w:r>
      <w:r w:rsidRPr="004308E4">
        <w:rPr>
          <w:sz w:val="30"/>
          <w:vertAlign w:val="subscript"/>
        </w:rPr>
        <w:t>1</w:t>
      </w:r>
      <w:r w:rsidRPr="004308E4">
        <w:rPr>
          <w:sz w:val="30"/>
        </w:rPr>
        <w:t xml:space="preserve"> = 2 </w:t>
      </w:r>
      <w:proofErr w:type="gramStart"/>
      <w:r w:rsidRPr="004308E4">
        <w:rPr>
          <w:sz w:val="30"/>
        </w:rPr>
        <w:t>kg ;</w:t>
      </w:r>
      <w:proofErr w:type="gramEnd"/>
      <w:r w:rsidRPr="004308E4">
        <w:rPr>
          <w:sz w:val="30"/>
        </w:rPr>
        <w:t xml:space="preserve"> m</w:t>
      </w:r>
      <w:r w:rsidRPr="004308E4">
        <w:rPr>
          <w:sz w:val="30"/>
          <w:vertAlign w:val="subscript"/>
        </w:rPr>
        <w:t>2</w:t>
      </w:r>
      <w:r w:rsidRPr="004308E4">
        <w:rPr>
          <w:sz w:val="30"/>
        </w:rPr>
        <w:t xml:space="preserve"> = 8 kg. </w:t>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m</w:t>
      </w:r>
      <w:r w:rsidRPr="004308E4">
        <w:rPr>
          <w:sz w:val="30"/>
          <w:vertAlign w:val="subscript"/>
        </w:rPr>
        <w:t>1</w:t>
      </w:r>
      <w:r w:rsidRPr="004308E4">
        <w:rPr>
          <w:sz w:val="30"/>
        </w:rPr>
        <w:t xml:space="preserve"> = 8 </w:t>
      </w:r>
      <w:proofErr w:type="gramStart"/>
      <w:r w:rsidRPr="004308E4">
        <w:rPr>
          <w:sz w:val="30"/>
        </w:rPr>
        <w:t>kg ;</w:t>
      </w:r>
      <w:proofErr w:type="gramEnd"/>
      <w:r w:rsidRPr="004308E4">
        <w:rPr>
          <w:sz w:val="30"/>
        </w:rPr>
        <w:t xml:space="preserve"> m</w:t>
      </w:r>
      <w:r w:rsidRPr="004308E4">
        <w:rPr>
          <w:sz w:val="30"/>
          <w:vertAlign w:val="subscript"/>
        </w:rPr>
        <w:t>2</w:t>
      </w:r>
      <w:r w:rsidRPr="004308E4">
        <w:rPr>
          <w:sz w:val="30"/>
        </w:rPr>
        <w:t xml:space="preserve"> = 2 kg.</w:t>
      </w:r>
    </w:p>
    <w:p w14:paraId="650CFA0A" w14:textId="432B5179" w:rsidR="004308E4" w:rsidRPr="004308E4" w:rsidRDefault="006512B9" w:rsidP="006512B9">
      <w:pPr>
        <w:tabs>
          <w:tab w:val="left" w:pos="284"/>
          <w:tab w:val="left" w:pos="851"/>
          <w:tab w:val="left" w:pos="993"/>
          <w:tab w:val="left" w:pos="2835"/>
          <w:tab w:val="left" w:pos="5387"/>
          <w:tab w:val="left" w:pos="7938"/>
        </w:tabs>
        <w:autoSpaceDE w:val="0"/>
        <w:autoSpaceDN w:val="0"/>
        <w:adjustRightInd w:val="0"/>
        <w:ind w:right="-8"/>
        <w:jc w:val="both"/>
        <w:rPr>
          <w:sz w:val="30"/>
        </w:rPr>
      </w:pPr>
      <w:r>
        <w:rPr>
          <w:b/>
          <w:sz w:val="30"/>
        </w:rPr>
        <w:t xml:space="preserve">Câu </w:t>
      </w:r>
      <w:r>
        <w:rPr>
          <w:b/>
          <w:sz w:val="30"/>
        </w:rPr>
        <w:t xml:space="preserve">46. </w:t>
      </w:r>
      <w:r w:rsidR="004308E4" w:rsidRPr="004308E4">
        <w:rPr>
          <w:sz w:val="30"/>
        </w:rPr>
        <w:t>Con lắc lò xo có tần số là f = 2 Hz, khối lượng m = 100 (g), (lấy π</w:t>
      </w:r>
      <w:r w:rsidR="004308E4" w:rsidRPr="004308E4">
        <w:rPr>
          <w:sz w:val="30"/>
          <w:vertAlign w:val="superscript"/>
        </w:rPr>
        <w:t>2</w:t>
      </w:r>
      <w:r w:rsidR="004308E4" w:rsidRPr="004308E4">
        <w:rPr>
          <w:sz w:val="30"/>
        </w:rPr>
        <w:t xml:space="preserve"> = </w:t>
      </w:r>
      <w:proofErr w:type="gramStart"/>
      <w:r w:rsidR="004308E4" w:rsidRPr="004308E4">
        <w:rPr>
          <w:sz w:val="30"/>
        </w:rPr>
        <w:t>10 )</w:t>
      </w:r>
      <w:proofErr w:type="gramEnd"/>
      <w:r w:rsidR="004308E4" w:rsidRPr="004308E4">
        <w:rPr>
          <w:sz w:val="30"/>
        </w:rPr>
        <w:t>. Độ cứng của lò xo là:</w:t>
      </w:r>
    </w:p>
    <w:p w14:paraId="3DE146BF" w14:textId="41E18AF0" w:rsidR="004308E4" w:rsidRPr="004308E4" w:rsidRDefault="004308E4" w:rsidP="004308E4">
      <w:pPr>
        <w:rPr>
          <w:sz w:val="30"/>
        </w:rPr>
      </w:pPr>
      <w:r w:rsidRPr="004308E4">
        <w:rPr>
          <w:b/>
          <w:sz w:val="30"/>
        </w:rPr>
        <w:t>A.</w:t>
      </w:r>
      <w:r w:rsidRPr="004308E4">
        <w:rPr>
          <w:sz w:val="30"/>
        </w:rPr>
        <w:t xml:space="preserve"> k = 16 N/m </w:t>
      </w:r>
      <w:r w:rsidRPr="004308E4">
        <w:rPr>
          <w:sz w:val="30"/>
        </w:rPr>
        <w:tab/>
      </w:r>
      <w:r w:rsidRPr="004308E4">
        <w:rPr>
          <w:sz w:val="30"/>
        </w:rPr>
        <w:tab/>
      </w:r>
      <w:r w:rsidRPr="004308E4">
        <w:rPr>
          <w:b/>
          <w:sz w:val="30"/>
        </w:rPr>
        <w:t>B.</w:t>
      </w:r>
      <w:r w:rsidRPr="004308E4">
        <w:rPr>
          <w:sz w:val="30"/>
        </w:rPr>
        <w:t xml:space="preserve"> k = 100 N/m </w:t>
      </w:r>
      <w:r w:rsidRPr="004308E4">
        <w:rPr>
          <w:sz w:val="30"/>
        </w:rPr>
        <w:tab/>
      </w:r>
      <w:r w:rsidRPr="004308E4">
        <w:rPr>
          <w:b/>
          <w:sz w:val="30"/>
        </w:rPr>
        <w:t>C.</w:t>
      </w:r>
      <w:r w:rsidRPr="004308E4">
        <w:rPr>
          <w:sz w:val="30"/>
        </w:rPr>
        <w:t xml:space="preserve"> k = 160 N/m </w:t>
      </w:r>
      <w:r w:rsidRPr="004308E4">
        <w:rPr>
          <w:sz w:val="30"/>
        </w:rPr>
        <w:tab/>
      </w:r>
      <w:r w:rsidRPr="004308E4">
        <w:rPr>
          <w:sz w:val="30"/>
        </w:rPr>
        <w:tab/>
      </w:r>
      <w:r w:rsidRPr="004308E4">
        <w:rPr>
          <w:b/>
          <w:sz w:val="30"/>
        </w:rPr>
        <w:t>D.</w:t>
      </w:r>
      <w:r w:rsidRPr="004308E4">
        <w:rPr>
          <w:sz w:val="30"/>
        </w:rPr>
        <w:t xml:space="preserve"> k = 200 N/m</w:t>
      </w:r>
    </w:p>
    <w:p w14:paraId="411D9414" w14:textId="04D45574" w:rsidR="004308E4" w:rsidRPr="004308E4" w:rsidRDefault="006512B9" w:rsidP="004308E4">
      <w:pPr>
        <w:jc w:val="both"/>
        <w:rPr>
          <w:sz w:val="30"/>
        </w:rPr>
      </w:pPr>
      <w:r>
        <w:rPr>
          <w:b/>
          <w:sz w:val="30"/>
        </w:rPr>
        <w:t xml:space="preserve">Câu </w:t>
      </w:r>
      <w:r>
        <w:rPr>
          <w:b/>
          <w:sz w:val="30"/>
        </w:rPr>
        <w:t xml:space="preserve">47. </w:t>
      </w:r>
      <w:r w:rsidR="004308E4" w:rsidRPr="004308E4">
        <w:rPr>
          <w:sz w:val="30"/>
        </w:rPr>
        <w:t>Khi gắn quả cầu khối lượng m</w:t>
      </w:r>
      <w:r w:rsidR="004308E4" w:rsidRPr="004308E4">
        <w:rPr>
          <w:sz w:val="30"/>
          <w:vertAlign w:val="subscript"/>
        </w:rPr>
        <w:t>1</w:t>
      </w:r>
      <w:r w:rsidR="004308E4" w:rsidRPr="004308E4">
        <w:rPr>
          <w:sz w:val="30"/>
        </w:rPr>
        <w:t xml:space="preserve"> vào lò xo thì nó dao động với chu kỳ T</w:t>
      </w:r>
      <w:r w:rsidR="004308E4" w:rsidRPr="004308E4">
        <w:rPr>
          <w:sz w:val="30"/>
          <w:vertAlign w:val="subscript"/>
        </w:rPr>
        <w:t>1</w:t>
      </w:r>
      <w:r w:rsidR="004308E4" w:rsidRPr="004308E4">
        <w:rPr>
          <w:sz w:val="30"/>
        </w:rPr>
        <w:t>. Khi gắn quả cầu có khối lượng m2 vào lò xo trên thì nó dao động với chu kỳ T</w:t>
      </w:r>
      <w:r w:rsidR="004308E4" w:rsidRPr="004308E4">
        <w:rPr>
          <w:sz w:val="30"/>
          <w:vertAlign w:val="subscript"/>
        </w:rPr>
        <w:t>2</w:t>
      </w:r>
      <w:r w:rsidR="004308E4" w:rsidRPr="004308E4">
        <w:rPr>
          <w:sz w:val="30"/>
        </w:rPr>
        <w:t xml:space="preserve"> = 0,4 s. Nếu gắn đồng thời hai quả cầu vào lò xo thì nó dao động với chu kỳ T = 0,5 s. Vậy T</w:t>
      </w:r>
      <w:r w:rsidR="004308E4" w:rsidRPr="004308E4">
        <w:rPr>
          <w:sz w:val="30"/>
          <w:vertAlign w:val="subscript"/>
        </w:rPr>
        <w:t>1</w:t>
      </w:r>
      <w:r w:rsidR="004308E4" w:rsidRPr="004308E4">
        <w:rPr>
          <w:sz w:val="30"/>
        </w:rPr>
        <w:t xml:space="preserve"> có giá trị là</w:t>
      </w:r>
      <w:r>
        <w:rPr>
          <w:sz w:val="30"/>
        </w:rPr>
        <w:t xml:space="preserve">: </w:t>
      </w:r>
      <w:r w:rsidR="004308E4" w:rsidRPr="004308E4">
        <w:rPr>
          <w:b/>
          <w:sz w:val="30"/>
        </w:rPr>
        <w:t>A.</w:t>
      </w:r>
      <w:r w:rsidR="004308E4" w:rsidRPr="004308E4">
        <w:rPr>
          <w:sz w:val="30"/>
        </w:rPr>
        <w:t xml:space="preserve"> T</w:t>
      </w:r>
      <w:r w:rsidR="004308E4" w:rsidRPr="004308E4">
        <w:rPr>
          <w:sz w:val="30"/>
          <w:vertAlign w:val="subscript"/>
        </w:rPr>
        <w:t>1</w:t>
      </w:r>
      <w:r w:rsidR="004308E4" w:rsidRPr="004308E4">
        <w:rPr>
          <w:sz w:val="30"/>
        </w:rPr>
        <w:t xml:space="preserve"> = 2/3 </w:t>
      </w:r>
      <w:proofErr w:type="gramStart"/>
      <w:r w:rsidR="004308E4" w:rsidRPr="004308E4">
        <w:rPr>
          <w:sz w:val="30"/>
        </w:rPr>
        <w:t>s .</w:t>
      </w:r>
      <w:proofErr w:type="gramEnd"/>
      <w:r w:rsidR="004308E4" w:rsidRPr="004308E4">
        <w:rPr>
          <w:sz w:val="30"/>
        </w:rPr>
        <w:t xml:space="preserve"> </w:t>
      </w:r>
      <w:r w:rsidR="004308E4" w:rsidRPr="004308E4">
        <w:rPr>
          <w:sz w:val="30"/>
        </w:rPr>
        <w:tab/>
      </w:r>
      <w:r w:rsidR="004308E4" w:rsidRPr="004308E4">
        <w:rPr>
          <w:sz w:val="30"/>
        </w:rPr>
        <w:tab/>
      </w:r>
      <w:r w:rsidR="004308E4" w:rsidRPr="004308E4">
        <w:rPr>
          <w:b/>
          <w:sz w:val="30"/>
        </w:rPr>
        <w:t>B.</w:t>
      </w:r>
      <w:r w:rsidR="004308E4" w:rsidRPr="004308E4">
        <w:rPr>
          <w:sz w:val="30"/>
        </w:rPr>
        <w:t xml:space="preserve"> T</w:t>
      </w:r>
      <w:r w:rsidR="004308E4" w:rsidRPr="004308E4">
        <w:rPr>
          <w:sz w:val="30"/>
          <w:vertAlign w:val="subscript"/>
        </w:rPr>
        <w:t>1</w:t>
      </w:r>
      <w:r w:rsidR="004308E4" w:rsidRPr="004308E4">
        <w:rPr>
          <w:sz w:val="30"/>
        </w:rPr>
        <w:t xml:space="preserve"> = 0,3</w:t>
      </w:r>
      <w:proofErr w:type="gramStart"/>
      <w:r w:rsidR="004308E4" w:rsidRPr="004308E4">
        <w:rPr>
          <w:sz w:val="30"/>
        </w:rPr>
        <w:t>s .</w:t>
      </w:r>
      <w:proofErr w:type="gramEnd"/>
      <w:r w:rsidR="004308E4" w:rsidRPr="004308E4">
        <w:rPr>
          <w:sz w:val="30"/>
        </w:rPr>
        <w:t xml:space="preserve"> </w:t>
      </w:r>
      <w:r w:rsidR="004308E4" w:rsidRPr="004308E4">
        <w:rPr>
          <w:sz w:val="30"/>
        </w:rPr>
        <w:tab/>
      </w:r>
      <w:r w:rsidR="004308E4" w:rsidRPr="004308E4">
        <w:rPr>
          <w:sz w:val="30"/>
        </w:rPr>
        <w:tab/>
      </w:r>
      <w:r w:rsidR="004308E4" w:rsidRPr="004308E4">
        <w:rPr>
          <w:b/>
          <w:sz w:val="30"/>
        </w:rPr>
        <w:t>C.</w:t>
      </w:r>
      <w:r w:rsidR="004308E4" w:rsidRPr="004308E4">
        <w:rPr>
          <w:sz w:val="30"/>
        </w:rPr>
        <w:t xml:space="preserve"> T</w:t>
      </w:r>
      <w:r w:rsidR="004308E4" w:rsidRPr="004308E4">
        <w:rPr>
          <w:sz w:val="30"/>
          <w:vertAlign w:val="subscript"/>
        </w:rPr>
        <w:t>1</w:t>
      </w:r>
      <w:r w:rsidR="004308E4" w:rsidRPr="004308E4">
        <w:rPr>
          <w:sz w:val="30"/>
        </w:rPr>
        <w:t xml:space="preserve"> = 0,1</w:t>
      </w:r>
      <w:proofErr w:type="gramStart"/>
      <w:r w:rsidR="004308E4" w:rsidRPr="004308E4">
        <w:rPr>
          <w:sz w:val="30"/>
        </w:rPr>
        <w:t>s .</w:t>
      </w:r>
      <w:proofErr w:type="gramEnd"/>
      <w:r w:rsidR="004308E4" w:rsidRPr="004308E4">
        <w:rPr>
          <w:sz w:val="30"/>
        </w:rPr>
        <w:t xml:space="preserve"> </w:t>
      </w:r>
      <w:r w:rsidR="004308E4" w:rsidRPr="004308E4">
        <w:rPr>
          <w:sz w:val="30"/>
        </w:rPr>
        <w:tab/>
      </w:r>
      <w:r w:rsidR="004308E4" w:rsidRPr="004308E4">
        <w:rPr>
          <w:b/>
          <w:sz w:val="30"/>
        </w:rPr>
        <w:t>D.</w:t>
      </w:r>
      <w:r w:rsidR="004308E4" w:rsidRPr="004308E4">
        <w:rPr>
          <w:sz w:val="30"/>
        </w:rPr>
        <w:t xml:space="preserve"> T</w:t>
      </w:r>
      <w:r w:rsidR="004308E4" w:rsidRPr="004308E4">
        <w:rPr>
          <w:sz w:val="30"/>
          <w:vertAlign w:val="subscript"/>
        </w:rPr>
        <w:t>1</w:t>
      </w:r>
      <w:r w:rsidR="004308E4" w:rsidRPr="004308E4">
        <w:rPr>
          <w:sz w:val="30"/>
        </w:rPr>
        <w:t xml:space="preserve"> = 0,9</w:t>
      </w:r>
      <w:proofErr w:type="gramStart"/>
      <w:r w:rsidR="004308E4" w:rsidRPr="004308E4">
        <w:rPr>
          <w:sz w:val="30"/>
        </w:rPr>
        <w:t>s .</w:t>
      </w:r>
      <w:proofErr w:type="gramEnd"/>
    </w:p>
    <w:p w14:paraId="26C6A6C6" w14:textId="4FC126BF" w:rsidR="004308E4" w:rsidRPr="004308E4" w:rsidRDefault="006512B9" w:rsidP="006512B9">
      <w:pPr>
        <w:jc w:val="both"/>
        <w:rPr>
          <w:sz w:val="30"/>
        </w:rPr>
      </w:pPr>
      <w:r>
        <w:rPr>
          <w:b/>
          <w:sz w:val="30"/>
        </w:rPr>
        <w:t xml:space="preserve">Câu </w:t>
      </w:r>
      <w:r>
        <w:rPr>
          <w:b/>
          <w:sz w:val="30"/>
        </w:rPr>
        <w:t xml:space="preserve">48. </w:t>
      </w:r>
      <w:r w:rsidR="004308E4" w:rsidRPr="004308E4">
        <w:rPr>
          <w:sz w:val="30"/>
        </w:rPr>
        <w:t>Một lò xo có độ cứng k. Lần lượt gắn vào lò xo các vật m</w:t>
      </w:r>
      <w:r w:rsidR="004308E4" w:rsidRPr="004308E4">
        <w:rPr>
          <w:sz w:val="30"/>
          <w:vertAlign w:val="subscript"/>
        </w:rPr>
        <w:t>1</w:t>
      </w:r>
      <w:r w:rsidR="004308E4" w:rsidRPr="004308E4">
        <w:rPr>
          <w:sz w:val="30"/>
        </w:rPr>
        <w:t>; m</w:t>
      </w:r>
      <w:r w:rsidR="004308E4" w:rsidRPr="004308E4">
        <w:rPr>
          <w:sz w:val="30"/>
          <w:vertAlign w:val="subscript"/>
        </w:rPr>
        <w:t>2</w:t>
      </w:r>
      <w:r w:rsidR="004308E4" w:rsidRPr="004308E4">
        <w:rPr>
          <w:sz w:val="30"/>
        </w:rPr>
        <w:t>; m</w:t>
      </w:r>
      <w:r w:rsidR="004308E4" w:rsidRPr="004308E4">
        <w:rPr>
          <w:sz w:val="30"/>
          <w:vertAlign w:val="subscript"/>
        </w:rPr>
        <w:t>3</w:t>
      </w:r>
      <w:r w:rsidR="004308E4" w:rsidRPr="004308E4">
        <w:rPr>
          <w:sz w:val="30"/>
        </w:rPr>
        <w:t xml:space="preserve"> = m</w:t>
      </w:r>
      <w:r w:rsidR="004308E4" w:rsidRPr="004308E4">
        <w:rPr>
          <w:sz w:val="30"/>
          <w:vertAlign w:val="subscript"/>
        </w:rPr>
        <w:t>1</w:t>
      </w:r>
      <w:r w:rsidR="004308E4" w:rsidRPr="004308E4">
        <w:rPr>
          <w:sz w:val="30"/>
        </w:rPr>
        <w:t xml:space="preserve"> + m</w:t>
      </w:r>
      <w:r w:rsidR="004308E4" w:rsidRPr="004308E4">
        <w:rPr>
          <w:sz w:val="30"/>
          <w:vertAlign w:val="subscript"/>
        </w:rPr>
        <w:t>2</w:t>
      </w:r>
      <w:r w:rsidR="004308E4" w:rsidRPr="004308E4">
        <w:rPr>
          <w:sz w:val="30"/>
        </w:rPr>
        <w:t>; m</w:t>
      </w:r>
      <w:r w:rsidR="004308E4" w:rsidRPr="004308E4">
        <w:rPr>
          <w:sz w:val="30"/>
          <w:vertAlign w:val="subscript"/>
        </w:rPr>
        <w:t>4</w:t>
      </w:r>
      <w:r w:rsidR="004308E4" w:rsidRPr="004308E4">
        <w:rPr>
          <w:sz w:val="30"/>
        </w:rPr>
        <w:t xml:space="preserve"> = m</w:t>
      </w:r>
      <w:r w:rsidR="004308E4" w:rsidRPr="004308E4">
        <w:rPr>
          <w:sz w:val="30"/>
          <w:vertAlign w:val="subscript"/>
        </w:rPr>
        <w:t>1</w:t>
      </w:r>
      <w:r w:rsidR="004308E4" w:rsidRPr="004308E4">
        <w:rPr>
          <w:sz w:val="30"/>
        </w:rPr>
        <w:t xml:space="preserve"> – m</w:t>
      </w:r>
      <w:r w:rsidR="004308E4" w:rsidRPr="004308E4">
        <w:rPr>
          <w:sz w:val="30"/>
          <w:vertAlign w:val="subscript"/>
        </w:rPr>
        <w:t>2</w:t>
      </w:r>
      <w:r w:rsidR="004308E4" w:rsidRPr="004308E4">
        <w:rPr>
          <w:sz w:val="30"/>
        </w:rPr>
        <w:t xml:space="preserve"> với m</w:t>
      </w:r>
      <w:r w:rsidR="004308E4" w:rsidRPr="004308E4">
        <w:rPr>
          <w:sz w:val="30"/>
          <w:vertAlign w:val="subscript"/>
        </w:rPr>
        <w:t>1</w:t>
      </w:r>
      <w:r w:rsidR="004308E4" w:rsidRPr="004308E4">
        <w:rPr>
          <w:sz w:val="30"/>
        </w:rPr>
        <w:t xml:space="preserve"> &gt; m</w:t>
      </w:r>
      <w:r w:rsidR="004308E4" w:rsidRPr="004308E4">
        <w:rPr>
          <w:sz w:val="30"/>
          <w:vertAlign w:val="subscript"/>
        </w:rPr>
        <w:t>2</w:t>
      </w:r>
      <w:r w:rsidR="004308E4" w:rsidRPr="004308E4">
        <w:rPr>
          <w:sz w:val="30"/>
        </w:rPr>
        <w:t>. Ta thấy chu kỳ dao động của các vật trên lần lượt là T</w:t>
      </w:r>
      <w:r w:rsidR="004308E4" w:rsidRPr="004308E4">
        <w:rPr>
          <w:sz w:val="30"/>
          <w:vertAlign w:val="subscript"/>
        </w:rPr>
        <w:t>1</w:t>
      </w:r>
      <w:r w:rsidR="004308E4" w:rsidRPr="004308E4">
        <w:rPr>
          <w:sz w:val="30"/>
        </w:rPr>
        <w:t>, T</w:t>
      </w:r>
      <w:r w:rsidR="004308E4" w:rsidRPr="004308E4">
        <w:rPr>
          <w:sz w:val="30"/>
          <w:vertAlign w:val="subscript"/>
        </w:rPr>
        <w:t>2</w:t>
      </w:r>
      <w:r w:rsidR="004308E4" w:rsidRPr="004308E4">
        <w:rPr>
          <w:sz w:val="30"/>
        </w:rPr>
        <w:t>, T</w:t>
      </w:r>
      <w:r w:rsidR="004308E4" w:rsidRPr="004308E4">
        <w:rPr>
          <w:sz w:val="30"/>
          <w:vertAlign w:val="subscript"/>
        </w:rPr>
        <w:t>3</w:t>
      </w:r>
      <w:r w:rsidR="004308E4" w:rsidRPr="004308E4">
        <w:rPr>
          <w:sz w:val="30"/>
        </w:rPr>
        <w:t xml:space="preserve"> = 5 s, T</w:t>
      </w:r>
      <w:r w:rsidR="004308E4" w:rsidRPr="004308E4">
        <w:rPr>
          <w:sz w:val="30"/>
          <w:vertAlign w:val="subscript"/>
        </w:rPr>
        <w:t>4</w:t>
      </w:r>
      <w:r w:rsidR="004308E4" w:rsidRPr="004308E4">
        <w:rPr>
          <w:sz w:val="30"/>
        </w:rPr>
        <w:t xml:space="preserve"> = 3 s. T</w:t>
      </w:r>
      <w:bookmarkStart w:id="0" w:name="_GoBack"/>
      <w:bookmarkEnd w:id="0"/>
      <w:r w:rsidR="004308E4" w:rsidRPr="004308E4">
        <w:rPr>
          <w:sz w:val="30"/>
          <w:vertAlign w:val="subscript"/>
        </w:rPr>
        <w:t>1</w:t>
      </w:r>
      <w:r w:rsidR="004308E4" w:rsidRPr="004308E4">
        <w:rPr>
          <w:sz w:val="30"/>
        </w:rPr>
        <w:t>, T</w:t>
      </w:r>
      <w:r w:rsidR="004308E4" w:rsidRPr="004308E4">
        <w:rPr>
          <w:sz w:val="30"/>
          <w:vertAlign w:val="subscript"/>
        </w:rPr>
        <w:t>2</w:t>
      </w:r>
      <w:r w:rsidR="004308E4" w:rsidRPr="004308E4">
        <w:rPr>
          <w:sz w:val="30"/>
        </w:rPr>
        <w:t xml:space="preserve"> có giá trị là</w:t>
      </w:r>
    </w:p>
    <w:p w14:paraId="33CB627E" w14:textId="1C8E47E7" w:rsidR="006512B9" w:rsidRDefault="004308E4" w:rsidP="004308E4">
      <w:pPr>
        <w:jc w:val="both"/>
        <w:rPr>
          <w:sz w:val="30"/>
        </w:rPr>
      </w:pPr>
      <w:r w:rsidRPr="004308E4">
        <w:rPr>
          <w:b/>
          <w:sz w:val="30"/>
        </w:rPr>
        <w:t>A.</w:t>
      </w:r>
      <w:r w:rsidRPr="004308E4">
        <w:rPr>
          <w:sz w:val="30"/>
        </w:rPr>
        <w:t xml:space="preserve"> T</w:t>
      </w:r>
      <w:r w:rsidRPr="004308E4">
        <w:rPr>
          <w:sz w:val="30"/>
          <w:vertAlign w:val="subscript"/>
        </w:rPr>
        <w:t>1</w:t>
      </w:r>
      <w:r w:rsidRPr="004308E4">
        <w:rPr>
          <w:sz w:val="30"/>
        </w:rPr>
        <w:t xml:space="preserve"> = 8 s; T</w:t>
      </w:r>
      <w:r w:rsidRPr="004308E4">
        <w:rPr>
          <w:sz w:val="30"/>
          <w:vertAlign w:val="subscript"/>
        </w:rPr>
        <w:t>2</w:t>
      </w:r>
      <w:r w:rsidRPr="004308E4">
        <w:rPr>
          <w:sz w:val="30"/>
        </w:rPr>
        <w:t xml:space="preserve"> = 6s. </w:t>
      </w:r>
      <w:r w:rsidRPr="004308E4">
        <w:rPr>
          <w:sz w:val="30"/>
        </w:rPr>
        <w:tab/>
      </w:r>
      <w:r w:rsidR="006512B9">
        <w:rPr>
          <w:sz w:val="30"/>
        </w:rPr>
        <w:tab/>
      </w:r>
      <w:r w:rsidRPr="004308E4">
        <w:rPr>
          <w:b/>
          <w:sz w:val="30"/>
        </w:rPr>
        <w:t>B.</w:t>
      </w:r>
      <w:r w:rsidRPr="004308E4">
        <w:rPr>
          <w:sz w:val="30"/>
        </w:rPr>
        <w:t xml:space="preserve"> T</w:t>
      </w:r>
      <w:r w:rsidRPr="004308E4">
        <w:rPr>
          <w:sz w:val="30"/>
          <w:vertAlign w:val="subscript"/>
        </w:rPr>
        <w:t>1</w:t>
      </w:r>
      <w:r w:rsidRPr="004308E4">
        <w:rPr>
          <w:sz w:val="30"/>
        </w:rPr>
        <w:t xml:space="preserve"> =4,12s; T</w:t>
      </w:r>
      <w:r w:rsidRPr="004308E4">
        <w:rPr>
          <w:sz w:val="30"/>
          <w:vertAlign w:val="subscript"/>
        </w:rPr>
        <w:t>2</w:t>
      </w:r>
      <w:r w:rsidRPr="004308E4">
        <w:rPr>
          <w:sz w:val="30"/>
        </w:rPr>
        <w:t xml:space="preserve"> =3,12s.</w:t>
      </w:r>
      <w:r w:rsidRPr="004308E4">
        <w:rPr>
          <w:sz w:val="30"/>
        </w:rPr>
        <w:tab/>
      </w:r>
    </w:p>
    <w:p w14:paraId="2DF8B5CC" w14:textId="3FF84DBF" w:rsidR="004308E4" w:rsidRPr="004308E4" w:rsidRDefault="004308E4" w:rsidP="004308E4">
      <w:pPr>
        <w:jc w:val="both"/>
        <w:rPr>
          <w:sz w:val="30"/>
        </w:rPr>
      </w:pPr>
      <w:r w:rsidRPr="004308E4">
        <w:rPr>
          <w:b/>
          <w:sz w:val="30"/>
        </w:rPr>
        <w:t>C.</w:t>
      </w:r>
      <w:r w:rsidRPr="004308E4">
        <w:rPr>
          <w:sz w:val="30"/>
        </w:rPr>
        <w:t xml:space="preserve"> T</w:t>
      </w:r>
      <w:r w:rsidRPr="004308E4">
        <w:rPr>
          <w:sz w:val="30"/>
          <w:vertAlign w:val="subscript"/>
        </w:rPr>
        <w:t>1</w:t>
      </w:r>
      <w:r w:rsidRPr="004308E4">
        <w:rPr>
          <w:sz w:val="30"/>
        </w:rPr>
        <w:t xml:space="preserve"> = 6s; T</w:t>
      </w:r>
      <w:r w:rsidRPr="004308E4">
        <w:rPr>
          <w:sz w:val="30"/>
          <w:vertAlign w:val="subscript"/>
        </w:rPr>
        <w:t>2</w:t>
      </w:r>
      <w:r w:rsidRPr="004308E4">
        <w:rPr>
          <w:sz w:val="30"/>
        </w:rPr>
        <w:t xml:space="preserve"> = 8s. </w:t>
      </w:r>
      <w:r w:rsidRPr="004308E4">
        <w:rPr>
          <w:sz w:val="30"/>
        </w:rPr>
        <w:tab/>
      </w:r>
      <w:r w:rsidRPr="004308E4">
        <w:rPr>
          <w:sz w:val="30"/>
        </w:rPr>
        <w:tab/>
      </w:r>
      <w:r w:rsidRPr="004308E4">
        <w:rPr>
          <w:b/>
          <w:sz w:val="30"/>
        </w:rPr>
        <w:t>D.</w:t>
      </w:r>
      <w:r w:rsidRPr="004308E4">
        <w:rPr>
          <w:sz w:val="30"/>
        </w:rPr>
        <w:t xml:space="preserve"> T</w:t>
      </w:r>
      <w:r w:rsidRPr="004308E4">
        <w:rPr>
          <w:sz w:val="30"/>
          <w:vertAlign w:val="subscript"/>
        </w:rPr>
        <w:t>1</w:t>
      </w:r>
      <w:r w:rsidRPr="004308E4">
        <w:rPr>
          <w:sz w:val="30"/>
        </w:rPr>
        <w:t xml:space="preserve"> = 4,12s; T</w:t>
      </w:r>
      <w:r w:rsidRPr="004308E4">
        <w:rPr>
          <w:sz w:val="30"/>
          <w:vertAlign w:val="subscript"/>
        </w:rPr>
        <w:t>2</w:t>
      </w:r>
      <w:r w:rsidRPr="004308E4">
        <w:rPr>
          <w:sz w:val="30"/>
        </w:rPr>
        <w:t xml:space="preserve"> = 2,8s.</w:t>
      </w:r>
    </w:p>
    <w:p w14:paraId="372B3FCC" w14:textId="77777777" w:rsidR="00972139" w:rsidRDefault="00972139" w:rsidP="006512B9">
      <w:pPr>
        <w:jc w:val="both"/>
        <w:rPr>
          <w:b/>
          <w:sz w:val="30"/>
        </w:rPr>
      </w:pPr>
    </w:p>
    <w:p w14:paraId="29A44538" w14:textId="77777777" w:rsidR="00972139" w:rsidRDefault="00972139" w:rsidP="006512B9">
      <w:pPr>
        <w:jc w:val="both"/>
        <w:rPr>
          <w:b/>
          <w:sz w:val="30"/>
        </w:rPr>
      </w:pPr>
    </w:p>
    <w:p w14:paraId="0CE1F023" w14:textId="77777777" w:rsidR="00972139" w:rsidRDefault="00972139" w:rsidP="006512B9">
      <w:pPr>
        <w:jc w:val="both"/>
        <w:rPr>
          <w:b/>
          <w:sz w:val="30"/>
        </w:rPr>
      </w:pPr>
    </w:p>
    <w:p w14:paraId="396331F8" w14:textId="1E004EF6" w:rsidR="004308E4" w:rsidRPr="004308E4" w:rsidRDefault="006512B9" w:rsidP="006512B9">
      <w:pPr>
        <w:jc w:val="both"/>
        <w:rPr>
          <w:sz w:val="30"/>
        </w:rPr>
      </w:pPr>
      <w:r>
        <w:rPr>
          <w:b/>
          <w:sz w:val="30"/>
        </w:rPr>
        <w:lastRenderedPageBreak/>
        <w:t xml:space="preserve">Câu </w:t>
      </w:r>
      <w:r>
        <w:rPr>
          <w:b/>
          <w:sz w:val="30"/>
        </w:rPr>
        <w:t xml:space="preserve">49. </w:t>
      </w:r>
      <w:r w:rsidR="004308E4" w:rsidRPr="004308E4">
        <w:rPr>
          <w:sz w:val="30"/>
        </w:rPr>
        <w:t>Một vật có khối lượng m = 160 g treo vào một lò xo thẳng đứng thì chu kì dao động điều hoà là 2 s. Treo thêm vào lò xo vật nặng có khối lượng m’ = 120 g thì chu kì dao động của hệ là</w:t>
      </w:r>
    </w:p>
    <w:p w14:paraId="2D80CF49" w14:textId="77777777" w:rsidR="004308E4" w:rsidRPr="004308E4" w:rsidRDefault="004308E4" w:rsidP="004308E4">
      <w:pPr>
        <w:jc w:val="both"/>
        <w:rPr>
          <w:sz w:val="30"/>
        </w:rPr>
      </w:pPr>
      <w:r w:rsidRPr="004308E4">
        <w:rPr>
          <w:b/>
          <w:sz w:val="30"/>
        </w:rPr>
        <w:t>A.</w:t>
      </w:r>
      <w:r w:rsidRPr="004308E4">
        <w:rPr>
          <w:sz w:val="30"/>
        </w:rPr>
        <w:t xml:space="preserve"> 2 s. </w:t>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B.</w:t>
      </w:r>
      <w:r w:rsidRPr="004308E4">
        <w:rPr>
          <w:sz w:val="30"/>
        </w:rPr>
        <w:t xml:space="preserve"> </w:t>
      </w:r>
      <w:r w:rsidRPr="004308E4">
        <w:rPr>
          <w:b/>
          <w:position w:val="-6"/>
          <w:sz w:val="30"/>
        </w:rPr>
        <w:object w:dxaOrig="383" w:dyaOrig="361" w14:anchorId="0B28C2DB">
          <v:shape id="Object 307" o:spid="_x0000_i1533" type="#_x0000_t75" style="width:17.85pt;height:16.7pt;mso-wrap-style:square;mso-position-horizontal-relative:page;mso-position-vertical-relative:page" o:ole="">
            <v:imagedata r:id="rId78" o:title=""/>
          </v:shape>
          <o:OLEObject Type="Embed" ProgID="Equation.KSEE3" ShapeID="Object 307" DrawAspect="Content" ObjectID="_1758445404" r:id="rId79">
            <o:FieldCodes>\* MERGEFORMAT</o:FieldCodes>
          </o:OLEObject>
        </w:object>
      </w:r>
      <w:r w:rsidRPr="004308E4">
        <w:rPr>
          <w:sz w:val="30"/>
        </w:rPr>
        <w:t xml:space="preserve">s. </w:t>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C.</w:t>
      </w:r>
      <w:r w:rsidRPr="004308E4">
        <w:rPr>
          <w:sz w:val="30"/>
        </w:rPr>
        <w:t xml:space="preserve"> 2,5 s. </w:t>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5 s.</w:t>
      </w:r>
    </w:p>
    <w:p w14:paraId="419CF557" w14:textId="77777777" w:rsidR="004308E4" w:rsidRPr="004308E4" w:rsidRDefault="004308E4" w:rsidP="004308E4">
      <w:pPr>
        <w:numPr>
          <w:ilvl w:val="0"/>
          <w:numId w:val="1"/>
        </w:numPr>
        <w:tabs>
          <w:tab w:val="left" w:pos="425"/>
        </w:tabs>
        <w:ind w:left="0" w:firstLine="0"/>
        <w:jc w:val="both"/>
        <w:rPr>
          <w:sz w:val="30"/>
        </w:rPr>
      </w:pPr>
      <w:r w:rsidRPr="004308E4">
        <w:rPr>
          <w:sz w:val="30"/>
        </w:rPr>
        <w:t>Một vật có khối lượng m1 treo vào một lò xo độ cứng k thì chu kỳ dao động là T</w:t>
      </w:r>
      <w:r w:rsidRPr="004308E4">
        <w:rPr>
          <w:sz w:val="30"/>
          <w:vertAlign w:val="subscript"/>
        </w:rPr>
        <w:t>1</w:t>
      </w:r>
      <w:r w:rsidRPr="004308E4">
        <w:rPr>
          <w:sz w:val="30"/>
        </w:rPr>
        <w:t xml:space="preserve"> = 1,2 s. Thay vật m</w:t>
      </w:r>
      <w:r w:rsidRPr="004308E4">
        <w:rPr>
          <w:sz w:val="30"/>
          <w:vertAlign w:val="subscript"/>
        </w:rPr>
        <w:t>1</w:t>
      </w:r>
      <w:r w:rsidRPr="004308E4">
        <w:rPr>
          <w:sz w:val="30"/>
        </w:rPr>
        <w:t xml:space="preserve"> bằng vật m</w:t>
      </w:r>
      <w:r w:rsidRPr="004308E4">
        <w:rPr>
          <w:sz w:val="30"/>
          <w:vertAlign w:val="subscript"/>
        </w:rPr>
        <w:t>2</w:t>
      </w:r>
      <w:r w:rsidRPr="004308E4">
        <w:rPr>
          <w:sz w:val="30"/>
        </w:rPr>
        <w:t xml:space="preserve"> thì chu kỳ dao động là T</w:t>
      </w:r>
      <w:r w:rsidRPr="004308E4">
        <w:rPr>
          <w:sz w:val="30"/>
          <w:vertAlign w:val="subscript"/>
        </w:rPr>
        <w:t>2</w:t>
      </w:r>
      <w:r w:rsidRPr="004308E4">
        <w:rPr>
          <w:sz w:val="30"/>
        </w:rPr>
        <w:t xml:space="preserve"> = 1,5 s. Thay vật m</w:t>
      </w:r>
      <w:r w:rsidRPr="004308E4">
        <w:rPr>
          <w:sz w:val="30"/>
          <w:vertAlign w:val="subscript"/>
        </w:rPr>
        <w:t>2</w:t>
      </w:r>
      <w:r w:rsidRPr="004308E4">
        <w:rPr>
          <w:sz w:val="30"/>
        </w:rPr>
        <w:t xml:space="preserve"> bằng m = 2m</w:t>
      </w:r>
      <w:r w:rsidRPr="004308E4">
        <w:rPr>
          <w:sz w:val="30"/>
          <w:vertAlign w:val="subscript"/>
        </w:rPr>
        <w:t>1</w:t>
      </w:r>
      <w:r w:rsidRPr="004308E4">
        <w:rPr>
          <w:sz w:val="30"/>
        </w:rPr>
        <w:t xml:space="preserve"> + m</w:t>
      </w:r>
      <w:r w:rsidRPr="004308E4">
        <w:rPr>
          <w:sz w:val="30"/>
          <w:vertAlign w:val="subscript"/>
        </w:rPr>
        <w:t>2</w:t>
      </w:r>
      <w:r w:rsidRPr="004308E4">
        <w:rPr>
          <w:sz w:val="30"/>
        </w:rPr>
        <w:t xml:space="preserve"> là</w:t>
      </w:r>
    </w:p>
    <w:p w14:paraId="3D7CF1EF" w14:textId="77777777" w:rsidR="004308E4" w:rsidRPr="004308E4" w:rsidRDefault="004308E4" w:rsidP="004308E4">
      <w:pPr>
        <w:jc w:val="both"/>
        <w:rPr>
          <w:sz w:val="30"/>
        </w:rPr>
      </w:pPr>
      <w:r w:rsidRPr="004308E4">
        <w:rPr>
          <w:b/>
          <w:sz w:val="30"/>
        </w:rPr>
        <w:t>A.</w:t>
      </w:r>
      <w:r w:rsidRPr="004308E4">
        <w:rPr>
          <w:sz w:val="30"/>
        </w:rPr>
        <w:t xml:space="preserve"> 2,5 s. </w:t>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B.</w:t>
      </w:r>
      <w:r w:rsidRPr="004308E4">
        <w:rPr>
          <w:sz w:val="30"/>
        </w:rPr>
        <w:t xml:space="preserve"> 2,7 s. </w:t>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C.</w:t>
      </w:r>
      <w:r w:rsidRPr="004308E4">
        <w:rPr>
          <w:sz w:val="30"/>
        </w:rPr>
        <w:t xml:space="preserve"> 2,26 s. </w:t>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1,82 s.</w:t>
      </w:r>
    </w:p>
    <w:p w14:paraId="7D5A23CE" w14:textId="77777777" w:rsidR="004308E4" w:rsidRPr="004308E4" w:rsidRDefault="004308E4" w:rsidP="004308E4">
      <w:pPr>
        <w:numPr>
          <w:ilvl w:val="0"/>
          <w:numId w:val="1"/>
        </w:numPr>
        <w:tabs>
          <w:tab w:val="left" w:pos="425"/>
        </w:tabs>
        <w:ind w:left="0" w:firstLine="0"/>
        <w:jc w:val="both"/>
        <w:rPr>
          <w:sz w:val="30"/>
        </w:rPr>
      </w:pPr>
      <w:r w:rsidRPr="004308E4">
        <w:rPr>
          <w:sz w:val="30"/>
        </w:rPr>
        <w:t>Một vật có khối lượng m treo vào một lò xo độ cứng k</w:t>
      </w:r>
      <w:r w:rsidRPr="004308E4">
        <w:rPr>
          <w:sz w:val="30"/>
          <w:vertAlign w:val="subscript"/>
        </w:rPr>
        <w:t>1</w:t>
      </w:r>
      <w:r w:rsidRPr="004308E4">
        <w:rPr>
          <w:sz w:val="30"/>
        </w:rPr>
        <w:t xml:space="preserve"> thì chu kỳ dao động là T</w:t>
      </w:r>
      <w:r w:rsidRPr="004308E4">
        <w:rPr>
          <w:sz w:val="30"/>
          <w:vertAlign w:val="subscript"/>
        </w:rPr>
        <w:t>1</w:t>
      </w:r>
      <w:r w:rsidRPr="004308E4">
        <w:rPr>
          <w:sz w:val="30"/>
        </w:rPr>
        <w:t xml:space="preserve"> = 2 s. Thay bằng lò xo có độ cứng k</w:t>
      </w:r>
      <w:r w:rsidRPr="004308E4">
        <w:rPr>
          <w:sz w:val="30"/>
          <w:vertAlign w:val="subscript"/>
        </w:rPr>
        <w:t>2</w:t>
      </w:r>
      <w:r w:rsidRPr="004308E4">
        <w:rPr>
          <w:sz w:val="30"/>
        </w:rPr>
        <w:t xml:space="preserve"> thì chu kỳ dao động là T</w:t>
      </w:r>
      <w:r w:rsidRPr="004308E4">
        <w:rPr>
          <w:sz w:val="30"/>
          <w:vertAlign w:val="subscript"/>
        </w:rPr>
        <w:t>2</w:t>
      </w:r>
      <w:r w:rsidRPr="004308E4">
        <w:rPr>
          <w:sz w:val="30"/>
        </w:rPr>
        <w:t xml:space="preserve"> = 1,8 s. Thay bằng một lò xo khác có độ cứng k = 3k</w:t>
      </w:r>
      <w:r w:rsidRPr="004308E4">
        <w:rPr>
          <w:sz w:val="30"/>
          <w:vertAlign w:val="subscript"/>
        </w:rPr>
        <w:t>1</w:t>
      </w:r>
      <w:r w:rsidRPr="004308E4">
        <w:rPr>
          <w:sz w:val="30"/>
        </w:rPr>
        <w:t xml:space="preserve"> + 2k</w:t>
      </w:r>
      <w:r w:rsidRPr="004308E4">
        <w:rPr>
          <w:sz w:val="30"/>
          <w:vertAlign w:val="subscript"/>
        </w:rPr>
        <w:t>2</w:t>
      </w:r>
      <w:r w:rsidRPr="004308E4">
        <w:rPr>
          <w:sz w:val="30"/>
        </w:rPr>
        <w:t xml:space="preserve"> là</w:t>
      </w:r>
    </w:p>
    <w:p w14:paraId="061C88B4" w14:textId="77777777" w:rsidR="004308E4" w:rsidRPr="004308E4" w:rsidRDefault="004308E4" w:rsidP="004308E4">
      <w:pPr>
        <w:jc w:val="both"/>
        <w:rPr>
          <w:sz w:val="30"/>
        </w:rPr>
      </w:pPr>
      <w:r w:rsidRPr="004308E4">
        <w:rPr>
          <w:b/>
          <w:sz w:val="30"/>
        </w:rPr>
        <w:t>A.</w:t>
      </w:r>
      <w:r w:rsidRPr="004308E4">
        <w:rPr>
          <w:sz w:val="30"/>
        </w:rPr>
        <w:t xml:space="preserve"> 0,98 s. </w:t>
      </w:r>
      <w:r w:rsidRPr="004308E4">
        <w:rPr>
          <w:sz w:val="30"/>
        </w:rPr>
        <w:tab/>
      </w:r>
      <w:r w:rsidRPr="004308E4">
        <w:rPr>
          <w:sz w:val="30"/>
        </w:rPr>
        <w:tab/>
      </w:r>
      <w:r w:rsidRPr="004308E4">
        <w:rPr>
          <w:sz w:val="30"/>
        </w:rPr>
        <w:tab/>
      </w:r>
      <w:r w:rsidRPr="004308E4">
        <w:rPr>
          <w:sz w:val="30"/>
        </w:rPr>
        <w:tab/>
      </w:r>
      <w:r w:rsidRPr="004308E4">
        <w:rPr>
          <w:b/>
          <w:sz w:val="30"/>
        </w:rPr>
        <w:t>B.</w:t>
      </w:r>
      <w:r w:rsidRPr="004308E4">
        <w:rPr>
          <w:sz w:val="30"/>
        </w:rPr>
        <w:t xml:space="preserve"> 0,86 s. </w:t>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C.</w:t>
      </w:r>
      <w:r w:rsidRPr="004308E4">
        <w:rPr>
          <w:sz w:val="30"/>
        </w:rPr>
        <w:t xml:space="preserve"> 4,29 s. </w:t>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2,83 s.</w:t>
      </w:r>
    </w:p>
    <w:p w14:paraId="0FB52667" w14:textId="77777777"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i/>
          <w:iCs/>
          <w:sz w:val="30"/>
          <w:u w:val="single"/>
        </w:rPr>
      </w:pPr>
    </w:p>
    <w:p w14:paraId="338EFC0F" w14:textId="77777777" w:rsidR="004308E4" w:rsidRPr="004308E4" w:rsidRDefault="004308E4" w:rsidP="004308E4">
      <w:pPr>
        <w:rPr>
          <w:b/>
          <w:sz w:val="30"/>
        </w:rPr>
      </w:pPr>
      <w:r w:rsidRPr="004308E4">
        <w:rPr>
          <w:b/>
          <w:sz w:val="30"/>
          <w:lang w:val="vi-VN"/>
        </w:rPr>
        <w:t xml:space="preserve">Dạng II: </w:t>
      </w:r>
      <w:r w:rsidRPr="004308E4">
        <w:rPr>
          <w:b/>
          <w:sz w:val="30"/>
        </w:rPr>
        <w:t xml:space="preserve">Các dạng chuyển động của con lắc lò xo: </w:t>
      </w:r>
    </w:p>
    <w:p w14:paraId="0F689F99" w14:textId="77777777" w:rsidR="004308E4" w:rsidRPr="004308E4" w:rsidRDefault="004308E4" w:rsidP="004308E4">
      <w:pPr>
        <w:rPr>
          <w:b/>
          <w:sz w:val="30"/>
        </w:rPr>
      </w:pPr>
      <w:r w:rsidRPr="004308E4">
        <w:rPr>
          <w:b/>
          <w:sz w:val="30"/>
        </w:rPr>
        <w:t>Chú ý:</w:t>
      </w:r>
      <w:r w:rsidRPr="004308E4">
        <w:rPr>
          <w:b/>
          <w:sz w:val="30"/>
        </w:rPr>
        <w:tab/>
        <w:t>F hồi phục = - kx = - mω</w:t>
      </w:r>
      <w:r w:rsidRPr="004308E4">
        <w:rPr>
          <w:b/>
          <w:sz w:val="30"/>
          <w:vertAlign w:val="superscript"/>
        </w:rPr>
        <w:t>2</w:t>
      </w:r>
      <w:r w:rsidRPr="004308E4">
        <w:rPr>
          <w:b/>
          <w:sz w:val="30"/>
        </w:rPr>
        <w:t xml:space="preserve">x </w:t>
      </w:r>
      <w:proofErr w:type="gramStart"/>
      <w:r w:rsidRPr="004308E4">
        <w:rPr>
          <w:b/>
          <w:sz w:val="30"/>
        </w:rPr>
        <w:t>( trong</w:t>
      </w:r>
      <w:proofErr w:type="gramEnd"/>
      <w:r w:rsidRPr="004308E4">
        <w:rPr>
          <w:b/>
          <w:sz w:val="30"/>
        </w:rPr>
        <w:t xml:space="preserve"> đó: m (kg); x (m). F </w:t>
      </w:r>
      <w:r w:rsidRPr="004308E4">
        <w:rPr>
          <w:b/>
          <w:sz w:val="30"/>
          <w:vertAlign w:val="subscript"/>
        </w:rPr>
        <w:t>hp max</w:t>
      </w:r>
      <w:r w:rsidRPr="004308E4">
        <w:rPr>
          <w:b/>
          <w:sz w:val="30"/>
        </w:rPr>
        <w:t xml:space="preserve"> = kA    </w:t>
      </w:r>
    </w:p>
    <w:p w14:paraId="3BBF6362" w14:textId="77777777" w:rsidR="004308E4" w:rsidRPr="004308E4" w:rsidRDefault="004308E4" w:rsidP="004308E4">
      <w:pPr>
        <w:rPr>
          <w:b/>
          <w:sz w:val="30"/>
        </w:rPr>
      </w:pPr>
      <w:r w:rsidRPr="004308E4">
        <w:rPr>
          <w:b/>
          <w:sz w:val="30"/>
        </w:rPr>
        <w:t>+ Tại VTCB (khi hòn bi đứng yên): hòn bi chịu tác dụng bởi 2 lực: P = mg (hướng xuống) và lực F = K∆l hướng lên. Tổng hợp lực giữa chúng bằng 0. → F = P → k∆l = mg</w:t>
      </w:r>
    </w:p>
    <w:p w14:paraId="38548649" w14:textId="77777777" w:rsidR="004308E4" w:rsidRPr="004308E4" w:rsidRDefault="004308E4" w:rsidP="004308E4">
      <w:pPr>
        <w:rPr>
          <w:b/>
          <w:sz w:val="30"/>
        </w:rPr>
      </w:pPr>
    </w:p>
    <w:p w14:paraId="1DB076A3"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Một con lắc lò xo gồm quả cầu có khối lượng m = 100 (g) dao động điều hòa theo phương ngang với phương trình x = 2</w:t>
      </w:r>
      <w:proofErr w:type="gramStart"/>
      <w:r w:rsidRPr="004308E4">
        <w:rPr>
          <w:sz w:val="30"/>
        </w:rPr>
        <w:t>sin(</w:t>
      </w:r>
      <w:proofErr w:type="gramEnd"/>
      <w:r w:rsidRPr="004308E4">
        <w:rPr>
          <w:sz w:val="30"/>
        </w:rPr>
        <w:t>10πt + π/6) cm. Độ lớn lực phục hồi cực đại là</w:t>
      </w:r>
    </w:p>
    <w:p w14:paraId="15C41612" w14:textId="77777777" w:rsidR="004308E4" w:rsidRPr="004308E4" w:rsidRDefault="004308E4" w:rsidP="004308E4">
      <w:pPr>
        <w:rPr>
          <w:sz w:val="30"/>
        </w:rPr>
      </w:pPr>
      <w:r w:rsidRPr="004308E4">
        <w:rPr>
          <w:b/>
          <w:sz w:val="30"/>
        </w:rPr>
        <w:t>A.</w:t>
      </w:r>
      <w:r w:rsidRPr="004308E4">
        <w:rPr>
          <w:sz w:val="30"/>
        </w:rPr>
        <w:t xml:space="preserve"> 4 N </w:t>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B.</w:t>
      </w:r>
      <w:r w:rsidRPr="004308E4">
        <w:rPr>
          <w:sz w:val="30"/>
        </w:rPr>
        <w:t xml:space="preserve"> 6 N </w:t>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C</w:t>
      </w:r>
      <w:r w:rsidRPr="004308E4">
        <w:rPr>
          <w:b/>
          <w:color w:val="FF0000"/>
          <w:sz w:val="30"/>
        </w:rPr>
        <w:t>.</w:t>
      </w:r>
      <w:r w:rsidRPr="004308E4">
        <w:rPr>
          <w:sz w:val="30"/>
        </w:rPr>
        <w:t xml:space="preserve"> 2 N </w:t>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1 N</w:t>
      </w:r>
    </w:p>
    <w:p w14:paraId="1E8F75A0"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Một con lắc lò xo gồm quả cầu có khối lượng m = 200 (g) dao động điều hòa theo phương ngang với phương trình x = 4</w:t>
      </w:r>
      <w:proofErr w:type="gramStart"/>
      <w:r w:rsidRPr="004308E4">
        <w:rPr>
          <w:sz w:val="30"/>
        </w:rPr>
        <w:t>cos(</w:t>
      </w:r>
      <w:proofErr w:type="gramEnd"/>
      <w:r w:rsidRPr="004308E4">
        <w:rPr>
          <w:sz w:val="30"/>
        </w:rPr>
        <w:t>4πt + π/3) cm. Lấy π</w:t>
      </w:r>
      <w:r w:rsidRPr="004308E4">
        <w:rPr>
          <w:sz w:val="30"/>
          <w:vertAlign w:val="superscript"/>
        </w:rPr>
        <w:t>2</w:t>
      </w:r>
      <w:r w:rsidRPr="004308E4">
        <w:rPr>
          <w:sz w:val="30"/>
        </w:rPr>
        <w:t xml:space="preserve"> = 10, độ lớn lực phục hồi tại thời điểm t = 1 (s) ?</w:t>
      </w:r>
    </w:p>
    <w:p w14:paraId="00A040BD" w14:textId="77777777" w:rsidR="004308E4" w:rsidRPr="004308E4" w:rsidRDefault="004308E4" w:rsidP="004308E4">
      <w:pPr>
        <w:rPr>
          <w:sz w:val="30"/>
        </w:rPr>
      </w:pPr>
      <w:r w:rsidRPr="004308E4">
        <w:rPr>
          <w:b/>
          <w:sz w:val="30"/>
        </w:rPr>
        <w:t>A.</w:t>
      </w:r>
      <w:r w:rsidRPr="004308E4">
        <w:rPr>
          <w:sz w:val="30"/>
        </w:rPr>
        <w:t xml:space="preserve"> Fhp = 1,2 N </w:t>
      </w:r>
      <w:r w:rsidRPr="004308E4">
        <w:rPr>
          <w:sz w:val="30"/>
        </w:rPr>
        <w:tab/>
      </w:r>
      <w:r w:rsidRPr="004308E4">
        <w:rPr>
          <w:sz w:val="30"/>
        </w:rPr>
        <w:tab/>
      </w:r>
      <w:r w:rsidRPr="004308E4">
        <w:rPr>
          <w:b/>
          <w:sz w:val="30"/>
        </w:rPr>
        <w:t>B.</w:t>
      </w:r>
      <w:r w:rsidRPr="004308E4">
        <w:rPr>
          <w:sz w:val="30"/>
        </w:rPr>
        <w:t xml:space="preserve"> Fhp = 0,6 N </w:t>
      </w:r>
      <w:r w:rsidRPr="004308E4">
        <w:rPr>
          <w:sz w:val="30"/>
        </w:rPr>
        <w:tab/>
      </w:r>
      <w:r w:rsidRPr="004308E4">
        <w:rPr>
          <w:sz w:val="30"/>
        </w:rPr>
        <w:tab/>
      </w:r>
      <w:r w:rsidRPr="004308E4">
        <w:rPr>
          <w:sz w:val="30"/>
        </w:rPr>
        <w:tab/>
      </w:r>
      <w:r w:rsidRPr="004308E4">
        <w:rPr>
          <w:sz w:val="30"/>
        </w:rPr>
        <w:tab/>
      </w:r>
      <w:r w:rsidRPr="004308E4">
        <w:rPr>
          <w:b/>
          <w:sz w:val="30"/>
        </w:rPr>
        <w:t>C.</w:t>
      </w:r>
      <w:r w:rsidRPr="004308E4">
        <w:rPr>
          <w:sz w:val="30"/>
        </w:rPr>
        <w:t xml:space="preserve"> Fhp = 0,32 N </w:t>
      </w:r>
      <w:r w:rsidRPr="004308E4">
        <w:rPr>
          <w:sz w:val="30"/>
        </w:rPr>
        <w:tab/>
      </w:r>
      <w:r w:rsidRPr="004308E4">
        <w:rPr>
          <w:sz w:val="30"/>
        </w:rPr>
        <w:tab/>
      </w:r>
      <w:r w:rsidRPr="004308E4">
        <w:rPr>
          <w:sz w:val="30"/>
        </w:rPr>
        <w:tab/>
      </w:r>
      <w:r w:rsidRPr="004308E4">
        <w:rPr>
          <w:b/>
          <w:sz w:val="30"/>
        </w:rPr>
        <w:t>D</w:t>
      </w:r>
      <w:r w:rsidRPr="004308E4">
        <w:rPr>
          <w:b/>
          <w:color w:val="FF0000"/>
          <w:sz w:val="30"/>
        </w:rPr>
        <w:t>.</w:t>
      </w:r>
      <w:r w:rsidRPr="004308E4">
        <w:rPr>
          <w:sz w:val="30"/>
        </w:rPr>
        <w:t xml:space="preserve"> Fhp = 0,64 N </w:t>
      </w:r>
    </w:p>
    <w:p w14:paraId="1EE03C53"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Một con lắc lò xo dao động với biên độ A = 8 cm, chu kỳ T = 0,5 (s), khối lượng quả nặng m = 0,4 kg. Lực hồi phục cực đại là? (Lấy π</w:t>
      </w:r>
      <w:r w:rsidRPr="004308E4">
        <w:rPr>
          <w:sz w:val="30"/>
          <w:vertAlign w:val="superscript"/>
        </w:rPr>
        <w:t>2</w:t>
      </w:r>
      <w:r w:rsidRPr="004308E4">
        <w:rPr>
          <w:sz w:val="30"/>
        </w:rPr>
        <w:t xml:space="preserve"> = 10)</w:t>
      </w:r>
    </w:p>
    <w:p w14:paraId="1B76EF55" w14:textId="77777777" w:rsidR="004308E4" w:rsidRPr="004308E4" w:rsidRDefault="004308E4" w:rsidP="004308E4">
      <w:pPr>
        <w:rPr>
          <w:sz w:val="30"/>
        </w:rPr>
      </w:pPr>
      <w:r w:rsidRPr="004308E4">
        <w:rPr>
          <w:b/>
          <w:sz w:val="30"/>
        </w:rPr>
        <w:t>A.</w:t>
      </w:r>
      <w:r w:rsidRPr="004308E4">
        <w:rPr>
          <w:sz w:val="30"/>
        </w:rPr>
        <w:t xml:space="preserve"> F</w:t>
      </w:r>
      <w:r w:rsidRPr="004308E4">
        <w:rPr>
          <w:sz w:val="30"/>
          <w:vertAlign w:val="subscript"/>
        </w:rPr>
        <w:t>hp.max</w:t>
      </w:r>
      <w:r w:rsidRPr="004308E4">
        <w:rPr>
          <w:sz w:val="30"/>
        </w:rPr>
        <w:t xml:space="preserve"> = 4 N </w:t>
      </w:r>
      <w:r w:rsidRPr="004308E4">
        <w:rPr>
          <w:sz w:val="30"/>
        </w:rPr>
        <w:tab/>
      </w:r>
      <w:r w:rsidRPr="004308E4">
        <w:rPr>
          <w:sz w:val="30"/>
        </w:rPr>
        <w:tab/>
      </w:r>
      <w:r w:rsidRPr="004308E4">
        <w:rPr>
          <w:b/>
          <w:sz w:val="30"/>
        </w:rPr>
        <w:t>B.</w:t>
      </w:r>
      <w:r w:rsidRPr="004308E4">
        <w:rPr>
          <w:sz w:val="30"/>
        </w:rPr>
        <w:t xml:space="preserve"> F</w:t>
      </w:r>
      <w:r w:rsidRPr="004308E4">
        <w:rPr>
          <w:sz w:val="30"/>
          <w:vertAlign w:val="subscript"/>
        </w:rPr>
        <w:t>hp.max</w:t>
      </w:r>
      <w:r w:rsidRPr="004308E4">
        <w:rPr>
          <w:sz w:val="30"/>
        </w:rPr>
        <w:t xml:space="preserve"> = 5,12 N </w:t>
      </w:r>
      <w:r w:rsidRPr="004308E4">
        <w:rPr>
          <w:sz w:val="30"/>
        </w:rPr>
        <w:tab/>
      </w:r>
      <w:r w:rsidRPr="004308E4">
        <w:rPr>
          <w:sz w:val="30"/>
        </w:rPr>
        <w:tab/>
      </w:r>
      <w:r w:rsidRPr="004308E4">
        <w:rPr>
          <w:b/>
          <w:sz w:val="30"/>
        </w:rPr>
        <w:t>C.</w:t>
      </w:r>
      <w:r w:rsidRPr="004308E4">
        <w:rPr>
          <w:sz w:val="30"/>
        </w:rPr>
        <w:t xml:space="preserve"> F</w:t>
      </w:r>
      <w:r w:rsidRPr="004308E4">
        <w:rPr>
          <w:sz w:val="30"/>
          <w:vertAlign w:val="subscript"/>
        </w:rPr>
        <w:t>hp.max</w:t>
      </w:r>
      <w:r w:rsidRPr="004308E4">
        <w:rPr>
          <w:sz w:val="30"/>
        </w:rPr>
        <w:t xml:space="preserve"> = 5 N </w:t>
      </w:r>
      <w:r w:rsidRPr="004308E4">
        <w:rPr>
          <w:sz w:val="30"/>
        </w:rPr>
        <w:tab/>
      </w:r>
      <w:r w:rsidRPr="004308E4">
        <w:rPr>
          <w:sz w:val="30"/>
        </w:rPr>
        <w:tab/>
      </w:r>
      <w:r w:rsidRPr="004308E4">
        <w:rPr>
          <w:sz w:val="30"/>
        </w:rPr>
        <w:tab/>
      </w:r>
      <w:r w:rsidRPr="004308E4">
        <w:rPr>
          <w:b/>
          <w:sz w:val="30"/>
        </w:rPr>
        <w:t>D.</w:t>
      </w:r>
      <w:r w:rsidRPr="004308E4">
        <w:rPr>
          <w:sz w:val="30"/>
        </w:rPr>
        <w:t xml:space="preserve"> F</w:t>
      </w:r>
      <w:r w:rsidRPr="004308E4">
        <w:rPr>
          <w:sz w:val="30"/>
          <w:vertAlign w:val="subscript"/>
        </w:rPr>
        <w:t>hp.max</w:t>
      </w:r>
      <w:r w:rsidRPr="004308E4">
        <w:rPr>
          <w:sz w:val="30"/>
        </w:rPr>
        <w:t xml:space="preserve"> = 0,512 N</w:t>
      </w:r>
    </w:p>
    <w:p w14:paraId="3CC8512E"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Một con lắc lò xo treo thẳng đứng dao động điều hòa. Vật nặng có khối lượng m = 100 (g), lò xo có độ cứng k = 50 N/m. Lấy g = 10 m/s</w:t>
      </w:r>
      <w:r w:rsidRPr="004308E4">
        <w:rPr>
          <w:sz w:val="30"/>
          <w:vertAlign w:val="superscript"/>
        </w:rPr>
        <w:t>2</w:t>
      </w:r>
      <w:r w:rsidRPr="004308E4">
        <w:rPr>
          <w:sz w:val="30"/>
        </w:rPr>
        <w:t>, tại vị trí cân bằng lò xo biến dạng một đoạn là</w:t>
      </w:r>
    </w:p>
    <w:p w14:paraId="6BDF23DE" w14:textId="77777777" w:rsidR="004308E4" w:rsidRPr="004308E4" w:rsidRDefault="004308E4" w:rsidP="004308E4">
      <w:pPr>
        <w:rPr>
          <w:sz w:val="30"/>
        </w:rPr>
      </w:pPr>
      <w:r w:rsidRPr="004308E4">
        <w:rPr>
          <w:b/>
          <w:sz w:val="30"/>
        </w:rPr>
        <w:t>A.</w:t>
      </w:r>
      <w:r w:rsidRPr="004308E4">
        <w:rPr>
          <w:sz w:val="30"/>
        </w:rPr>
        <w:t xml:space="preserve"> ∆ℓo = 5 cm </w:t>
      </w:r>
      <w:r w:rsidRPr="004308E4">
        <w:rPr>
          <w:sz w:val="30"/>
        </w:rPr>
        <w:tab/>
      </w:r>
      <w:r w:rsidRPr="004308E4">
        <w:rPr>
          <w:sz w:val="30"/>
        </w:rPr>
        <w:tab/>
      </w:r>
      <w:r w:rsidRPr="004308E4">
        <w:rPr>
          <w:sz w:val="30"/>
        </w:rPr>
        <w:tab/>
      </w:r>
      <w:r w:rsidRPr="004308E4">
        <w:rPr>
          <w:b/>
          <w:sz w:val="30"/>
        </w:rPr>
        <w:t>B.</w:t>
      </w:r>
      <w:r w:rsidRPr="004308E4">
        <w:rPr>
          <w:sz w:val="30"/>
        </w:rPr>
        <w:t xml:space="preserve"> ∆ℓo = 0,5 cm </w:t>
      </w:r>
      <w:r w:rsidRPr="004308E4">
        <w:rPr>
          <w:sz w:val="30"/>
        </w:rPr>
        <w:tab/>
      </w:r>
      <w:r w:rsidRPr="004308E4">
        <w:rPr>
          <w:sz w:val="30"/>
        </w:rPr>
        <w:tab/>
      </w:r>
      <w:r w:rsidRPr="004308E4">
        <w:rPr>
          <w:sz w:val="30"/>
        </w:rPr>
        <w:tab/>
      </w:r>
      <w:r w:rsidRPr="004308E4">
        <w:rPr>
          <w:b/>
          <w:sz w:val="30"/>
        </w:rPr>
        <w:t>C.</w:t>
      </w:r>
      <w:r w:rsidRPr="004308E4">
        <w:rPr>
          <w:sz w:val="30"/>
        </w:rPr>
        <w:t xml:space="preserve"> ∆ℓo = 2 cm </w:t>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∆ℓo = 2 mm </w:t>
      </w:r>
    </w:p>
    <w:p w14:paraId="6A6FEF30"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Một con lắc lò xo dao động thẳng đứng. Vật có khối lượng m = 0,2 kg. Trong 20 (s) con lắc thực hiện được 50 dao động. Độ dãn của lò xo tại vị trí cân bằng là (lấy g = 10 m/s</w:t>
      </w:r>
      <w:r w:rsidRPr="004308E4">
        <w:rPr>
          <w:sz w:val="30"/>
          <w:vertAlign w:val="superscript"/>
        </w:rPr>
        <w:t>2</w:t>
      </w:r>
      <w:r w:rsidRPr="004308E4">
        <w:rPr>
          <w:sz w:val="30"/>
        </w:rPr>
        <w:t xml:space="preserve">) </w:t>
      </w:r>
    </w:p>
    <w:p w14:paraId="6337E1DF" w14:textId="77777777" w:rsidR="004308E4" w:rsidRPr="004308E4" w:rsidRDefault="004308E4" w:rsidP="004308E4">
      <w:pPr>
        <w:rPr>
          <w:sz w:val="30"/>
        </w:rPr>
      </w:pPr>
      <w:r w:rsidRPr="004308E4">
        <w:rPr>
          <w:b/>
          <w:sz w:val="30"/>
        </w:rPr>
        <w:t>A.</w:t>
      </w:r>
      <w:r w:rsidRPr="004308E4">
        <w:rPr>
          <w:sz w:val="30"/>
        </w:rPr>
        <w:t xml:space="preserve"> ∆ℓo = 6 cm </w:t>
      </w:r>
      <w:r w:rsidRPr="004308E4">
        <w:rPr>
          <w:sz w:val="30"/>
        </w:rPr>
        <w:tab/>
      </w:r>
      <w:r w:rsidRPr="004308E4">
        <w:rPr>
          <w:sz w:val="30"/>
        </w:rPr>
        <w:tab/>
      </w:r>
      <w:r w:rsidRPr="004308E4">
        <w:rPr>
          <w:sz w:val="30"/>
        </w:rPr>
        <w:tab/>
      </w:r>
      <w:r w:rsidRPr="004308E4">
        <w:rPr>
          <w:b/>
          <w:sz w:val="30"/>
        </w:rPr>
        <w:t>B.</w:t>
      </w:r>
      <w:r w:rsidRPr="004308E4">
        <w:rPr>
          <w:sz w:val="30"/>
        </w:rPr>
        <w:t xml:space="preserve"> ∆ℓo = 2 cm </w:t>
      </w:r>
      <w:r w:rsidRPr="004308E4">
        <w:rPr>
          <w:sz w:val="30"/>
        </w:rPr>
        <w:tab/>
      </w:r>
      <w:r w:rsidRPr="004308E4">
        <w:rPr>
          <w:sz w:val="30"/>
        </w:rPr>
        <w:tab/>
      </w:r>
      <w:r w:rsidRPr="004308E4">
        <w:rPr>
          <w:sz w:val="30"/>
        </w:rPr>
        <w:tab/>
      </w:r>
      <w:r w:rsidRPr="004308E4">
        <w:rPr>
          <w:sz w:val="30"/>
        </w:rPr>
        <w:tab/>
      </w:r>
      <w:r w:rsidRPr="004308E4">
        <w:rPr>
          <w:b/>
          <w:sz w:val="30"/>
        </w:rPr>
        <w:t>C.</w:t>
      </w:r>
      <w:r w:rsidRPr="004308E4">
        <w:rPr>
          <w:sz w:val="30"/>
        </w:rPr>
        <w:t xml:space="preserve"> ∆ℓo = 5 cm </w:t>
      </w:r>
      <w:r w:rsidRPr="004308E4">
        <w:rPr>
          <w:sz w:val="30"/>
        </w:rPr>
        <w:tab/>
      </w:r>
      <w:r w:rsidRPr="004308E4">
        <w:rPr>
          <w:sz w:val="30"/>
        </w:rPr>
        <w:tab/>
      </w:r>
      <w:r w:rsidRPr="004308E4">
        <w:rPr>
          <w:sz w:val="30"/>
        </w:rPr>
        <w:tab/>
      </w:r>
      <w:r w:rsidRPr="004308E4">
        <w:rPr>
          <w:sz w:val="30"/>
        </w:rPr>
        <w:tab/>
      </w:r>
      <w:r w:rsidRPr="004308E4">
        <w:rPr>
          <w:b/>
          <w:sz w:val="30"/>
        </w:rPr>
        <w:t>D</w:t>
      </w:r>
      <w:r w:rsidRPr="004308E4">
        <w:rPr>
          <w:b/>
          <w:color w:val="FF0000"/>
          <w:sz w:val="30"/>
        </w:rPr>
        <w:t>.</w:t>
      </w:r>
      <w:r w:rsidRPr="004308E4">
        <w:rPr>
          <w:sz w:val="30"/>
        </w:rPr>
        <w:t xml:space="preserve"> ∆ℓo = 4 cm</w:t>
      </w:r>
    </w:p>
    <w:p w14:paraId="71E11541"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 xml:space="preserve">Một con lắc lò xo treo thẳng đứng dao động điều hòa. Chiều dài tự nhiên của lò xo là </w:t>
      </w:r>
      <w:r w:rsidRPr="004308E4">
        <w:rPr>
          <w:sz w:val="30"/>
        </w:rPr>
        <w:lastRenderedPageBreak/>
        <w:t>ℓ</w:t>
      </w:r>
      <w:r w:rsidRPr="004308E4">
        <w:rPr>
          <w:sz w:val="30"/>
          <w:vertAlign w:val="subscript"/>
        </w:rPr>
        <w:t>o</w:t>
      </w:r>
      <w:r w:rsidRPr="004308E4">
        <w:rPr>
          <w:sz w:val="30"/>
        </w:rPr>
        <w:t xml:space="preserve"> = 30 cm, vật nặng có khối lượng m = 200 (g), lò xo có độ cứng k = 50 N/m. Lấy g = 10 m/s</w:t>
      </w:r>
      <w:r w:rsidRPr="004308E4">
        <w:rPr>
          <w:sz w:val="30"/>
          <w:vertAlign w:val="superscript"/>
        </w:rPr>
        <w:t>2</w:t>
      </w:r>
      <w:r w:rsidRPr="004308E4">
        <w:rPr>
          <w:sz w:val="30"/>
        </w:rPr>
        <w:t>, chiều dài lò xo tại vị trí cân bằng là</w:t>
      </w:r>
    </w:p>
    <w:p w14:paraId="62F9585F" w14:textId="77777777" w:rsidR="004308E4" w:rsidRPr="004308E4" w:rsidRDefault="004308E4" w:rsidP="004308E4">
      <w:pPr>
        <w:rPr>
          <w:sz w:val="30"/>
        </w:rPr>
      </w:pPr>
      <w:r w:rsidRPr="004308E4">
        <w:rPr>
          <w:b/>
          <w:sz w:val="30"/>
        </w:rPr>
        <w:t>A.</w:t>
      </w:r>
      <w:r w:rsidRPr="004308E4">
        <w:rPr>
          <w:sz w:val="30"/>
        </w:rPr>
        <w:t xml:space="preserve"> ℓcb = 32 cm </w:t>
      </w:r>
      <w:r w:rsidRPr="004308E4">
        <w:rPr>
          <w:sz w:val="30"/>
        </w:rPr>
        <w:tab/>
      </w:r>
      <w:r w:rsidRPr="004308E4">
        <w:rPr>
          <w:sz w:val="30"/>
        </w:rPr>
        <w:tab/>
      </w:r>
      <w:r w:rsidRPr="004308E4">
        <w:rPr>
          <w:b/>
          <w:sz w:val="30"/>
        </w:rPr>
        <w:t>B</w:t>
      </w:r>
      <w:r w:rsidRPr="004308E4">
        <w:rPr>
          <w:b/>
          <w:color w:val="FF0000"/>
          <w:sz w:val="30"/>
        </w:rPr>
        <w:t>.</w:t>
      </w:r>
      <w:r w:rsidRPr="004308E4">
        <w:rPr>
          <w:sz w:val="30"/>
        </w:rPr>
        <w:t xml:space="preserve"> ℓcb = 34 cm </w:t>
      </w:r>
      <w:r w:rsidRPr="004308E4">
        <w:rPr>
          <w:sz w:val="30"/>
        </w:rPr>
        <w:tab/>
      </w:r>
      <w:r w:rsidRPr="004308E4">
        <w:rPr>
          <w:sz w:val="30"/>
        </w:rPr>
        <w:tab/>
      </w:r>
      <w:r w:rsidRPr="004308E4">
        <w:rPr>
          <w:sz w:val="30"/>
        </w:rPr>
        <w:tab/>
      </w:r>
      <w:r w:rsidRPr="004308E4">
        <w:rPr>
          <w:b/>
          <w:sz w:val="30"/>
        </w:rPr>
        <w:t>C.</w:t>
      </w:r>
      <w:r w:rsidRPr="004308E4">
        <w:rPr>
          <w:sz w:val="30"/>
        </w:rPr>
        <w:t xml:space="preserve"> ℓcb = 35 cm </w:t>
      </w:r>
      <w:r w:rsidRPr="004308E4">
        <w:rPr>
          <w:sz w:val="30"/>
        </w:rPr>
        <w:tab/>
      </w:r>
      <w:r w:rsidRPr="004308E4">
        <w:rPr>
          <w:sz w:val="30"/>
        </w:rPr>
        <w:tab/>
      </w:r>
      <w:r w:rsidRPr="004308E4">
        <w:rPr>
          <w:sz w:val="30"/>
        </w:rPr>
        <w:tab/>
      </w:r>
      <w:r w:rsidRPr="004308E4">
        <w:rPr>
          <w:b/>
          <w:sz w:val="30"/>
        </w:rPr>
        <w:t>D.</w:t>
      </w:r>
      <w:r w:rsidRPr="004308E4">
        <w:rPr>
          <w:sz w:val="30"/>
        </w:rPr>
        <w:t xml:space="preserve"> ℓcb = 33 cm</w:t>
      </w:r>
    </w:p>
    <w:p w14:paraId="12C014CC"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Một con lắc lò xo treo thẳng đứng dao động điều hòa. Vật nặng có khối lượng m = 500 (g), lò xo có độ cứng k = 100 N/m. Lấy g = 10 m/s</w:t>
      </w:r>
      <w:r w:rsidRPr="004308E4">
        <w:rPr>
          <w:sz w:val="30"/>
          <w:vertAlign w:val="superscript"/>
        </w:rPr>
        <w:t>2</w:t>
      </w:r>
      <w:r w:rsidRPr="004308E4">
        <w:rPr>
          <w:sz w:val="30"/>
        </w:rPr>
        <w:t>, chu kỳ dao động của vật là</w:t>
      </w:r>
    </w:p>
    <w:p w14:paraId="6DEA993E" w14:textId="77777777" w:rsidR="004308E4" w:rsidRPr="004308E4" w:rsidRDefault="004308E4" w:rsidP="004308E4">
      <w:pPr>
        <w:rPr>
          <w:sz w:val="30"/>
        </w:rPr>
      </w:pPr>
      <w:r w:rsidRPr="004308E4">
        <w:rPr>
          <w:b/>
          <w:sz w:val="30"/>
        </w:rPr>
        <w:t>A.</w:t>
      </w:r>
      <w:r w:rsidRPr="004308E4">
        <w:rPr>
          <w:sz w:val="30"/>
        </w:rPr>
        <w:t xml:space="preserve"> T = 0,5 (s). </w:t>
      </w:r>
      <w:r w:rsidRPr="004308E4">
        <w:rPr>
          <w:sz w:val="30"/>
        </w:rPr>
        <w:tab/>
      </w:r>
      <w:r w:rsidRPr="004308E4">
        <w:rPr>
          <w:sz w:val="30"/>
        </w:rPr>
        <w:tab/>
      </w:r>
      <w:r w:rsidRPr="004308E4">
        <w:rPr>
          <w:sz w:val="30"/>
        </w:rPr>
        <w:tab/>
      </w:r>
      <w:r w:rsidRPr="004308E4">
        <w:rPr>
          <w:b/>
          <w:sz w:val="30"/>
        </w:rPr>
        <w:t>B.</w:t>
      </w:r>
      <w:r w:rsidRPr="004308E4">
        <w:rPr>
          <w:sz w:val="30"/>
        </w:rPr>
        <w:t xml:space="preserve"> T = 0,54 (s). </w:t>
      </w:r>
      <w:r w:rsidRPr="004308E4">
        <w:rPr>
          <w:sz w:val="30"/>
        </w:rPr>
        <w:tab/>
      </w:r>
      <w:r w:rsidRPr="004308E4">
        <w:rPr>
          <w:sz w:val="30"/>
        </w:rPr>
        <w:tab/>
      </w:r>
      <w:r w:rsidRPr="004308E4">
        <w:rPr>
          <w:sz w:val="30"/>
        </w:rPr>
        <w:tab/>
      </w:r>
      <w:r w:rsidRPr="004308E4">
        <w:rPr>
          <w:b/>
          <w:sz w:val="30"/>
        </w:rPr>
        <w:t>C.</w:t>
      </w:r>
      <w:r w:rsidRPr="004308E4">
        <w:rPr>
          <w:sz w:val="30"/>
        </w:rPr>
        <w:t xml:space="preserve"> T = 0,4 (s). </w:t>
      </w:r>
      <w:r w:rsidRPr="004308E4">
        <w:rPr>
          <w:sz w:val="30"/>
        </w:rPr>
        <w:tab/>
      </w:r>
      <w:r w:rsidRPr="004308E4">
        <w:rPr>
          <w:sz w:val="30"/>
        </w:rPr>
        <w:tab/>
      </w:r>
      <w:r w:rsidRPr="004308E4">
        <w:rPr>
          <w:sz w:val="30"/>
        </w:rPr>
        <w:tab/>
      </w:r>
      <w:r w:rsidRPr="004308E4">
        <w:rPr>
          <w:sz w:val="30"/>
        </w:rPr>
        <w:tab/>
      </w:r>
      <w:r w:rsidRPr="004308E4">
        <w:rPr>
          <w:b/>
          <w:sz w:val="30"/>
        </w:rPr>
        <w:t>D</w:t>
      </w:r>
      <w:r w:rsidRPr="004308E4">
        <w:rPr>
          <w:b/>
          <w:color w:val="FF0000"/>
          <w:sz w:val="30"/>
        </w:rPr>
        <w:t>.</w:t>
      </w:r>
      <w:r w:rsidRPr="004308E4">
        <w:rPr>
          <w:sz w:val="30"/>
        </w:rPr>
        <w:t xml:space="preserve"> T = 0,44 (s).</w:t>
      </w:r>
    </w:p>
    <w:p w14:paraId="5C05D622"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Một vật khối lượng m = 200 (g) được treo vào lò xo nhẹ có độ cứng k = 80 N/m. Từ vị trí cân bằng, người ta kéo vật xuống một đoạn 4 cm rồi thả nhẹ. Khi qua vị trí cân bằng vật có tốc độ là</w:t>
      </w:r>
    </w:p>
    <w:p w14:paraId="66F4C4DE" w14:textId="77777777" w:rsidR="004308E4" w:rsidRPr="004308E4" w:rsidRDefault="004308E4" w:rsidP="004308E4">
      <w:pPr>
        <w:rPr>
          <w:sz w:val="30"/>
        </w:rPr>
      </w:pPr>
      <w:r w:rsidRPr="004308E4">
        <w:rPr>
          <w:b/>
          <w:sz w:val="30"/>
        </w:rPr>
        <w:t>A.</w:t>
      </w:r>
      <w:r w:rsidRPr="004308E4">
        <w:rPr>
          <w:sz w:val="30"/>
        </w:rPr>
        <w:t xml:space="preserve"> v = 40 cm/s. </w:t>
      </w:r>
      <w:r w:rsidRPr="004308E4">
        <w:rPr>
          <w:sz w:val="30"/>
        </w:rPr>
        <w:tab/>
      </w:r>
      <w:r w:rsidRPr="004308E4">
        <w:rPr>
          <w:sz w:val="30"/>
        </w:rPr>
        <w:tab/>
      </w:r>
      <w:r w:rsidRPr="004308E4">
        <w:rPr>
          <w:b/>
          <w:sz w:val="30"/>
        </w:rPr>
        <w:t>B.</w:t>
      </w:r>
      <w:r w:rsidRPr="004308E4">
        <w:rPr>
          <w:sz w:val="30"/>
        </w:rPr>
        <w:t xml:space="preserve"> v = 60 cm/s. </w:t>
      </w:r>
      <w:r w:rsidRPr="004308E4">
        <w:rPr>
          <w:sz w:val="30"/>
        </w:rPr>
        <w:tab/>
      </w:r>
      <w:r w:rsidRPr="004308E4">
        <w:rPr>
          <w:sz w:val="30"/>
        </w:rPr>
        <w:tab/>
      </w:r>
      <w:r w:rsidRPr="004308E4">
        <w:rPr>
          <w:sz w:val="30"/>
        </w:rPr>
        <w:tab/>
      </w:r>
      <w:r w:rsidRPr="004308E4">
        <w:rPr>
          <w:b/>
          <w:sz w:val="30"/>
        </w:rPr>
        <w:t>C</w:t>
      </w:r>
      <w:r w:rsidRPr="004308E4">
        <w:rPr>
          <w:b/>
          <w:color w:val="FF0000"/>
          <w:sz w:val="30"/>
        </w:rPr>
        <w:t>.</w:t>
      </w:r>
      <w:r w:rsidRPr="004308E4">
        <w:rPr>
          <w:sz w:val="30"/>
        </w:rPr>
        <w:t xml:space="preserve"> v = 80 cm/s. </w:t>
      </w:r>
      <w:r w:rsidRPr="004308E4">
        <w:rPr>
          <w:sz w:val="30"/>
        </w:rPr>
        <w:tab/>
      </w:r>
      <w:r w:rsidRPr="004308E4">
        <w:rPr>
          <w:sz w:val="30"/>
        </w:rPr>
        <w:tab/>
      </w:r>
      <w:r w:rsidRPr="004308E4">
        <w:rPr>
          <w:sz w:val="30"/>
        </w:rPr>
        <w:tab/>
      </w:r>
      <w:r w:rsidRPr="004308E4">
        <w:rPr>
          <w:b/>
          <w:sz w:val="30"/>
        </w:rPr>
        <w:t>D.</w:t>
      </w:r>
      <w:r w:rsidRPr="004308E4">
        <w:rPr>
          <w:sz w:val="30"/>
        </w:rPr>
        <w:t xml:space="preserve"> v = 100 cm/s.</w:t>
      </w:r>
    </w:p>
    <w:p w14:paraId="573175C7"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 xml:space="preserve">Một con lắc lò xo treo thẳng đứng. Người ta kích thích cho quả nặng dao động điều hoà theo phương thẳng đứng xung quanh vị trí cân bằng. Biết </w:t>
      </w:r>
      <w:r w:rsidRPr="004308E4">
        <w:rPr>
          <w:b/>
          <w:sz w:val="30"/>
        </w:rPr>
        <w:t>thời gian</w:t>
      </w:r>
      <w:r w:rsidRPr="004308E4">
        <w:rPr>
          <w:sz w:val="30"/>
        </w:rPr>
        <w:t xml:space="preserve"> quả nặng đi từ </w:t>
      </w:r>
      <w:r w:rsidRPr="004308E4">
        <w:rPr>
          <w:b/>
          <w:sz w:val="30"/>
        </w:rPr>
        <w:t>vị trí thấp nhất đến vị trí cao nhất</w:t>
      </w:r>
      <w:r w:rsidRPr="004308E4">
        <w:rPr>
          <w:sz w:val="30"/>
        </w:rPr>
        <w:t xml:space="preserve"> cách nhau 10 cm là </w:t>
      </w:r>
      <w:r w:rsidRPr="004308E4">
        <w:rPr>
          <w:b/>
          <w:sz w:val="30"/>
        </w:rPr>
        <w:t>π/5</w:t>
      </w:r>
      <w:r w:rsidRPr="004308E4">
        <w:rPr>
          <w:sz w:val="30"/>
        </w:rPr>
        <w:t xml:space="preserve"> (s). Tốc độ khi vật qua vị trí cân bằng là</w:t>
      </w:r>
    </w:p>
    <w:p w14:paraId="1F803A2C" w14:textId="77777777" w:rsidR="004308E4" w:rsidRPr="004308E4" w:rsidRDefault="004308E4" w:rsidP="004308E4">
      <w:pPr>
        <w:rPr>
          <w:sz w:val="30"/>
        </w:rPr>
      </w:pPr>
      <w:r w:rsidRPr="004308E4">
        <w:rPr>
          <w:b/>
          <w:sz w:val="30"/>
        </w:rPr>
        <w:t>A.</w:t>
      </w:r>
      <w:r w:rsidRPr="004308E4">
        <w:rPr>
          <w:sz w:val="30"/>
        </w:rPr>
        <w:t xml:space="preserve"> v = 50 m/s </w:t>
      </w:r>
      <w:r w:rsidRPr="004308E4">
        <w:rPr>
          <w:sz w:val="30"/>
        </w:rPr>
        <w:tab/>
      </w:r>
      <w:r w:rsidRPr="004308E4">
        <w:rPr>
          <w:sz w:val="30"/>
        </w:rPr>
        <w:tab/>
      </w:r>
      <w:r w:rsidRPr="004308E4">
        <w:rPr>
          <w:sz w:val="30"/>
        </w:rPr>
        <w:tab/>
      </w:r>
      <w:r w:rsidRPr="004308E4">
        <w:rPr>
          <w:b/>
          <w:sz w:val="30"/>
        </w:rPr>
        <w:t>B.</w:t>
      </w:r>
      <w:r w:rsidRPr="004308E4">
        <w:rPr>
          <w:sz w:val="30"/>
        </w:rPr>
        <w:t xml:space="preserve"> v = 25 m/s </w:t>
      </w:r>
      <w:r w:rsidRPr="004308E4">
        <w:rPr>
          <w:sz w:val="30"/>
        </w:rPr>
        <w:tab/>
      </w:r>
      <w:r w:rsidRPr="004308E4">
        <w:rPr>
          <w:sz w:val="30"/>
        </w:rPr>
        <w:tab/>
      </w:r>
      <w:r w:rsidRPr="004308E4">
        <w:rPr>
          <w:sz w:val="30"/>
        </w:rPr>
        <w:tab/>
      </w:r>
      <w:r w:rsidRPr="004308E4">
        <w:rPr>
          <w:sz w:val="30"/>
        </w:rPr>
        <w:tab/>
      </w:r>
      <w:r w:rsidRPr="004308E4">
        <w:rPr>
          <w:b/>
          <w:sz w:val="30"/>
        </w:rPr>
        <w:t>C.</w:t>
      </w:r>
      <w:r w:rsidRPr="004308E4">
        <w:rPr>
          <w:sz w:val="30"/>
        </w:rPr>
        <w:t xml:space="preserve"> v = 50 cm/s </w:t>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v = 25 cm/s </w:t>
      </w:r>
    </w:p>
    <w:p w14:paraId="15446C86"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Một con lắc lò xo dao động điều hòa theo phương thẳng đứng. Chiều dài tự nhiên của lò xo là ℓ</w:t>
      </w:r>
      <w:r w:rsidRPr="004308E4">
        <w:rPr>
          <w:sz w:val="30"/>
          <w:vertAlign w:val="subscript"/>
        </w:rPr>
        <w:t>o</w:t>
      </w:r>
      <w:r w:rsidRPr="004308E4">
        <w:rPr>
          <w:sz w:val="30"/>
        </w:rPr>
        <w:t xml:space="preserve"> = 30 cm, trong khi vật dao động, chiều dài lò xo biến thiên từ 32 cm đến 38 cm. Độ biến dạng của lò xo tại vị trí cân bằng là </w:t>
      </w:r>
    </w:p>
    <w:p w14:paraId="7D040F8B" w14:textId="77777777" w:rsidR="004308E4" w:rsidRPr="004308E4" w:rsidRDefault="004308E4" w:rsidP="004308E4">
      <w:pPr>
        <w:rPr>
          <w:sz w:val="30"/>
        </w:rPr>
      </w:pPr>
      <w:r w:rsidRPr="004308E4">
        <w:rPr>
          <w:b/>
          <w:sz w:val="30"/>
        </w:rPr>
        <w:t>A.</w:t>
      </w:r>
      <w:r w:rsidRPr="004308E4">
        <w:rPr>
          <w:sz w:val="30"/>
        </w:rPr>
        <w:t xml:space="preserve"> ∆ℓo = 6 cm </w:t>
      </w:r>
      <w:r w:rsidRPr="004308E4">
        <w:rPr>
          <w:sz w:val="30"/>
        </w:rPr>
        <w:tab/>
      </w:r>
      <w:r w:rsidRPr="004308E4">
        <w:rPr>
          <w:sz w:val="30"/>
        </w:rPr>
        <w:tab/>
      </w:r>
      <w:r w:rsidRPr="004308E4">
        <w:rPr>
          <w:sz w:val="30"/>
        </w:rPr>
        <w:tab/>
      </w:r>
      <w:r w:rsidRPr="004308E4">
        <w:rPr>
          <w:b/>
          <w:sz w:val="30"/>
        </w:rPr>
        <w:t>B.</w:t>
      </w:r>
      <w:r w:rsidRPr="004308E4">
        <w:rPr>
          <w:sz w:val="30"/>
        </w:rPr>
        <w:t xml:space="preserve"> ∆ℓo = 4 cm </w:t>
      </w:r>
      <w:r w:rsidRPr="004308E4">
        <w:rPr>
          <w:sz w:val="30"/>
        </w:rPr>
        <w:tab/>
      </w:r>
      <w:r w:rsidRPr="004308E4">
        <w:rPr>
          <w:sz w:val="30"/>
        </w:rPr>
        <w:tab/>
      </w:r>
      <w:r w:rsidRPr="004308E4">
        <w:rPr>
          <w:sz w:val="30"/>
        </w:rPr>
        <w:tab/>
      </w:r>
      <w:r w:rsidRPr="004308E4">
        <w:rPr>
          <w:sz w:val="30"/>
        </w:rPr>
        <w:tab/>
      </w:r>
      <w:r w:rsidRPr="004308E4">
        <w:rPr>
          <w:b/>
          <w:sz w:val="30"/>
        </w:rPr>
        <w:t>C</w:t>
      </w:r>
      <w:r w:rsidRPr="004308E4">
        <w:rPr>
          <w:b/>
          <w:color w:val="FF0000"/>
          <w:sz w:val="30"/>
        </w:rPr>
        <w:t>.</w:t>
      </w:r>
      <w:r w:rsidRPr="004308E4">
        <w:rPr>
          <w:sz w:val="30"/>
        </w:rPr>
        <w:t xml:space="preserve"> ∆ℓo = 5 cm </w:t>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∆ℓo = 3 cm </w:t>
      </w:r>
    </w:p>
    <w:p w14:paraId="1FD5308C"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Một con lắc lò xo dao động thẳng đứng, chiều dài tự nhiên của lò xo là ℓ</w:t>
      </w:r>
      <w:r w:rsidRPr="004308E4">
        <w:rPr>
          <w:sz w:val="30"/>
          <w:vertAlign w:val="subscript"/>
        </w:rPr>
        <w:t>o</w:t>
      </w:r>
      <w:r w:rsidRPr="004308E4">
        <w:rPr>
          <w:sz w:val="30"/>
        </w:rPr>
        <w:t xml:space="preserve"> = 40 cm, vật có khối lượng m = 0,2 kg. Trong 20 (s) con lắc thực hiện được 50 dao động. Chiều dài của lò xo tại vị trí cân bằng là (lấy g = 10 m/s</w:t>
      </w:r>
      <w:r w:rsidRPr="004308E4">
        <w:rPr>
          <w:sz w:val="30"/>
          <w:vertAlign w:val="superscript"/>
        </w:rPr>
        <w:t>2</w:t>
      </w:r>
      <w:r w:rsidRPr="004308E4">
        <w:rPr>
          <w:sz w:val="30"/>
        </w:rPr>
        <w:t>)</w:t>
      </w:r>
    </w:p>
    <w:p w14:paraId="50B437CF" w14:textId="77777777" w:rsidR="004308E4" w:rsidRPr="004308E4" w:rsidRDefault="004308E4" w:rsidP="004308E4">
      <w:pPr>
        <w:rPr>
          <w:sz w:val="30"/>
        </w:rPr>
      </w:pPr>
      <w:r w:rsidRPr="004308E4">
        <w:rPr>
          <w:b/>
          <w:sz w:val="30"/>
        </w:rPr>
        <w:t>A.</w:t>
      </w:r>
      <w:r w:rsidRPr="004308E4">
        <w:rPr>
          <w:sz w:val="30"/>
        </w:rPr>
        <w:t xml:space="preserve"> ℓcb = 46 cm </w:t>
      </w:r>
      <w:r w:rsidRPr="004308E4">
        <w:rPr>
          <w:sz w:val="30"/>
        </w:rPr>
        <w:tab/>
      </w:r>
      <w:r w:rsidRPr="004308E4">
        <w:rPr>
          <w:sz w:val="30"/>
        </w:rPr>
        <w:tab/>
      </w:r>
      <w:r w:rsidRPr="004308E4">
        <w:rPr>
          <w:b/>
          <w:sz w:val="30"/>
        </w:rPr>
        <w:t>B.</w:t>
      </w:r>
      <w:r w:rsidRPr="004308E4">
        <w:rPr>
          <w:sz w:val="30"/>
        </w:rPr>
        <w:t xml:space="preserve"> ℓcb = 42 cm </w:t>
      </w:r>
      <w:r w:rsidRPr="004308E4">
        <w:rPr>
          <w:sz w:val="30"/>
        </w:rPr>
        <w:tab/>
      </w:r>
      <w:r w:rsidRPr="004308E4">
        <w:rPr>
          <w:sz w:val="30"/>
        </w:rPr>
        <w:tab/>
      </w:r>
      <w:r w:rsidRPr="004308E4">
        <w:rPr>
          <w:sz w:val="30"/>
        </w:rPr>
        <w:tab/>
      </w:r>
      <w:r w:rsidRPr="004308E4">
        <w:rPr>
          <w:b/>
          <w:sz w:val="30"/>
        </w:rPr>
        <w:t>C.</w:t>
      </w:r>
      <w:r w:rsidRPr="004308E4">
        <w:rPr>
          <w:sz w:val="30"/>
        </w:rPr>
        <w:t xml:space="preserve"> ℓcb = 45 cm </w:t>
      </w:r>
      <w:r w:rsidRPr="004308E4">
        <w:rPr>
          <w:sz w:val="30"/>
        </w:rPr>
        <w:tab/>
      </w:r>
      <w:r w:rsidRPr="004308E4">
        <w:rPr>
          <w:sz w:val="30"/>
        </w:rPr>
        <w:tab/>
      </w:r>
      <w:r w:rsidRPr="004308E4">
        <w:rPr>
          <w:sz w:val="30"/>
        </w:rPr>
        <w:tab/>
      </w:r>
      <w:r w:rsidRPr="004308E4">
        <w:rPr>
          <w:b/>
          <w:sz w:val="30"/>
        </w:rPr>
        <w:t>D</w:t>
      </w:r>
      <w:r w:rsidRPr="004308E4">
        <w:rPr>
          <w:b/>
          <w:color w:val="FF0000"/>
          <w:sz w:val="30"/>
        </w:rPr>
        <w:t>.</w:t>
      </w:r>
      <w:r w:rsidRPr="004308E4">
        <w:rPr>
          <w:sz w:val="30"/>
        </w:rPr>
        <w:t xml:space="preserve"> ℓcb = 44 cm </w:t>
      </w:r>
    </w:p>
    <w:p w14:paraId="2CCDEEF2"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Một con lắc lò xo dao động điều hòa theo phương thẳng đứng. Chiều dài tự nhiên của lò xo là ℓ</w:t>
      </w:r>
      <w:r w:rsidRPr="004308E4">
        <w:rPr>
          <w:sz w:val="30"/>
          <w:vertAlign w:val="subscript"/>
        </w:rPr>
        <w:t>o</w:t>
      </w:r>
      <w:r w:rsidRPr="004308E4">
        <w:rPr>
          <w:sz w:val="30"/>
        </w:rPr>
        <w:t xml:space="preserve"> = 30 cm, trong quá trình dao động, chiều dài của lò xo biến thiên từ 34 cm đến 44 cm. Chiều dài lò xo tại vị trí cân bằng là</w:t>
      </w:r>
    </w:p>
    <w:p w14:paraId="73547F38" w14:textId="77777777" w:rsidR="004308E4" w:rsidRPr="004308E4" w:rsidRDefault="004308E4" w:rsidP="004308E4">
      <w:pPr>
        <w:rPr>
          <w:sz w:val="30"/>
        </w:rPr>
      </w:pPr>
      <w:r w:rsidRPr="004308E4">
        <w:rPr>
          <w:b/>
          <w:sz w:val="30"/>
        </w:rPr>
        <w:t>A.</w:t>
      </w:r>
      <w:r w:rsidRPr="004308E4">
        <w:rPr>
          <w:sz w:val="30"/>
        </w:rPr>
        <w:t xml:space="preserve"> ℓcb = 36 cm </w:t>
      </w:r>
      <w:r w:rsidRPr="004308E4">
        <w:rPr>
          <w:sz w:val="30"/>
        </w:rPr>
        <w:tab/>
      </w:r>
      <w:r w:rsidRPr="004308E4">
        <w:rPr>
          <w:sz w:val="30"/>
        </w:rPr>
        <w:tab/>
      </w:r>
      <w:r w:rsidRPr="004308E4">
        <w:rPr>
          <w:b/>
          <w:sz w:val="30"/>
        </w:rPr>
        <w:t>B</w:t>
      </w:r>
      <w:r w:rsidRPr="004308E4">
        <w:rPr>
          <w:b/>
          <w:color w:val="FF0000"/>
          <w:sz w:val="30"/>
        </w:rPr>
        <w:t>.</w:t>
      </w:r>
      <w:r w:rsidRPr="004308E4">
        <w:rPr>
          <w:sz w:val="30"/>
        </w:rPr>
        <w:t xml:space="preserve"> ℓcb = 39 cm </w:t>
      </w:r>
      <w:r w:rsidRPr="004308E4">
        <w:rPr>
          <w:sz w:val="30"/>
        </w:rPr>
        <w:tab/>
      </w:r>
      <w:r w:rsidRPr="004308E4">
        <w:rPr>
          <w:sz w:val="30"/>
        </w:rPr>
        <w:tab/>
      </w:r>
      <w:r w:rsidRPr="004308E4">
        <w:rPr>
          <w:sz w:val="30"/>
        </w:rPr>
        <w:tab/>
      </w:r>
      <w:r w:rsidRPr="004308E4">
        <w:rPr>
          <w:b/>
          <w:sz w:val="30"/>
        </w:rPr>
        <w:t>C.</w:t>
      </w:r>
      <w:r w:rsidRPr="004308E4">
        <w:rPr>
          <w:sz w:val="30"/>
        </w:rPr>
        <w:t xml:space="preserve"> ℓcb = 38 cm</w:t>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ℓcb = 40 cm</w:t>
      </w:r>
    </w:p>
    <w:p w14:paraId="0BA18839"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Một con lắc lò xo dao động điều hòa theo phương thẳng đứng. Chiều dài tự nhiên của lò xo là ℓ</w:t>
      </w:r>
      <w:r w:rsidRPr="004308E4">
        <w:rPr>
          <w:sz w:val="30"/>
          <w:vertAlign w:val="subscript"/>
        </w:rPr>
        <w:t>o</w:t>
      </w:r>
      <w:r w:rsidRPr="004308E4">
        <w:rPr>
          <w:sz w:val="30"/>
        </w:rPr>
        <w:t xml:space="preserve"> = 30 cm, còn trong khi dao động chiều dài biến thiên từ 32 cm đến 38 cm. Lấy g = 10m/s</w:t>
      </w:r>
      <w:r w:rsidRPr="004308E4">
        <w:rPr>
          <w:sz w:val="30"/>
          <w:vertAlign w:val="superscript"/>
        </w:rPr>
        <w:t>2</w:t>
      </w:r>
      <w:r w:rsidRPr="004308E4">
        <w:rPr>
          <w:sz w:val="30"/>
        </w:rPr>
        <w:t>, tốc độ cực đại của vật nặng là:</w:t>
      </w:r>
    </w:p>
    <w:p w14:paraId="4EF3B65E" w14:textId="77777777" w:rsidR="004308E4" w:rsidRPr="004308E4" w:rsidRDefault="004308E4" w:rsidP="004308E4">
      <w:pPr>
        <w:rPr>
          <w:sz w:val="30"/>
        </w:rPr>
      </w:pPr>
      <w:r w:rsidRPr="004308E4">
        <w:rPr>
          <w:b/>
          <w:sz w:val="30"/>
        </w:rPr>
        <w:t>A.</w:t>
      </w:r>
      <w:r w:rsidRPr="004308E4">
        <w:rPr>
          <w:sz w:val="30"/>
        </w:rPr>
        <w:t xml:space="preserve"> v</w:t>
      </w:r>
      <w:r w:rsidRPr="004308E4">
        <w:rPr>
          <w:sz w:val="30"/>
          <w:vertAlign w:val="subscript"/>
        </w:rPr>
        <w:t>max</w:t>
      </w:r>
      <w:r w:rsidRPr="004308E4">
        <w:rPr>
          <w:sz w:val="30"/>
        </w:rPr>
        <w:t xml:space="preserve"> = 60</w:t>
      </w:r>
      <w:r w:rsidRPr="004308E4">
        <w:rPr>
          <w:position w:val="-6"/>
          <w:sz w:val="30"/>
        </w:rPr>
        <w:object w:dxaOrig="370" w:dyaOrig="348" w14:anchorId="35C80913">
          <v:shape id="Object 190" o:spid="_x0000_i1534" type="#_x0000_t75" style="width:17.85pt;height:16.7pt;mso-wrap-style:square;mso-position-horizontal-relative:page;mso-position-vertical-relative:page" o:ole="">
            <v:imagedata r:id="rId80" o:title=""/>
          </v:shape>
          <o:OLEObject Type="Embed" ProgID="Equation.KSEE3" ShapeID="Object 190" DrawAspect="Content" ObjectID="_1758445405" r:id="rId81">
            <o:FieldCodes>\* MERGEFORMAT</o:FieldCodes>
          </o:OLEObject>
        </w:object>
      </w:r>
      <w:r w:rsidRPr="004308E4">
        <w:rPr>
          <w:sz w:val="30"/>
        </w:rPr>
        <w:t xml:space="preserve">(cm/s). </w:t>
      </w:r>
      <w:r w:rsidRPr="004308E4">
        <w:rPr>
          <w:b/>
          <w:sz w:val="30"/>
        </w:rPr>
        <w:t>B</w:t>
      </w:r>
      <w:r w:rsidRPr="004308E4">
        <w:rPr>
          <w:b/>
          <w:color w:val="FF0000"/>
          <w:sz w:val="30"/>
        </w:rPr>
        <w:t>.</w:t>
      </w:r>
      <w:r w:rsidRPr="004308E4">
        <w:rPr>
          <w:sz w:val="30"/>
        </w:rPr>
        <w:t xml:space="preserve"> v</w:t>
      </w:r>
      <w:r w:rsidRPr="004308E4">
        <w:rPr>
          <w:sz w:val="30"/>
          <w:vertAlign w:val="subscript"/>
        </w:rPr>
        <w:t>max</w:t>
      </w:r>
      <w:r w:rsidRPr="004308E4">
        <w:rPr>
          <w:sz w:val="30"/>
        </w:rPr>
        <w:t xml:space="preserve"> = 30</w:t>
      </w:r>
      <w:r w:rsidRPr="004308E4">
        <w:rPr>
          <w:position w:val="-6"/>
          <w:sz w:val="30"/>
        </w:rPr>
        <w:object w:dxaOrig="370" w:dyaOrig="348" w14:anchorId="5610FC9C">
          <v:shape id="Object 191" o:spid="_x0000_i1535" type="#_x0000_t75" style="width:17.85pt;height:16.7pt;mso-wrap-style:square;mso-position-horizontal-relative:page;mso-position-vertical-relative:page" o:ole="">
            <v:imagedata r:id="rId80" o:title=""/>
          </v:shape>
          <o:OLEObject Type="Embed" ProgID="Equation.KSEE3" ShapeID="Object 191" DrawAspect="Content" ObjectID="_1758445406" r:id="rId82">
            <o:FieldCodes>\* MERGEFORMAT</o:FieldCodes>
          </o:OLEObject>
        </w:object>
      </w:r>
      <w:r w:rsidRPr="004308E4">
        <w:rPr>
          <w:sz w:val="30"/>
        </w:rPr>
        <w:t xml:space="preserve">(cm/s). </w:t>
      </w:r>
      <w:r w:rsidRPr="004308E4">
        <w:rPr>
          <w:sz w:val="30"/>
        </w:rPr>
        <w:tab/>
      </w:r>
      <w:r w:rsidRPr="004308E4">
        <w:rPr>
          <w:b/>
          <w:sz w:val="30"/>
        </w:rPr>
        <w:t xml:space="preserve">C. </w:t>
      </w:r>
      <w:r w:rsidRPr="004308E4">
        <w:rPr>
          <w:sz w:val="30"/>
        </w:rPr>
        <w:t>v</w:t>
      </w:r>
      <w:r w:rsidRPr="004308E4">
        <w:rPr>
          <w:sz w:val="30"/>
          <w:vertAlign w:val="subscript"/>
        </w:rPr>
        <w:t>max</w:t>
      </w:r>
      <w:r w:rsidRPr="004308E4">
        <w:rPr>
          <w:sz w:val="30"/>
        </w:rPr>
        <w:t xml:space="preserve"> = 30 (cm/s). </w:t>
      </w:r>
      <w:r w:rsidRPr="004308E4">
        <w:rPr>
          <w:sz w:val="30"/>
        </w:rPr>
        <w:tab/>
      </w:r>
      <w:r w:rsidRPr="004308E4">
        <w:rPr>
          <w:sz w:val="30"/>
        </w:rPr>
        <w:tab/>
      </w:r>
      <w:r w:rsidRPr="004308E4">
        <w:rPr>
          <w:b/>
          <w:sz w:val="30"/>
        </w:rPr>
        <w:t>D.</w:t>
      </w:r>
      <w:r w:rsidRPr="004308E4">
        <w:rPr>
          <w:sz w:val="30"/>
        </w:rPr>
        <w:t xml:space="preserve"> v</w:t>
      </w:r>
      <w:r w:rsidRPr="004308E4">
        <w:rPr>
          <w:sz w:val="30"/>
          <w:vertAlign w:val="subscript"/>
        </w:rPr>
        <w:t>max</w:t>
      </w:r>
      <w:r w:rsidRPr="004308E4">
        <w:rPr>
          <w:sz w:val="30"/>
        </w:rPr>
        <w:t xml:space="preserve"> = 60 (cm/s).</w:t>
      </w:r>
    </w:p>
    <w:p w14:paraId="76A80ECF"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Một lò xo có chiều dài tự nhiên 20 cm được treo thẳng đứng. Khi mang vật có khối lượng 200 (g) thì lò xo có chiều dài 24 cm. Lấy g = 10 m/s</w:t>
      </w:r>
      <w:r w:rsidRPr="004308E4">
        <w:rPr>
          <w:sz w:val="30"/>
          <w:vertAlign w:val="superscript"/>
        </w:rPr>
        <w:t>2</w:t>
      </w:r>
      <w:r w:rsidRPr="004308E4">
        <w:rPr>
          <w:sz w:val="30"/>
        </w:rPr>
        <w:t>. Chu kỳ dao động riêng của con lắc lò xo này là</w:t>
      </w:r>
    </w:p>
    <w:p w14:paraId="284D1329" w14:textId="77777777" w:rsidR="004308E4" w:rsidRPr="004308E4" w:rsidRDefault="004308E4" w:rsidP="004308E4">
      <w:pPr>
        <w:rPr>
          <w:sz w:val="30"/>
        </w:rPr>
      </w:pPr>
      <w:r w:rsidRPr="004308E4">
        <w:rPr>
          <w:b/>
          <w:sz w:val="30"/>
        </w:rPr>
        <w:t>A</w:t>
      </w:r>
      <w:r w:rsidRPr="004308E4">
        <w:rPr>
          <w:b/>
          <w:color w:val="FF0000"/>
          <w:sz w:val="30"/>
        </w:rPr>
        <w:t>.</w:t>
      </w:r>
      <w:r w:rsidRPr="004308E4">
        <w:rPr>
          <w:sz w:val="30"/>
        </w:rPr>
        <w:t xml:space="preserve"> T = 0,397(s). </w:t>
      </w:r>
      <w:r w:rsidRPr="004308E4">
        <w:rPr>
          <w:sz w:val="30"/>
        </w:rPr>
        <w:tab/>
      </w:r>
      <w:r w:rsidRPr="004308E4">
        <w:rPr>
          <w:sz w:val="30"/>
        </w:rPr>
        <w:tab/>
      </w:r>
      <w:r w:rsidRPr="004308E4">
        <w:rPr>
          <w:b/>
          <w:sz w:val="30"/>
        </w:rPr>
        <w:t>B.</w:t>
      </w:r>
      <w:r w:rsidRPr="004308E4">
        <w:rPr>
          <w:sz w:val="30"/>
        </w:rPr>
        <w:t xml:space="preserve"> T = 1 (s). </w:t>
      </w:r>
      <w:r w:rsidRPr="004308E4">
        <w:rPr>
          <w:sz w:val="30"/>
        </w:rPr>
        <w:tab/>
      </w:r>
      <w:r w:rsidRPr="004308E4">
        <w:rPr>
          <w:sz w:val="30"/>
        </w:rPr>
        <w:tab/>
      </w:r>
      <w:r w:rsidRPr="004308E4">
        <w:rPr>
          <w:sz w:val="30"/>
        </w:rPr>
        <w:tab/>
      </w:r>
      <w:r w:rsidRPr="004308E4">
        <w:rPr>
          <w:sz w:val="30"/>
        </w:rPr>
        <w:tab/>
      </w:r>
      <w:r w:rsidRPr="004308E4">
        <w:rPr>
          <w:b/>
          <w:sz w:val="30"/>
        </w:rPr>
        <w:t>C.</w:t>
      </w:r>
      <w:r w:rsidRPr="004308E4">
        <w:rPr>
          <w:sz w:val="30"/>
        </w:rPr>
        <w:t xml:space="preserve"> T = 2 (s). </w:t>
      </w:r>
      <w:r w:rsidRPr="004308E4">
        <w:rPr>
          <w:sz w:val="30"/>
        </w:rPr>
        <w:tab/>
      </w:r>
      <w:r w:rsidRPr="004308E4">
        <w:rPr>
          <w:sz w:val="30"/>
        </w:rPr>
        <w:tab/>
      </w:r>
      <w:r w:rsidRPr="004308E4">
        <w:rPr>
          <w:sz w:val="30"/>
        </w:rPr>
        <w:tab/>
      </w:r>
      <w:r w:rsidRPr="004308E4">
        <w:rPr>
          <w:sz w:val="30"/>
        </w:rPr>
        <w:tab/>
      </w:r>
      <w:r w:rsidRPr="004308E4">
        <w:rPr>
          <w:b/>
          <w:sz w:val="30"/>
        </w:rPr>
        <w:t>B.</w:t>
      </w:r>
      <w:r w:rsidRPr="004308E4">
        <w:rPr>
          <w:sz w:val="30"/>
        </w:rPr>
        <w:t xml:space="preserve"> T = 1,414 (s).</w:t>
      </w:r>
    </w:p>
    <w:p w14:paraId="2FE4DE64"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Con lắc lò xo treo thẳng đứng dao động điều hòa với biên độ A. Lực đàn hồi của lò xo có giá trị lớn nhất khi</w:t>
      </w:r>
    </w:p>
    <w:p w14:paraId="7A347BA4" w14:textId="77777777"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sidRPr="004308E4">
        <w:rPr>
          <w:b/>
          <w:sz w:val="30"/>
          <w:lang w:val="vi-VN"/>
        </w:rPr>
        <w:lastRenderedPageBreak/>
        <w:tab/>
      </w:r>
      <w:r w:rsidRPr="004308E4">
        <w:rPr>
          <w:b/>
          <w:sz w:val="30"/>
        </w:rPr>
        <w:t xml:space="preserve">A. </w:t>
      </w:r>
      <w:r w:rsidRPr="004308E4">
        <w:rPr>
          <w:sz w:val="30"/>
        </w:rPr>
        <w:t xml:space="preserve">vật ở điểm biên dương (x = A). </w:t>
      </w:r>
      <w:r w:rsidRPr="004308E4">
        <w:rPr>
          <w:sz w:val="30"/>
        </w:rPr>
        <w:tab/>
      </w:r>
      <w:r w:rsidRPr="004308E4">
        <w:rPr>
          <w:b/>
          <w:sz w:val="30"/>
        </w:rPr>
        <w:t>C</w:t>
      </w:r>
      <w:r w:rsidRPr="004308E4">
        <w:rPr>
          <w:b/>
          <w:color w:val="FF0000"/>
          <w:sz w:val="30"/>
        </w:rPr>
        <w:t>.</w:t>
      </w:r>
      <w:r w:rsidRPr="004308E4">
        <w:rPr>
          <w:b/>
          <w:sz w:val="30"/>
        </w:rPr>
        <w:t xml:space="preserve"> </w:t>
      </w:r>
      <w:r w:rsidRPr="004308E4">
        <w:rPr>
          <w:sz w:val="30"/>
        </w:rPr>
        <w:t>vật ở điểm biên âm (x = –A).</w:t>
      </w:r>
    </w:p>
    <w:p w14:paraId="4A783033" w14:textId="77777777"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sidRPr="004308E4">
        <w:rPr>
          <w:b/>
          <w:sz w:val="30"/>
          <w:lang w:val="vi-VN"/>
        </w:rPr>
        <w:tab/>
      </w:r>
      <w:r w:rsidRPr="004308E4">
        <w:rPr>
          <w:b/>
          <w:sz w:val="30"/>
        </w:rPr>
        <w:t xml:space="preserve">B. </w:t>
      </w:r>
      <w:r w:rsidRPr="004308E4">
        <w:rPr>
          <w:sz w:val="30"/>
        </w:rPr>
        <w:t>vật ở vị trí thấp nhất.</w:t>
      </w:r>
      <w:r w:rsidRPr="004308E4">
        <w:rPr>
          <w:sz w:val="30"/>
        </w:rPr>
        <w:tab/>
      </w:r>
      <w:r w:rsidRPr="004308E4">
        <w:rPr>
          <w:sz w:val="30"/>
        </w:rPr>
        <w:tab/>
      </w:r>
      <w:r w:rsidRPr="004308E4">
        <w:rPr>
          <w:b/>
          <w:sz w:val="30"/>
        </w:rPr>
        <w:t xml:space="preserve">D. </w:t>
      </w:r>
      <w:r w:rsidRPr="004308E4">
        <w:rPr>
          <w:sz w:val="30"/>
        </w:rPr>
        <w:t>vật ở vị trí cân bằng.</w:t>
      </w:r>
    </w:p>
    <w:p w14:paraId="7FDDE479" w14:textId="77777777" w:rsidR="004308E4" w:rsidRPr="004308E4" w:rsidRDefault="004308E4" w:rsidP="004308E4">
      <w:pPr>
        <w:numPr>
          <w:ilvl w:val="0"/>
          <w:numId w:val="1"/>
        </w:numPr>
        <w:tabs>
          <w:tab w:val="clear" w:pos="425"/>
          <w:tab w:val="left" w:pos="284"/>
          <w:tab w:val="left" w:pos="851"/>
          <w:tab w:val="left" w:pos="993"/>
          <w:tab w:val="left" w:pos="2835"/>
          <w:tab w:val="left" w:pos="5387"/>
          <w:tab w:val="left" w:pos="7938"/>
        </w:tabs>
        <w:autoSpaceDE w:val="0"/>
        <w:autoSpaceDN w:val="0"/>
        <w:adjustRightInd w:val="0"/>
        <w:ind w:left="0" w:right="-8" w:firstLine="0"/>
        <w:jc w:val="both"/>
        <w:rPr>
          <w:sz w:val="30"/>
        </w:rPr>
      </w:pPr>
      <w:r w:rsidRPr="004308E4">
        <w:rPr>
          <w:sz w:val="30"/>
        </w:rPr>
        <w:t>Con lắc lò xo treo thẳng đứng, dao động điều hòa với phương trình x = 2cos(20t) cm. Chiều dài tự nhiên của lò xo là ℓ</w:t>
      </w:r>
      <w:r w:rsidRPr="004308E4">
        <w:rPr>
          <w:sz w:val="30"/>
          <w:vertAlign w:val="subscript"/>
        </w:rPr>
        <w:t>o</w:t>
      </w:r>
      <w:r w:rsidRPr="004308E4">
        <w:rPr>
          <w:sz w:val="30"/>
        </w:rPr>
        <w:t xml:space="preserve"> = 30 cm, lấy g = 10m/s</w:t>
      </w:r>
      <w:r w:rsidRPr="004308E4">
        <w:rPr>
          <w:sz w:val="30"/>
          <w:vertAlign w:val="superscript"/>
        </w:rPr>
        <w:t>2</w:t>
      </w:r>
      <w:r w:rsidRPr="004308E4">
        <w:rPr>
          <w:sz w:val="30"/>
        </w:rPr>
        <w:t>. Chiều dài của lò xo tại vị trí cân bằng là</w:t>
      </w:r>
    </w:p>
    <w:p w14:paraId="7E92EEE3" w14:textId="77777777" w:rsidR="004308E4" w:rsidRPr="004308E4" w:rsidRDefault="004308E4" w:rsidP="004308E4">
      <w:pPr>
        <w:tabs>
          <w:tab w:val="left" w:pos="284"/>
          <w:tab w:val="left" w:pos="851"/>
          <w:tab w:val="left" w:pos="993"/>
          <w:tab w:val="left" w:pos="2835"/>
          <w:tab w:val="left" w:pos="5387"/>
          <w:tab w:val="left" w:pos="7938"/>
        </w:tabs>
        <w:autoSpaceDE w:val="0"/>
        <w:autoSpaceDN w:val="0"/>
        <w:adjustRightInd w:val="0"/>
        <w:ind w:right="-8"/>
        <w:jc w:val="both"/>
        <w:rPr>
          <w:sz w:val="30"/>
        </w:rPr>
      </w:pPr>
      <w:r w:rsidRPr="004308E4">
        <w:rPr>
          <w:b/>
          <w:sz w:val="30"/>
          <w:lang w:val="vi-VN"/>
        </w:rPr>
        <w:tab/>
      </w:r>
      <w:r w:rsidRPr="004308E4">
        <w:rPr>
          <w:b/>
          <w:sz w:val="30"/>
        </w:rPr>
        <w:t xml:space="preserve">A. </w:t>
      </w:r>
      <w:r w:rsidRPr="004308E4">
        <w:rPr>
          <w:sz w:val="30"/>
        </w:rPr>
        <w:t>ℓ</w:t>
      </w:r>
      <w:r w:rsidRPr="004308E4">
        <w:rPr>
          <w:sz w:val="30"/>
          <w:vertAlign w:val="subscript"/>
        </w:rPr>
        <w:t>cb</w:t>
      </w:r>
      <w:r w:rsidRPr="004308E4">
        <w:rPr>
          <w:sz w:val="30"/>
        </w:rPr>
        <w:t xml:space="preserve"> = 32 cm </w:t>
      </w:r>
      <w:r w:rsidRPr="004308E4">
        <w:rPr>
          <w:sz w:val="30"/>
        </w:rPr>
        <w:tab/>
      </w:r>
      <w:r w:rsidRPr="004308E4">
        <w:rPr>
          <w:b/>
          <w:sz w:val="30"/>
        </w:rPr>
        <w:t xml:space="preserve">B. </w:t>
      </w:r>
      <w:r w:rsidRPr="004308E4">
        <w:rPr>
          <w:sz w:val="30"/>
        </w:rPr>
        <w:t>ℓ</w:t>
      </w:r>
      <w:r w:rsidRPr="004308E4">
        <w:rPr>
          <w:sz w:val="30"/>
          <w:vertAlign w:val="subscript"/>
        </w:rPr>
        <w:t>cb</w:t>
      </w:r>
      <w:r w:rsidRPr="004308E4">
        <w:rPr>
          <w:sz w:val="30"/>
        </w:rPr>
        <w:t xml:space="preserve"> = 33 cm </w:t>
      </w:r>
      <w:r w:rsidRPr="004308E4">
        <w:rPr>
          <w:sz w:val="30"/>
        </w:rPr>
        <w:tab/>
      </w:r>
      <w:r w:rsidRPr="004308E4">
        <w:rPr>
          <w:b/>
          <w:sz w:val="30"/>
        </w:rPr>
        <w:t xml:space="preserve">C. </w:t>
      </w:r>
      <w:r w:rsidRPr="004308E4">
        <w:rPr>
          <w:sz w:val="30"/>
        </w:rPr>
        <w:t>ℓ</w:t>
      </w:r>
      <w:r w:rsidRPr="004308E4">
        <w:rPr>
          <w:sz w:val="30"/>
          <w:vertAlign w:val="subscript"/>
        </w:rPr>
        <w:t>cb</w:t>
      </w:r>
      <w:r w:rsidRPr="004308E4">
        <w:rPr>
          <w:sz w:val="30"/>
        </w:rPr>
        <w:t xml:space="preserve"> = 32,5 cm </w:t>
      </w:r>
      <w:r w:rsidRPr="004308E4">
        <w:rPr>
          <w:sz w:val="30"/>
        </w:rPr>
        <w:tab/>
      </w:r>
      <w:r w:rsidRPr="004308E4">
        <w:rPr>
          <w:b/>
          <w:sz w:val="30"/>
        </w:rPr>
        <w:t xml:space="preserve">D. </w:t>
      </w:r>
      <w:r w:rsidRPr="004308E4">
        <w:rPr>
          <w:sz w:val="30"/>
        </w:rPr>
        <w:t>ℓ</w:t>
      </w:r>
      <w:r w:rsidRPr="004308E4">
        <w:rPr>
          <w:sz w:val="30"/>
          <w:vertAlign w:val="subscript"/>
        </w:rPr>
        <w:t>cb</w:t>
      </w:r>
      <w:r w:rsidRPr="004308E4">
        <w:rPr>
          <w:sz w:val="30"/>
        </w:rPr>
        <w:t xml:space="preserve"> = 35 cm</w:t>
      </w:r>
    </w:p>
    <w:p w14:paraId="65E38142" w14:textId="77777777" w:rsidR="004308E4" w:rsidRPr="004308E4" w:rsidRDefault="004308E4" w:rsidP="004308E4">
      <w:pPr>
        <w:jc w:val="both"/>
        <w:rPr>
          <w:b/>
          <w:sz w:val="30"/>
        </w:rPr>
      </w:pPr>
    </w:p>
    <w:p w14:paraId="63E2B87C" w14:textId="77777777" w:rsidR="004308E4" w:rsidRPr="004308E4" w:rsidRDefault="004308E4" w:rsidP="004308E4">
      <w:pPr>
        <w:jc w:val="both"/>
        <w:rPr>
          <w:b/>
          <w:sz w:val="30"/>
        </w:rPr>
      </w:pPr>
    </w:p>
    <w:p w14:paraId="0BCC6263" w14:textId="77777777" w:rsidR="004308E4" w:rsidRPr="004308E4" w:rsidRDefault="004308E4" w:rsidP="004308E4">
      <w:pPr>
        <w:jc w:val="both"/>
        <w:rPr>
          <w:b/>
          <w:sz w:val="30"/>
        </w:rPr>
      </w:pPr>
    </w:p>
    <w:p w14:paraId="3AE734AD" w14:textId="77777777" w:rsidR="004308E4" w:rsidRPr="004308E4" w:rsidRDefault="004308E4" w:rsidP="004308E4">
      <w:pPr>
        <w:jc w:val="both"/>
        <w:rPr>
          <w:b/>
          <w:sz w:val="30"/>
        </w:rPr>
      </w:pPr>
    </w:p>
    <w:p w14:paraId="52DC99FA" w14:textId="77777777" w:rsidR="004308E4" w:rsidRPr="004308E4" w:rsidRDefault="004308E4" w:rsidP="004308E4">
      <w:pPr>
        <w:jc w:val="both"/>
        <w:rPr>
          <w:sz w:val="30"/>
        </w:rPr>
      </w:pPr>
      <w:r w:rsidRPr="004308E4">
        <w:rPr>
          <w:sz w:val="30"/>
        </w:rPr>
        <w:t xml:space="preserve"> </w:t>
      </w:r>
    </w:p>
    <w:p w14:paraId="51D9EC79" w14:textId="77777777" w:rsidR="004308E4" w:rsidRPr="004308E4" w:rsidRDefault="004308E4" w:rsidP="004308E4">
      <w:pPr>
        <w:numPr>
          <w:ilvl w:val="0"/>
          <w:numId w:val="2"/>
        </w:numPr>
        <w:tabs>
          <w:tab w:val="left" w:pos="425"/>
        </w:tabs>
        <w:ind w:left="0" w:firstLine="0"/>
        <w:jc w:val="both"/>
        <w:rPr>
          <w:sz w:val="30"/>
        </w:rPr>
      </w:pPr>
      <w:r w:rsidRPr="004308E4">
        <w:rPr>
          <w:sz w:val="30"/>
        </w:rPr>
        <w:t>Một con lắc lò xo, gồm lò xo nhẹ có độ cứng 50 N/m, vật có khối lượng 2 kg, dao động điều hoà. Tại thời điểm vật có gia tốc 75 cm/s</w:t>
      </w:r>
      <w:r w:rsidRPr="004308E4">
        <w:rPr>
          <w:sz w:val="30"/>
          <w:vertAlign w:val="superscript"/>
        </w:rPr>
        <w:t>2</w:t>
      </w:r>
      <w:r w:rsidRPr="004308E4">
        <w:rPr>
          <w:sz w:val="30"/>
        </w:rPr>
        <w:t xml:space="preserve"> thì nó có vận tốc 15</w:t>
      </w:r>
      <w:r w:rsidRPr="004308E4">
        <w:rPr>
          <w:sz w:val="30"/>
        </w:rPr>
        <w:fldChar w:fldCharType="begin"/>
      </w:r>
      <w:r w:rsidRPr="004308E4">
        <w:rPr>
          <w:sz w:val="30"/>
        </w:rPr>
        <w:instrText>eq \l(\r(,3))</w:instrText>
      </w:r>
      <w:r w:rsidRPr="004308E4">
        <w:rPr>
          <w:sz w:val="30"/>
        </w:rPr>
        <w:fldChar w:fldCharType="end"/>
      </w:r>
      <w:r w:rsidRPr="004308E4">
        <w:rPr>
          <w:sz w:val="30"/>
        </w:rPr>
        <w:t xml:space="preserve"> cm/s. Xác định biên độ dao động của vật?</w:t>
      </w:r>
    </w:p>
    <w:p w14:paraId="3051BC4B" w14:textId="77777777" w:rsidR="004308E4" w:rsidRPr="004308E4" w:rsidRDefault="004308E4" w:rsidP="004308E4">
      <w:pPr>
        <w:jc w:val="both"/>
        <w:rPr>
          <w:sz w:val="30"/>
        </w:rPr>
      </w:pPr>
      <w:r w:rsidRPr="004308E4">
        <w:rPr>
          <w:sz w:val="30"/>
        </w:rPr>
        <w:tab/>
      </w:r>
      <w:r w:rsidRPr="004308E4">
        <w:rPr>
          <w:b/>
          <w:sz w:val="30"/>
        </w:rPr>
        <w:t>A.</w:t>
      </w:r>
      <w:r w:rsidRPr="004308E4">
        <w:rPr>
          <w:sz w:val="30"/>
        </w:rPr>
        <w:t xml:space="preserve"> 5 cm </w:t>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B.</w:t>
      </w:r>
      <w:r w:rsidRPr="004308E4">
        <w:rPr>
          <w:sz w:val="30"/>
        </w:rPr>
        <w:t xml:space="preserve"> 6 cm </w:t>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C.</w:t>
      </w:r>
      <w:r w:rsidRPr="004308E4">
        <w:rPr>
          <w:sz w:val="30"/>
        </w:rPr>
        <w:t xml:space="preserve"> 9 cm </w:t>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10 cm</w:t>
      </w:r>
    </w:p>
    <w:p w14:paraId="4AB15705" w14:textId="77777777" w:rsidR="004308E4" w:rsidRPr="004308E4" w:rsidRDefault="004308E4" w:rsidP="004308E4">
      <w:pPr>
        <w:numPr>
          <w:ilvl w:val="0"/>
          <w:numId w:val="2"/>
        </w:numPr>
        <w:tabs>
          <w:tab w:val="left" w:pos="425"/>
        </w:tabs>
        <w:ind w:left="0" w:firstLine="0"/>
        <w:jc w:val="both"/>
        <w:rPr>
          <w:sz w:val="30"/>
        </w:rPr>
      </w:pPr>
      <w:r w:rsidRPr="004308E4">
        <w:rPr>
          <w:sz w:val="30"/>
        </w:rPr>
        <w:t>Một con lắc lò xo gồm một vật nặng có khối lượng 500 g treo vào đầu lò xo có độ cứng k = 2,5 N/cm. Kích thích cho vật dao động, vật có gia tốc cực đại 5 m/s</w:t>
      </w:r>
      <w:r w:rsidRPr="004308E4">
        <w:rPr>
          <w:sz w:val="30"/>
          <w:vertAlign w:val="superscript"/>
        </w:rPr>
        <w:t>2</w:t>
      </w:r>
      <w:r w:rsidRPr="004308E4">
        <w:rPr>
          <w:sz w:val="30"/>
        </w:rPr>
        <w:t>. Biên độ dao động của vật là</w:t>
      </w:r>
    </w:p>
    <w:p w14:paraId="1064497D" w14:textId="77777777" w:rsidR="004308E4" w:rsidRPr="004308E4" w:rsidRDefault="004308E4" w:rsidP="004308E4">
      <w:pPr>
        <w:jc w:val="both"/>
        <w:rPr>
          <w:rFonts w:eastAsia="TimesNewRoman"/>
          <w:sz w:val="30"/>
        </w:rPr>
      </w:pPr>
      <w:r w:rsidRPr="004308E4">
        <w:rPr>
          <w:sz w:val="30"/>
        </w:rPr>
        <w:t xml:space="preserve"> </w:t>
      </w:r>
      <w:r w:rsidRPr="004308E4">
        <w:rPr>
          <w:sz w:val="30"/>
        </w:rPr>
        <w:tab/>
      </w:r>
      <w:r w:rsidRPr="004308E4">
        <w:rPr>
          <w:b/>
          <w:sz w:val="30"/>
        </w:rPr>
        <w:t>A.</w:t>
      </w:r>
      <w:r w:rsidRPr="004308E4">
        <w:rPr>
          <w:sz w:val="30"/>
        </w:rPr>
        <w:t xml:space="preserve"> </w:t>
      </w:r>
      <w:r w:rsidRPr="004308E4">
        <w:rPr>
          <w:position w:val="-8"/>
          <w:sz w:val="30"/>
        </w:rPr>
        <w:object w:dxaOrig="382" w:dyaOrig="382" w14:anchorId="5C232942">
          <v:shape id="Object 306" o:spid="_x0000_i1536" type="#_x0000_t75" style="width:17.85pt;height:17.85pt;mso-wrap-style:square;mso-position-horizontal-relative:page;mso-position-vertical-relative:page" o:ole="">
            <v:imagedata r:id="rId83" o:title=""/>
          </v:shape>
          <o:OLEObject Type="Embed" ProgID="Equation.KSEE3" ShapeID="Object 306" DrawAspect="Content" ObjectID="_1758445407" r:id="rId84">
            <o:FieldCodes>\* MERGEFORMAT</o:FieldCodes>
          </o:OLEObject>
        </w:object>
      </w:r>
      <w:r w:rsidRPr="004308E4">
        <w:rPr>
          <w:sz w:val="30"/>
        </w:rPr>
        <w:t xml:space="preserve">cm. </w:t>
      </w:r>
      <w:r w:rsidRPr="004308E4">
        <w:rPr>
          <w:sz w:val="30"/>
        </w:rPr>
        <w:tab/>
      </w:r>
      <w:r w:rsidRPr="004308E4">
        <w:rPr>
          <w:sz w:val="30"/>
        </w:rPr>
        <w:tab/>
      </w:r>
      <w:r w:rsidRPr="004308E4">
        <w:rPr>
          <w:sz w:val="30"/>
        </w:rPr>
        <w:tab/>
      </w:r>
      <w:r w:rsidRPr="004308E4">
        <w:rPr>
          <w:sz w:val="30"/>
        </w:rPr>
        <w:tab/>
      </w:r>
      <w:r w:rsidRPr="004308E4">
        <w:rPr>
          <w:b/>
          <w:sz w:val="30"/>
        </w:rPr>
        <w:t>B.</w:t>
      </w:r>
      <w:r w:rsidRPr="004308E4">
        <w:rPr>
          <w:sz w:val="30"/>
        </w:rPr>
        <w:t xml:space="preserve"> 2 cm </w:t>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C.</w:t>
      </w:r>
      <w:r w:rsidRPr="004308E4">
        <w:rPr>
          <w:sz w:val="30"/>
        </w:rPr>
        <w:t xml:space="preserve"> 5 cm </w:t>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1 cm</w:t>
      </w:r>
    </w:p>
    <w:p w14:paraId="7263FEBF" w14:textId="77777777" w:rsidR="004308E4" w:rsidRPr="004308E4" w:rsidRDefault="004308E4" w:rsidP="004308E4">
      <w:pPr>
        <w:numPr>
          <w:ilvl w:val="0"/>
          <w:numId w:val="2"/>
        </w:numPr>
        <w:tabs>
          <w:tab w:val="left" w:pos="425"/>
        </w:tabs>
        <w:ind w:left="0" w:firstLine="0"/>
        <w:jc w:val="both"/>
        <w:rPr>
          <w:rFonts w:eastAsia="TimesNewRoman"/>
          <w:sz w:val="30"/>
        </w:rPr>
      </w:pPr>
      <w:r w:rsidRPr="004308E4">
        <w:rPr>
          <w:rFonts w:eastAsia="TimesNewRoman"/>
          <w:sz w:val="30"/>
        </w:rPr>
        <w:t>Một vật dao động điều hoà dọc theo trục Ox với phương trình x = Asin</w:t>
      </w:r>
      <w:r w:rsidRPr="004308E4">
        <w:rPr>
          <w:rFonts w:eastAsia="Symbol"/>
          <w:sz w:val="30"/>
        </w:rPr>
        <w:t>ω</w:t>
      </w:r>
      <w:r w:rsidRPr="004308E4">
        <w:rPr>
          <w:rFonts w:eastAsia="TimesNewRoman"/>
          <w:sz w:val="30"/>
        </w:rPr>
        <w:t>t. Nếu chọn gốc toạ độ O tại vị trí cân bằng của vật thì gốc thời gian t = 0 là lúc vật</w:t>
      </w:r>
    </w:p>
    <w:p w14:paraId="0130EA63" w14:textId="77777777" w:rsidR="004308E4" w:rsidRPr="004308E4" w:rsidRDefault="004308E4" w:rsidP="004308E4">
      <w:pPr>
        <w:autoSpaceDE w:val="0"/>
        <w:autoSpaceDN w:val="0"/>
        <w:rPr>
          <w:rFonts w:eastAsia="TimesNewRoman"/>
          <w:sz w:val="30"/>
        </w:rPr>
      </w:pPr>
      <w:r w:rsidRPr="004308E4">
        <w:rPr>
          <w:rFonts w:eastAsia="TimesNewRoman"/>
          <w:b/>
          <w:sz w:val="30"/>
        </w:rPr>
        <w:t>A.</w:t>
      </w:r>
      <w:r w:rsidRPr="004308E4">
        <w:rPr>
          <w:rFonts w:eastAsia="TimesNewRoman"/>
          <w:sz w:val="30"/>
        </w:rPr>
        <w:t xml:space="preserve"> ở vị trí li độ cực đại thuộc phần dương của trục Ox. </w:t>
      </w:r>
    </w:p>
    <w:p w14:paraId="4C9C9B53" w14:textId="77777777" w:rsidR="004308E4" w:rsidRPr="004308E4" w:rsidRDefault="004308E4" w:rsidP="004308E4">
      <w:pPr>
        <w:autoSpaceDE w:val="0"/>
        <w:autoSpaceDN w:val="0"/>
        <w:rPr>
          <w:rFonts w:eastAsia="TimesNewRoman"/>
          <w:sz w:val="30"/>
        </w:rPr>
      </w:pPr>
      <w:r w:rsidRPr="004308E4">
        <w:rPr>
          <w:rFonts w:eastAsia="TimesNewRoman,Bold"/>
          <w:b/>
          <w:sz w:val="30"/>
        </w:rPr>
        <w:t xml:space="preserve">B. </w:t>
      </w:r>
      <w:r w:rsidRPr="004308E4">
        <w:rPr>
          <w:rFonts w:eastAsia="TimesNewRoman"/>
          <w:sz w:val="30"/>
        </w:rPr>
        <w:t>qua vị trí cân bằng O ngược chiều dương của trục Ox.</w:t>
      </w:r>
    </w:p>
    <w:p w14:paraId="2EFFA44F" w14:textId="77777777" w:rsidR="004308E4" w:rsidRPr="004308E4" w:rsidRDefault="004308E4" w:rsidP="004308E4">
      <w:pPr>
        <w:autoSpaceDE w:val="0"/>
        <w:autoSpaceDN w:val="0"/>
        <w:rPr>
          <w:rFonts w:eastAsia="TimesNewRoman"/>
          <w:sz w:val="30"/>
        </w:rPr>
      </w:pPr>
      <w:r w:rsidRPr="004308E4">
        <w:rPr>
          <w:rFonts w:eastAsia="TimesNewRoman,Bold"/>
          <w:b/>
          <w:sz w:val="30"/>
        </w:rPr>
        <w:t xml:space="preserve">C. </w:t>
      </w:r>
      <w:r w:rsidRPr="004308E4">
        <w:rPr>
          <w:rFonts w:eastAsia="TimesNewRoman"/>
          <w:sz w:val="30"/>
        </w:rPr>
        <w:t>ở vị trí li độ cực đại thuộc phần âm của trục Ox.</w:t>
      </w:r>
    </w:p>
    <w:p w14:paraId="204F31E2" w14:textId="77777777" w:rsidR="004308E4" w:rsidRPr="004308E4" w:rsidRDefault="004308E4" w:rsidP="004308E4">
      <w:pPr>
        <w:autoSpaceDE w:val="0"/>
        <w:autoSpaceDN w:val="0"/>
        <w:rPr>
          <w:rFonts w:eastAsia="Times New Roman"/>
          <w:sz w:val="30"/>
        </w:rPr>
      </w:pPr>
      <w:r w:rsidRPr="004308E4">
        <w:rPr>
          <w:rFonts w:eastAsia="TimesNewRoman,Bold"/>
          <w:b/>
          <w:sz w:val="30"/>
        </w:rPr>
        <w:t>D</w:t>
      </w:r>
      <w:r w:rsidRPr="004308E4">
        <w:rPr>
          <w:rFonts w:eastAsia="TimesNewRoman,Bold"/>
          <w:b/>
          <w:color w:val="FF0000"/>
          <w:sz w:val="30"/>
        </w:rPr>
        <w:t>.</w:t>
      </w:r>
      <w:r w:rsidRPr="004308E4">
        <w:rPr>
          <w:rFonts w:eastAsia="TimesNewRoman,Bold"/>
          <w:b/>
          <w:sz w:val="30"/>
        </w:rPr>
        <w:t xml:space="preserve"> </w:t>
      </w:r>
      <w:r w:rsidRPr="004308E4">
        <w:rPr>
          <w:rFonts w:eastAsia="TimesNewRoman"/>
          <w:sz w:val="30"/>
        </w:rPr>
        <w:t>qua vị trí cân bằng O theo chiều dương của trục Ox.</w:t>
      </w:r>
    </w:p>
    <w:p w14:paraId="19397402" w14:textId="77777777" w:rsidR="004308E4" w:rsidRPr="004308E4" w:rsidRDefault="004308E4" w:rsidP="004308E4">
      <w:pPr>
        <w:numPr>
          <w:ilvl w:val="0"/>
          <w:numId w:val="2"/>
        </w:numPr>
        <w:tabs>
          <w:tab w:val="left" w:pos="425"/>
        </w:tabs>
        <w:ind w:left="0" w:firstLine="0"/>
        <w:jc w:val="both"/>
        <w:rPr>
          <w:rFonts w:eastAsia="Times New Roman"/>
          <w:sz w:val="30"/>
        </w:rPr>
      </w:pPr>
      <w:r w:rsidRPr="004308E4">
        <w:rPr>
          <w:rFonts w:eastAsia="TimesNewRoman"/>
          <w:sz w:val="30"/>
        </w:rPr>
        <w:t>M</w:t>
      </w:r>
      <w:r w:rsidRPr="004308E4">
        <w:rPr>
          <w:rFonts w:eastAsia="Times New Roman"/>
          <w:sz w:val="30"/>
        </w:rPr>
        <w:t xml:space="preserve">ột vật nhỏ dao động điều hoà dọc theo trục Ox với tần số góc ω và có biên độ A. Biết gốc tọa độ O ở vị trí cân bằng của vật. Chọn gốc thời gian là lúc vật ở vị trí có li độ A/2 và đang chuyển động theo chiều dương. Phương trình dao động của vật là: </w:t>
      </w:r>
    </w:p>
    <w:p w14:paraId="4C244073" w14:textId="77777777" w:rsidR="004308E4" w:rsidRPr="004308E4" w:rsidRDefault="004308E4" w:rsidP="004308E4">
      <w:pPr>
        <w:autoSpaceDE w:val="0"/>
        <w:autoSpaceDN w:val="0"/>
        <w:rPr>
          <w:rFonts w:eastAsia="TimesNewRoman"/>
          <w:sz w:val="30"/>
        </w:rPr>
      </w:pPr>
      <w:r w:rsidRPr="004308E4">
        <w:rPr>
          <w:rFonts w:eastAsia="Times New Roman"/>
          <w:b/>
          <w:sz w:val="30"/>
        </w:rPr>
        <w:t>A</w:t>
      </w:r>
      <w:r w:rsidRPr="004308E4">
        <w:rPr>
          <w:rFonts w:eastAsia="TimesNewRoman,Bold"/>
          <w:b/>
          <w:color w:val="FF0000"/>
          <w:sz w:val="30"/>
        </w:rPr>
        <w:t>.</w:t>
      </w:r>
      <w:r w:rsidRPr="004308E4">
        <w:rPr>
          <w:rFonts w:eastAsia="Times New Roman"/>
          <w:b/>
          <w:sz w:val="30"/>
        </w:rPr>
        <w:t xml:space="preserve"> x</w:t>
      </w:r>
      <w:r w:rsidRPr="004308E4">
        <w:rPr>
          <w:rFonts w:eastAsia="Times New Roman"/>
          <w:sz w:val="30"/>
        </w:rPr>
        <w:t xml:space="preserve"> = </w:t>
      </w:r>
      <w:proofErr w:type="gramStart"/>
      <w:r w:rsidRPr="004308E4">
        <w:rPr>
          <w:rFonts w:eastAsia="Times New Roman"/>
          <w:sz w:val="30"/>
        </w:rPr>
        <w:t>Acos(</w:t>
      </w:r>
      <w:proofErr w:type="gramEnd"/>
      <w:r w:rsidRPr="004308E4">
        <w:rPr>
          <w:rFonts w:eastAsia="Times New Roman"/>
          <w:sz w:val="30"/>
        </w:rPr>
        <w:t>ωt - π/3)</w:t>
      </w:r>
      <w:r w:rsidRPr="004308E4">
        <w:rPr>
          <w:rFonts w:eastAsia="Times New Roman"/>
          <w:sz w:val="30"/>
        </w:rPr>
        <w:tab/>
      </w:r>
      <w:r w:rsidRPr="004308E4">
        <w:rPr>
          <w:rFonts w:eastAsia="Times New Roman"/>
          <w:sz w:val="30"/>
        </w:rPr>
        <w:tab/>
      </w:r>
      <w:r w:rsidRPr="004308E4">
        <w:rPr>
          <w:rFonts w:eastAsia="Times New Roman"/>
          <w:b/>
          <w:sz w:val="30"/>
        </w:rPr>
        <w:t>B. x</w:t>
      </w:r>
      <w:r w:rsidRPr="004308E4">
        <w:rPr>
          <w:rFonts w:eastAsia="Times New Roman"/>
          <w:sz w:val="30"/>
        </w:rPr>
        <w:t xml:space="preserve"> = Acos(ωt + π/3)</w:t>
      </w:r>
      <w:r w:rsidRPr="004308E4">
        <w:rPr>
          <w:rFonts w:eastAsia="Times New Roman"/>
          <w:sz w:val="30"/>
        </w:rPr>
        <w:tab/>
      </w:r>
      <w:r w:rsidRPr="004308E4">
        <w:rPr>
          <w:rFonts w:eastAsia="Times New Roman"/>
          <w:b/>
          <w:sz w:val="30"/>
        </w:rPr>
        <w:t>C. x</w:t>
      </w:r>
      <w:r w:rsidRPr="004308E4">
        <w:rPr>
          <w:rFonts w:eastAsia="Times New Roman"/>
          <w:sz w:val="30"/>
        </w:rPr>
        <w:t xml:space="preserve"> = Acos(ωt - π/4)</w:t>
      </w:r>
      <w:r w:rsidRPr="004308E4">
        <w:rPr>
          <w:rFonts w:eastAsia="Times New Roman"/>
          <w:sz w:val="30"/>
        </w:rPr>
        <w:tab/>
      </w:r>
      <w:r w:rsidRPr="004308E4">
        <w:rPr>
          <w:rFonts w:eastAsia="Times New Roman"/>
          <w:sz w:val="30"/>
        </w:rPr>
        <w:tab/>
      </w:r>
      <w:r w:rsidRPr="004308E4">
        <w:rPr>
          <w:rFonts w:eastAsia="Times New Roman"/>
          <w:b/>
          <w:sz w:val="30"/>
        </w:rPr>
        <w:t>D. x</w:t>
      </w:r>
      <w:r w:rsidRPr="004308E4">
        <w:rPr>
          <w:rFonts w:eastAsia="Times New Roman"/>
          <w:sz w:val="30"/>
        </w:rPr>
        <w:t xml:space="preserve"> = Acos(ωt + π/4)</w:t>
      </w:r>
    </w:p>
    <w:p w14:paraId="25C95FCF" w14:textId="77777777" w:rsidR="004308E4" w:rsidRPr="004308E4" w:rsidRDefault="004308E4" w:rsidP="004308E4">
      <w:pPr>
        <w:numPr>
          <w:ilvl w:val="0"/>
          <w:numId w:val="2"/>
        </w:numPr>
        <w:tabs>
          <w:tab w:val="left" w:pos="425"/>
        </w:tabs>
        <w:ind w:left="0" w:firstLine="0"/>
        <w:jc w:val="both"/>
        <w:rPr>
          <w:sz w:val="30"/>
        </w:rPr>
      </w:pPr>
      <w:r w:rsidRPr="004308E4">
        <w:rPr>
          <w:rFonts w:eastAsia="TimesNewRoman"/>
          <w:sz w:val="30"/>
        </w:rPr>
        <w:t>C</w:t>
      </w:r>
      <w:r w:rsidRPr="004308E4">
        <w:rPr>
          <w:sz w:val="30"/>
        </w:rPr>
        <w:t xml:space="preserve">on lắc lò xo treo thẳng đứng dao động với tần số 1 Hz. </w:t>
      </w:r>
      <w:r w:rsidRPr="004308E4">
        <w:rPr>
          <w:b/>
          <w:sz w:val="30"/>
        </w:rPr>
        <w:t>Kéo quả cầu hướng xuống khỏi vtcb 4cm</w:t>
      </w:r>
      <w:r w:rsidRPr="004308E4">
        <w:rPr>
          <w:sz w:val="30"/>
        </w:rPr>
        <w:t xml:space="preserve">, </w:t>
      </w:r>
      <w:r w:rsidRPr="004308E4">
        <w:rPr>
          <w:b/>
          <w:sz w:val="30"/>
        </w:rPr>
        <w:t>rồi thả nhẹ</w:t>
      </w:r>
      <w:r w:rsidRPr="004308E4">
        <w:rPr>
          <w:sz w:val="30"/>
        </w:rPr>
        <w:t>. Chọn gốc tọa độ ở vị trí cân bằng, chiều dương hướng xuống, gốc tg lúc vật bắt đầu dao động. Phương trình dao động của vật</w:t>
      </w:r>
    </w:p>
    <w:p w14:paraId="396D4E7C" w14:textId="77777777" w:rsidR="004308E4" w:rsidRPr="004308E4" w:rsidRDefault="004308E4" w:rsidP="004308E4">
      <w:pPr>
        <w:jc w:val="both"/>
        <w:rPr>
          <w:sz w:val="30"/>
        </w:rPr>
      </w:pPr>
      <w:r w:rsidRPr="004308E4">
        <w:rPr>
          <w:b/>
          <w:sz w:val="30"/>
        </w:rPr>
        <w:t>A.</w:t>
      </w:r>
      <w:r w:rsidRPr="004308E4">
        <w:rPr>
          <w:sz w:val="30"/>
        </w:rPr>
        <w:t xml:space="preserve"> x= 4cos(2πt-π/4)</w:t>
      </w:r>
      <w:r w:rsidRPr="004308E4">
        <w:rPr>
          <w:sz w:val="30"/>
        </w:rPr>
        <w:tab/>
      </w:r>
      <w:r w:rsidRPr="004308E4">
        <w:rPr>
          <w:sz w:val="30"/>
        </w:rPr>
        <w:tab/>
      </w:r>
      <w:r w:rsidRPr="004308E4">
        <w:rPr>
          <w:b/>
          <w:sz w:val="30"/>
        </w:rPr>
        <w:t>B</w:t>
      </w:r>
      <w:r w:rsidRPr="004308E4">
        <w:rPr>
          <w:rFonts w:eastAsia="TimesNewRoman,Bold"/>
          <w:b/>
          <w:color w:val="FF0000"/>
          <w:sz w:val="30"/>
        </w:rPr>
        <w:t>.</w:t>
      </w:r>
      <w:r w:rsidRPr="004308E4">
        <w:rPr>
          <w:sz w:val="30"/>
        </w:rPr>
        <w:t xml:space="preserve"> x= 4</w:t>
      </w:r>
      <w:proofErr w:type="gramStart"/>
      <w:r w:rsidRPr="004308E4">
        <w:rPr>
          <w:sz w:val="30"/>
        </w:rPr>
        <w:t>cos(</w:t>
      </w:r>
      <w:proofErr w:type="gramEnd"/>
      <w:r w:rsidRPr="004308E4">
        <w:rPr>
          <w:sz w:val="30"/>
        </w:rPr>
        <w:t>2πt )</w:t>
      </w:r>
      <w:r w:rsidRPr="004308E4">
        <w:rPr>
          <w:sz w:val="30"/>
        </w:rPr>
        <w:tab/>
      </w:r>
      <w:r w:rsidRPr="004308E4">
        <w:rPr>
          <w:sz w:val="30"/>
        </w:rPr>
        <w:tab/>
      </w:r>
      <w:r w:rsidRPr="004308E4">
        <w:rPr>
          <w:sz w:val="30"/>
        </w:rPr>
        <w:tab/>
      </w:r>
      <w:r w:rsidRPr="004308E4">
        <w:rPr>
          <w:sz w:val="30"/>
        </w:rPr>
        <w:tab/>
      </w:r>
      <w:r w:rsidRPr="004308E4">
        <w:rPr>
          <w:b/>
          <w:sz w:val="30"/>
        </w:rPr>
        <w:t>C.</w:t>
      </w:r>
      <w:r w:rsidRPr="004308E4">
        <w:rPr>
          <w:sz w:val="30"/>
        </w:rPr>
        <w:t xml:space="preserve"> x= 4cos(10t + π/4)</w:t>
      </w:r>
      <w:r w:rsidRPr="004308E4">
        <w:rPr>
          <w:sz w:val="30"/>
        </w:rPr>
        <w:tab/>
      </w:r>
      <w:r w:rsidRPr="004308E4">
        <w:rPr>
          <w:sz w:val="30"/>
        </w:rPr>
        <w:tab/>
      </w:r>
      <w:r w:rsidRPr="004308E4">
        <w:rPr>
          <w:b/>
          <w:sz w:val="30"/>
        </w:rPr>
        <w:t>D.</w:t>
      </w:r>
      <w:r w:rsidRPr="004308E4">
        <w:rPr>
          <w:sz w:val="30"/>
        </w:rPr>
        <w:t xml:space="preserve"> x= 4</w:t>
      </w:r>
      <w:r w:rsidRPr="004308E4">
        <w:rPr>
          <w:position w:val="-6"/>
          <w:sz w:val="30"/>
        </w:rPr>
        <w:object w:dxaOrig="442" w:dyaOrig="395" w14:anchorId="4BF2A1EB">
          <v:shape id="Object 229" o:spid="_x0000_i1537" type="#_x0000_t75" style="width:19pt;height:16.7pt;mso-wrap-style:square;mso-position-horizontal-relative:page;mso-position-vertical-relative:page" o:ole="">
            <v:imagedata r:id="rId85" o:title=""/>
          </v:shape>
          <o:OLEObject Type="Embed" ProgID="Equation.KSEE3" ShapeID="Object 229" DrawAspect="Content" ObjectID="_1758445408" r:id="rId86">
            <o:FieldCodes>\* MERGEFORMAT</o:FieldCodes>
          </o:OLEObject>
        </w:object>
      </w:r>
      <w:r w:rsidRPr="004308E4">
        <w:rPr>
          <w:sz w:val="30"/>
        </w:rPr>
        <w:t>cos(10t)</w:t>
      </w:r>
    </w:p>
    <w:p w14:paraId="3168AD0F" w14:textId="77777777" w:rsidR="004308E4" w:rsidRPr="004308E4" w:rsidRDefault="004308E4" w:rsidP="004308E4">
      <w:pPr>
        <w:numPr>
          <w:ilvl w:val="0"/>
          <w:numId w:val="2"/>
        </w:numPr>
        <w:tabs>
          <w:tab w:val="left" w:pos="425"/>
        </w:tabs>
        <w:ind w:left="0" w:firstLine="0"/>
        <w:jc w:val="both"/>
        <w:rPr>
          <w:sz w:val="30"/>
        </w:rPr>
      </w:pPr>
      <w:r w:rsidRPr="004308E4">
        <w:rPr>
          <w:rFonts w:eastAsia="TimesNewRoman"/>
          <w:sz w:val="30"/>
        </w:rPr>
        <w:t>C</w:t>
      </w:r>
      <w:r w:rsidRPr="004308E4">
        <w:rPr>
          <w:sz w:val="30"/>
        </w:rPr>
        <w:t xml:space="preserve">on lắc lò xo treo thẳng đứng dao động với chu kì 0,5s. Tại vị trí cân bằng </w:t>
      </w:r>
      <w:r w:rsidRPr="004308E4">
        <w:rPr>
          <w:b/>
          <w:sz w:val="30"/>
        </w:rPr>
        <w:t>nâng vật nặng lên 4cm</w:t>
      </w:r>
      <w:r w:rsidRPr="004308E4">
        <w:rPr>
          <w:sz w:val="30"/>
        </w:rPr>
        <w:t>, rồi buông nhẹ. Chọn gốc tọa độ ở vị trí cân bằng, chiều dương hướng xuống, gốc tg lúc vật bắt đầu dao động. Phương trình dao động của vật</w:t>
      </w:r>
    </w:p>
    <w:p w14:paraId="17C3F344" w14:textId="77777777" w:rsidR="004308E4" w:rsidRPr="004308E4" w:rsidRDefault="004308E4" w:rsidP="004308E4">
      <w:pPr>
        <w:jc w:val="both"/>
        <w:rPr>
          <w:sz w:val="30"/>
        </w:rPr>
      </w:pPr>
      <w:r w:rsidRPr="004308E4">
        <w:rPr>
          <w:b/>
          <w:sz w:val="30"/>
        </w:rPr>
        <w:t>A</w:t>
      </w:r>
      <w:r w:rsidRPr="004308E4">
        <w:rPr>
          <w:rFonts w:eastAsia="TimesNewRoman,Bold"/>
          <w:b/>
          <w:color w:val="FF0000"/>
          <w:sz w:val="30"/>
        </w:rPr>
        <w:t>.</w:t>
      </w:r>
      <w:r w:rsidRPr="004308E4">
        <w:rPr>
          <w:sz w:val="30"/>
        </w:rPr>
        <w:t xml:space="preserve"> x= 4</w:t>
      </w:r>
      <w:proofErr w:type="gramStart"/>
      <w:r w:rsidRPr="004308E4">
        <w:rPr>
          <w:sz w:val="30"/>
        </w:rPr>
        <w:t>cos(</w:t>
      </w:r>
      <w:proofErr w:type="gramEnd"/>
      <w:r w:rsidRPr="004308E4">
        <w:rPr>
          <w:sz w:val="30"/>
        </w:rPr>
        <w:t>4πt - π)</w:t>
      </w:r>
      <w:r w:rsidRPr="004308E4">
        <w:rPr>
          <w:sz w:val="30"/>
        </w:rPr>
        <w:tab/>
      </w:r>
      <w:r w:rsidRPr="004308E4">
        <w:rPr>
          <w:sz w:val="30"/>
        </w:rPr>
        <w:tab/>
      </w:r>
      <w:r w:rsidRPr="004308E4">
        <w:rPr>
          <w:b/>
          <w:sz w:val="30"/>
        </w:rPr>
        <w:t>B.</w:t>
      </w:r>
      <w:r w:rsidRPr="004308E4">
        <w:rPr>
          <w:sz w:val="30"/>
        </w:rPr>
        <w:t xml:space="preserve"> x= 4cos(4πt )</w:t>
      </w:r>
      <w:r w:rsidRPr="004308E4">
        <w:rPr>
          <w:sz w:val="30"/>
        </w:rPr>
        <w:tab/>
      </w:r>
      <w:r w:rsidRPr="004308E4">
        <w:rPr>
          <w:sz w:val="30"/>
        </w:rPr>
        <w:tab/>
      </w:r>
      <w:r w:rsidRPr="004308E4">
        <w:rPr>
          <w:sz w:val="30"/>
        </w:rPr>
        <w:tab/>
      </w:r>
      <w:r w:rsidRPr="004308E4">
        <w:rPr>
          <w:sz w:val="30"/>
        </w:rPr>
        <w:tab/>
      </w:r>
      <w:r w:rsidRPr="004308E4">
        <w:rPr>
          <w:b/>
          <w:sz w:val="30"/>
        </w:rPr>
        <w:t>C.</w:t>
      </w:r>
      <w:r w:rsidRPr="004308E4">
        <w:rPr>
          <w:sz w:val="30"/>
        </w:rPr>
        <w:t xml:space="preserve"> x= 4cos(4πt + π)</w:t>
      </w:r>
      <w:r w:rsidRPr="004308E4">
        <w:rPr>
          <w:sz w:val="30"/>
        </w:rPr>
        <w:tab/>
      </w:r>
      <w:r w:rsidRPr="004308E4">
        <w:rPr>
          <w:sz w:val="30"/>
        </w:rPr>
        <w:tab/>
      </w:r>
      <w:r w:rsidRPr="004308E4">
        <w:rPr>
          <w:b/>
          <w:sz w:val="30"/>
        </w:rPr>
        <w:t>D.</w:t>
      </w:r>
      <w:r w:rsidRPr="004308E4">
        <w:rPr>
          <w:sz w:val="30"/>
        </w:rPr>
        <w:t xml:space="preserve"> x= 4cos(4πt - π /2)</w:t>
      </w:r>
    </w:p>
    <w:p w14:paraId="535830DF" w14:textId="77777777" w:rsidR="004308E4" w:rsidRPr="004308E4" w:rsidRDefault="004308E4" w:rsidP="004308E4">
      <w:pPr>
        <w:numPr>
          <w:ilvl w:val="0"/>
          <w:numId w:val="2"/>
        </w:numPr>
        <w:tabs>
          <w:tab w:val="left" w:pos="425"/>
        </w:tabs>
        <w:ind w:left="0" w:firstLine="0"/>
        <w:jc w:val="both"/>
        <w:rPr>
          <w:sz w:val="30"/>
        </w:rPr>
      </w:pPr>
      <w:r w:rsidRPr="004308E4">
        <w:rPr>
          <w:rFonts w:eastAsia="TimesNewRoman"/>
          <w:sz w:val="30"/>
        </w:rPr>
        <w:t>C</w:t>
      </w:r>
      <w:r w:rsidRPr="004308E4">
        <w:rPr>
          <w:sz w:val="30"/>
        </w:rPr>
        <w:t xml:space="preserve">on lắc lò xo treo thẳng đứng gồm quả cầu m = 300g, k = 30 N/m treo vào một điểm cố định. Chọn gốc tọa độ ở vị trí cân bằng, chiều dương hướng xuống, gốc tg lúc vật bắt đầu dđ, kéo quả cầu xuống khỏi vtcb 4cm rồi truyền cho nó vt 40cm/s hướng xuống. Pt </w:t>
      </w:r>
      <w:r w:rsidRPr="004308E4">
        <w:rPr>
          <w:sz w:val="30"/>
        </w:rPr>
        <w:lastRenderedPageBreak/>
        <w:t>dđ của vật</w:t>
      </w:r>
    </w:p>
    <w:p w14:paraId="7957CB8D" w14:textId="77777777" w:rsidR="004308E4" w:rsidRPr="004308E4" w:rsidRDefault="004308E4" w:rsidP="004308E4">
      <w:pPr>
        <w:jc w:val="both"/>
        <w:rPr>
          <w:rFonts w:eastAsia="TimesNewRoman"/>
          <w:sz w:val="30"/>
        </w:rPr>
      </w:pPr>
      <w:r w:rsidRPr="004308E4">
        <w:rPr>
          <w:b/>
          <w:sz w:val="30"/>
        </w:rPr>
        <w:t>A</w:t>
      </w:r>
      <w:r w:rsidRPr="004308E4">
        <w:rPr>
          <w:rFonts w:eastAsia="TimesNewRoman,Bold"/>
          <w:b/>
          <w:color w:val="FF0000"/>
          <w:sz w:val="30"/>
        </w:rPr>
        <w:t>.</w:t>
      </w:r>
      <w:r w:rsidRPr="004308E4">
        <w:rPr>
          <w:sz w:val="30"/>
        </w:rPr>
        <w:t xml:space="preserve"> x= 4</w:t>
      </w:r>
      <w:r w:rsidRPr="004308E4">
        <w:rPr>
          <w:position w:val="-6"/>
          <w:sz w:val="30"/>
        </w:rPr>
        <w:object w:dxaOrig="442" w:dyaOrig="395" w14:anchorId="363A7F27">
          <v:shape id="Object 230" o:spid="_x0000_i1538" type="#_x0000_t75" style="width:19pt;height:16.7pt;mso-wrap-style:square;mso-position-horizontal-relative:page;mso-position-vertical-relative:page" o:ole="">
            <v:imagedata r:id="rId85" o:title=""/>
          </v:shape>
          <o:OLEObject Type="Embed" ProgID="Equation.KSEE3" ShapeID="Object 230" DrawAspect="Content" ObjectID="_1758445409" r:id="rId87">
            <o:FieldCodes>\* MERGEFORMAT</o:FieldCodes>
          </o:OLEObject>
        </w:object>
      </w:r>
      <w:r w:rsidRPr="004308E4">
        <w:rPr>
          <w:sz w:val="30"/>
        </w:rPr>
        <w:t>cos(10t - π/4)</w:t>
      </w:r>
      <w:r w:rsidRPr="004308E4">
        <w:rPr>
          <w:sz w:val="30"/>
        </w:rPr>
        <w:tab/>
      </w:r>
      <w:r w:rsidRPr="004308E4">
        <w:rPr>
          <w:b/>
          <w:sz w:val="30"/>
        </w:rPr>
        <w:t>B.</w:t>
      </w:r>
      <w:r w:rsidRPr="004308E4">
        <w:rPr>
          <w:sz w:val="30"/>
        </w:rPr>
        <w:t xml:space="preserve"> x= 4cos(20t + π/4)</w:t>
      </w:r>
      <w:r w:rsidRPr="004308E4">
        <w:rPr>
          <w:sz w:val="30"/>
        </w:rPr>
        <w:tab/>
      </w:r>
      <w:r w:rsidRPr="004308E4">
        <w:rPr>
          <w:b/>
          <w:sz w:val="30"/>
        </w:rPr>
        <w:t>C.</w:t>
      </w:r>
      <w:r w:rsidRPr="004308E4">
        <w:rPr>
          <w:sz w:val="30"/>
        </w:rPr>
        <w:t xml:space="preserve"> x = 4cos(10t + π/4)</w:t>
      </w:r>
      <w:r w:rsidRPr="004308E4">
        <w:rPr>
          <w:sz w:val="30"/>
        </w:rPr>
        <w:tab/>
      </w:r>
      <w:r w:rsidRPr="004308E4">
        <w:rPr>
          <w:b/>
          <w:sz w:val="30"/>
        </w:rPr>
        <w:t>D.</w:t>
      </w:r>
      <w:r w:rsidRPr="004308E4">
        <w:rPr>
          <w:sz w:val="30"/>
        </w:rPr>
        <w:t xml:space="preserve"> x= 4</w:t>
      </w:r>
      <w:r w:rsidRPr="004308E4">
        <w:rPr>
          <w:position w:val="-6"/>
          <w:sz w:val="30"/>
        </w:rPr>
        <w:object w:dxaOrig="442" w:dyaOrig="395" w14:anchorId="7D2CB948">
          <v:shape id="Object 231" o:spid="_x0000_i1539" type="#_x0000_t75" style="width:19pt;height:16.7pt;mso-wrap-style:square;mso-position-horizontal-relative:page;mso-position-vertical-relative:page" o:ole="">
            <v:imagedata r:id="rId85" o:title=""/>
          </v:shape>
          <o:OLEObject Type="Embed" ProgID="Equation.KSEE3" ShapeID="Object 231" DrawAspect="Content" ObjectID="_1758445410" r:id="rId88">
            <o:FieldCodes>\* MERGEFORMAT</o:FieldCodes>
          </o:OLEObject>
        </w:object>
      </w:r>
      <w:r w:rsidRPr="004308E4">
        <w:rPr>
          <w:sz w:val="30"/>
        </w:rPr>
        <w:t>cos(10t - π/2)</w:t>
      </w:r>
    </w:p>
    <w:p w14:paraId="3828D9AF" w14:textId="77777777" w:rsidR="004308E4" w:rsidRPr="004308E4" w:rsidRDefault="004308E4" w:rsidP="004308E4">
      <w:pPr>
        <w:numPr>
          <w:ilvl w:val="0"/>
          <w:numId w:val="2"/>
        </w:numPr>
        <w:tabs>
          <w:tab w:val="left" w:pos="425"/>
        </w:tabs>
        <w:ind w:left="0" w:firstLine="0"/>
        <w:jc w:val="both"/>
        <w:rPr>
          <w:sz w:val="30"/>
        </w:rPr>
      </w:pPr>
      <w:r w:rsidRPr="004308E4">
        <w:rPr>
          <w:rFonts w:eastAsia="TimesNewRoman"/>
          <w:sz w:val="30"/>
        </w:rPr>
        <w:t xml:space="preserve">Con </w:t>
      </w:r>
      <w:r w:rsidRPr="004308E4">
        <w:rPr>
          <w:sz w:val="30"/>
        </w:rPr>
        <w:t>lắc lò xo treo thẳng đứng gồm quả cầu m = 300g, k = 2,7 N/m treo vào một điểm cố định. Chọn gốc tọa độ ở vị trí cân bằng, chiều dương là chiều lệch vật, gốc thời gian lúc vật bắt đầu dđ kéo quả cầu xuống khỏi vị trí cân bằng 4cm rồi truyền cho nó vận tốc 12cm/s hướng về vị trí cân bằng. Phương trình dao động của vật</w:t>
      </w:r>
    </w:p>
    <w:p w14:paraId="1233D2FD" w14:textId="77777777" w:rsidR="004308E4" w:rsidRPr="004308E4" w:rsidRDefault="004308E4" w:rsidP="004308E4">
      <w:pPr>
        <w:jc w:val="both"/>
        <w:rPr>
          <w:rFonts w:eastAsia="TimesNewRoman"/>
          <w:sz w:val="30"/>
        </w:rPr>
      </w:pPr>
      <w:r w:rsidRPr="004308E4">
        <w:rPr>
          <w:b/>
          <w:sz w:val="30"/>
        </w:rPr>
        <w:t>A.</w:t>
      </w:r>
      <w:r w:rsidRPr="004308E4">
        <w:rPr>
          <w:sz w:val="30"/>
        </w:rPr>
        <w:t xml:space="preserve"> x = 3</w:t>
      </w:r>
      <w:r w:rsidRPr="004308E4">
        <w:rPr>
          <w:position w:val="-6"/>
          <w:sz w:val="30"/>
        </w:rPr>
        <w:object w:dxaOrig="442" w:dyaOrig="395" w14:anchorId="37CCEF40">
          <v:shape id="Object 232" o:spid="_x0000_i1540" type="#_x0000_t75" style="width:19pt;height:16.7pt;mso-wrap-style:square;mso-position-horizontal-relative:page;mso-position-vertical-relative:page" o:ole="">
            <v:imagedata r:id="rId85" o:title=""/>
          </v:shape>
          <o:OLEObject Type="Embed" ProgID="Equation.KSEE3" ShapeID="Object 232" DrawAspect="Content" ObjectID="_1758445411" r:id="rId89">
            <o:FieldCodes>\* MERGEFORMAT</o:FieldCodes>
          </o:OLEObject>
        </w:object>
      </w:r>
      <w:r w:rsidRPr="004308E4">
        <w:rPr>
          <w:sz w:val="30"/>
        </w:rPr>
        <w:t>cos(3t-π/4)</w:t>
      </w:r>
      <w:r w:rsidRPr="004308E4">
        <w:rPr>
          <w:sz w:val="30"/>
        </w:rPr>
        <w:tab/>
      </w:r>
      <w:r w:rsidRPr="004308E4">
        <w:rPr>
          <w:b/>
          <w:sz w:val="30"/>
        </w:rPr>
        <w:t>B.</w:t>
      </w:r>
      <w:r w:rsidRPr="004308E4">
        <w:rPr>
          <w:sz w:val="30"/>
        </w:rPr>
        <w:t xml:space="preserve"> x = 3</w:t>
      </w:r>
      <w:r w:rsidRPr="004308E4">
        <w:rPr>
          <w:position w:val="-6"/>
          <w:sz w:val="30"/>
        </w:rPr>
        <w:object w:dxaOrig="442" w:dyaOrig="395" w14:anchorId="4C0339E6">
          <v:shape id="Object 233" o:spid="_x0000_i1541" type="#_x0000_t75" style="width:19pt;height:16.7pt;mso-wrap-style:square;mso-position-horizontal-relative:page;mso-position-vertical-relative:page" o:ole="">
            <v:imagedata r:id="rId85" o:title=""/>
          </v:shape>
          <o:OLEObject Type="Embed" ProgID="Equation.KSEE3" ShapeID="Object 233" DrawAspect="Content" ObjectID="_1758445412" r:id="rId90">
            <o:FieldCodes>\* MERGEFORMAT</o:FieldCodes>
          </o:OLEObject>
        </w:object>
      </w:r>
      <w:r w:rsidRPr="004308E4">
        <w:rPr>
          <w:sz w:val="30"/>
        </w:rPr>
        <w:t xml:space="preserve">cos(3t-π/2) </w:t>
      </w:r>
      <w:r w:rsidRPr="004308E4">
        <w:rPr>
          <w:b/>
          <w:sz w:val="30"/>
        </w:rPr>
        <w:t>C</w:t>
      </w:r>
      <w:r w:rsidRPr="004308E4">
        <w:rPr>
          <w:rFonts w:eastAsia="TimesNewRoman,Bold"/>
          <w:b/>
          <w:color w:val="FF0000"/>
          <w:sz w:val="30"/>
        </w:rPr>
        <w:t>.</w:t>
      </w:r>
      <w:r w:rsidRPr="004308E4">
        <w:rPr>
          <w:b/>
          <w:sz w:val="30"/>
        </w:rPr>
        <w:t xml:space="preserve"> </w:t>
      </w:r>
      <w:r w:rsidRPr="004308E4">
        <w:rPr>
          <w:sz w:val="30"/>
        </w:rPr>
        <w:t>x = 4</w:t>
      </w:r>
      <w:r w:rsidRPr="004308E4">
        <w:rPr>
          <w:position w:val="-6"/>
          <w:sz w:val="30"/>
        </w:rPr>
        <w:object w:dxaOrig="442" w:dyaOrig="395" w14:anchorId="32D1099E">
          <v:shape id="Object 234" o:spid="_x0000_i1542" type="#_x0000_t75" style="width:19pt;height:16.7pt;mso-wrap-style:square;mso-position-horizontal-relative:page;mso-position-vertical-relative:page" o:ole="">
            <v:imagedata r:id="rId85" o:title=""/>
          </v:shape>
          <o:OLEObject Type="Embed" ProgID="Equation.KSEE3" ShapeID="Object 234" DrawAspect="Content" ObjectID="_1758445413" r:id="rId91">
            <o:FieldCodes>\* MERGEFORMAT</o:FieldCodes>
          </o:OLEObject>
        </w:object>
      </w:r>
      <w:r w:rsidRPr="004308E4">
        <w:rPr>
          <w:sz w:val="30"/>
        </w:rPr>
        <w:t>cos(3t+π/4)</w:t>
      </w:r>
      <w:r w:rsidRPr="004308E4">
        <w:rPr>
          <w:sz w:val="30"/>
        </w:rPr>
        <w:tab/>
      </w:r>
      <w:r w:rsidRPr="004308E4">
        <w:rPr>
          <w:b/>
          <w:sz w:val="30"/>
        </w:rPr>
        <w:t xml:space="preserve">D. </w:t>
      </w:r>
      <w:r w:rsidRPr="004308E4">
        <w:rPr>
          <w:sz w:val="30"/>
        </w:rPr>
        <w:t>x = 4</w:t>
      </w:r>
      <w:r w:rsidRPr="004308E4">
        <w:rPr>
          <w:position w:val="-6"/>
          <w:sz w:val="30"/>
        </w:rPr>
        <w:object w:dxaOrig="442" w:dyaOrig="395" w14:anchorId="186ABCCE">
          <v:shape id="Object 235" o:spid="_x0000_i1543" type="#_x0000_t75" style="width:19pt;height:16.7pt;mso-wrap-style:square;mso-position-horizontal-relative:page;mso-position-vertical-relative:page" o:ole="">
            <v:imagedata r:id="rId85" o:title=""/>
          </v:shape>
          <o:OLEObject Type="Embed" ProgID="Equation.KSEE3" ShapeID="Object 235" DrawAspect="Content" ObjectID="_1758445414" r:id="rId92">
            <o:FieldCodes>\* MERGEFORMAT</o:FieldCodes>
          </o:OLEObject>
        </w:object>
      </w:r>
      <w:r w:rsidRPr="004308E4">
        <w:rPr>
          <w:sz w:val="30"/>
        </w:rPr>
        <w:t>cos(3t-π/4)</w:t>
      </w:r>
    </w:p>
    <w:p w14:paraId="6931E12A" w14:textId="77777777" w:rsidR="004308E4" w:rsidRPr="004308E4" w:rsidRDefault="004308E4" w:rsidP="004308E4">
      <w:pPr>
        <w:numPr>
          <w:ilvl w:val="0"/>
          <w:numId w:val="2"/>
        </w:numPr>
        <w:tabs>
          <w:tab w:val="left" w:pos="425"/>
        </w:tabs>
        <w:ind w:left="0" w:firstLine="0"/>
        <w:jc w:val="both"/>
        <w:rPr>
          <w:sz w:val="30"/>
        </w:rPr>
      </w:pPr>
      <w:r w:rsidRPr="004308E4">
        <w:rPr>
          <w:rFonts w:eastAsia="TimesNewRoman"/>
          <w:sz w:val="30"/>
        </w:rPr>
        <w:t>C</w:t>
      </w:r>
      <w:r w:rsidRPr="004308E4">
        <w:rPr>
          <w:sz w:val="30"/>
        </w:rPr>
        <w:t>on lắc lò xo treo thẳng đứng, khi treo quả cầu có kl m thì nó giản ra 25cm. Từ vtcb kéo quả cầu xuống 20cm theo phương thẳng đứng rồi buông nhẹ. Gốc tg lúc vật qua vị trí cân bằng theo chiều âm, lấy g = π</w:t>
      </w:r>
      <w:r w:rsidRPr="004308E4">
        <w:rPr>
          <w:sz w:val="30"/>
          <w:vertAlign w:val="superscript"/>
        </w:rPr>
        <w:t xml:space="preserve">2 </w:t>
      </w:r>
      <w:r w:rsidRPr="004308E4">
        <w:rPr>
          <w:sz w:val="30"/>
        </w:rPr>
        <w:t xml:space="preserve">= </w:t>
      </w:r>
      <w:proofErr w:type="gramStart"/>
      <w:r w:rsidRPr="004308E4">
        <w:rPr>
          <w:sz w:val="30"/>
        </w:rPr>
        <w:t>10 .</w:t>
      </w:r>
      <w:proofErr w:type="gramEnd"/>
      <w:r w:rsidRPr="004308E4">
        <w:rPr>
          <w:sz w:val="30"/>
        </w:rPr>
        <w:t xml:space="preserve"> Phương trình dao động của vật</w:t>
      </w:r>
    </w:p>
    <w:p w14:paraId="3997FD5F" w14:textId="77777777" w:rsidR="004308E4" w:rsidRPr="004308E4" w:rsidRDefault="004308E4" w:rsidP="004308E4">
      <w:pPr>
        <w:jc w:val="both"/>
        <w:rPr>
          <w:rFonts w:eastAsia="TimesNewRoman"/>
          <w:sz w:val="30"/>
        </w:rPr>
      </w:pPr>
      <w:r w:rsidRPr="004308E4">
        <w:rPr>
          <w:b/>
          <w:sz w:val="30"/>
        </w:rPr>
        <w:t>A</w:t>
      </w:r>
      <w:r w:rsidRPr="004308E4">
        <w:rPr>
          <w:rFonts w:eastAsia="TimesNewRoman,Bold"/>
          <w:b/>
          <w:color w:val="FF0000"/>
          <w:sz w:val="30"/>
        </w:rPr>
        <w:t>.</w:t>
      </w:r>
      <w:r w:rsidRPr="004308E4">
        <w:rPr>
          <w:sz w:val="30"/>
        </w:rPr>
        <w:t xml:space="preserve"> x = 20</w:t>
      </w:r>
      <w:proofErr w:type="gramStart"/>
      <w:r w:rsidRPr="004308E4">
        <w:rPr>
          <w:sz w:val="30"/>
        </w:rPr>
        <w:t>cos(</w:t>
      </w:r>
      <w:proofErr w:type="gramEnd"/>
      <w:r w:rsidRPr="004308E4">
        <w:rPr>
          <w:sz w:val="30"/>
        </w:rPr>
        <w:t>2πt + π/2)</w:t>
      </w:r>
      <w:r w:rsidRPr="004308E4">
        <w:rPr>
          <w:sz w:val="30"/>
        </w:rPr>
        <w:tab/>
      </w:r>
      <w:r w:rsidRPr="004308E4">
        <w:rPr>
          <w:b/>
          <w:sz w:val="30"/>
        </w:rPr>
        <w:t>B.</w:t>
      </w:r>
      <w:r w:rsidRPr="004308E4">
        <w:rPr>
          <w:sz w:val="30"/>
        </w:rPr>
        <w:t xml:space="preserve"> x = 20cos(2πt+π)</w:t>
      </w:r>
      <w:r w:rsidRPr="004308E4">
        <w:rPr>
          <w:sz w:val="30"/>
        </w:rPr>
        <w:tab/>
      </w:r>
      <w:r w:rsidRPr="004308E4">
        <w:rPr>
          <w:b/>
          <w:sz w:val="30"/>
        </w:rPr>
        <w:t xml:space="preserve">C. </w:t>
      </w:r>
      <w:r w:rsidRPr="004308E4">
        <w:rPr>
          <w:sz w:val="30"/>
        </w:rPr>
        <w:t>x = 25cos(2πt-π2)</w:t>
      </w:r>
      <w:r w:rsidRPr="004308E4">
        <w:rPr>
          <w:sz w:val="30"/>
        </w:rPr>
        <w:tab/>
      </w:r>
      <w:r w:rsidRPr="004308E4">
        <w:rPr>
          <w:sz w:val="30"/>
        </w:rPr>
        <w:tab/>
      </w:r>
      <w:r w:rsidRPr="004308E4">
        <w:rPr>
          <w:b/>
          <w:sz w:val="30"/>
        </w:rPr>
        <w:t xml:space="preserve">D. </w:t>
      </w:r>
      <w:r w:rsidRPr="004308E4">
        <w:rPr>
          <w:sz w:val="30"/>
        </w:rPr>
        <w:t>x = 25cos(20t+π/2)</w:t>
      </w:r>
    </w:p>
    <w:p w14:paraId="16DFFBAF" w14:textId="77777777" w:rsidR="004308E4" w:rsidRPr="004308E4" w:rsidRDefault="004308E4" w:rsidP="004308E4">
      <w:pPr>
        <w:numPr>
          <w:ilvl w:val="0"/>
          <w:numId w:val="2"/>
        </w:numPr>
        <w:tabs>
          <w:tab w:val="left" w:pos="425"/>
        </w:tabs>
        <w:ind w:left="0" w:firstLine="0"/>
        <w:jc w:val="both"/>
        <w:rPr>
          <w:sz w:val="30"/>
        </w:rPr>
      </w:pPr>
      <w:r w:rsidRPr="004308E4">
        <w:rPr>
          <w:rFonts w:eastAsia="TimesNewRoman"/>
          <w:sz w:val="30"/>
        </w:rPr>
        <w:t>C</w:t>
      </w:r>
      <w:r w:rsidRPr="004308E4">
        <w:rPr>
          <w:sz w:val="30"/>
        </w:rPr>
        <w:t xml:space="preserve">on lắc lò xo treo thẳng đứng gồm quả cầu m = 250g, k =100 N/m treo vào một điểm cố định. Từ vị trí cân bằng kéo vật xuống dưới cho </w:t>
      </w:r>
      <w:r w:rsidRPr="004308E4">
        <w:rPr>
          <w:b/>
          <w:sz w:val="30"/>
        </w:rPr>
        <w:t>lò xo giản ra 7,5cm</w:t>
      </w:r>
      <w:r w:rsidRPr="004308E4">
        <w:rPr>
          <w:sz w:val="30"/>
        </w:rPr>
        <w:t>. Chọn gốc tọa độ ở vị trí cân bằng, chiều dương hướng lên, gốc thời gian lúc thả vật. Phương trình dao động của vật</w:t>
      </w:r>
    </w:p>
    <w:p w14:paraId="29C717B5" w14:textId="77777777" w:rsidR="004308E4" w:rsidRPr="004308E4" w:rsidRDefault="004308E4" w:rsidP="004308E4">
      <w:pPr>
        <w:jc w:val="both"/>
        <w:rPr>
          <w:rFonts w:eastAsia="TimesNewRoman"/>
          <w:sz w:val="30"/>
        </w:rPr>
      </w:pPr>
      <w:r w:rsidRPr="004308E4">
        <w:rPr>
          <w:b/>
          <w:sz w:val="30"/>
        </w:rPr>
        <w:t xml:space="preserve">A. </w:t>
      </w:r>
      <w:r w:rsidRPr="004308E4">
        <w:rPr>
          <w:sz w:val="30"/>
        </w:rPr>
        <w:t>x = 7,5cos(20t+π/2)</w:t>
      </w:r>
      <w:r w:rsidRPr="004308E4">
        <w:rPr>
          <w:sz w:val="30"/>
        </w:rPr>
        <w:tab/>
      </w:r>
      <w:r w:rsidRPr="004308E4">
        <w:rPr>
          <w:sz w:val="30"/>
        </w:rPr>
        <w:tab/>
      </w:r>
      <w:r w:rsidRPr="004308E4">
        <w:rPr>
          <w:b/>
          <w:sz w:val="30"/>
        </w:rPr>
        <w:t>B</w:t>
      </w:r>
      <w:r w:rsidRPr="004308E4">
        <w:rPr>
          <w:rFonts w:eastAsia="TimesNewRoman,Bold"/>
          <w:b/>
          <w:sz w:val="30"/>
        </w:rPr>
        <w:t>.</w:t>
      </w:r>
      <w:r w:rsidRPr="004308E4">
        <w:rPr>
          <w:b/>
          <w:sz w:val="30"/>
        </w:rPr>
        <w:t xml:space="preserve"> </w:t>
      </w:r>
      <w:r w:rsidRPr="004308E4">
        <w:rPr>
          <w:sz w:val="30"/>
        </w:rPr>
        <w:t>x = 5cos(2πt+π)</w:t>
      </w:r>
      <w:r w:rsidRPr="004308E4">
        <w:rPr>
          <w:sz w:val="30"/>
        </w:rPr>
        <w:tab/>
      </w:r>
      <w:r w:rsidRPr="004308E4">
        <w:rPr>
          <w:sz w:val="30"/>
        </w:rPr>
        <w:tab/>
      </w:r>
      <w:r w:rsidRPr="004308E4">
        <w:rPr>
          <w:b/>
          <w:sz w:val="30"/>
        </w:rPr>
        <w:t>C</w:t>
      </w:r>
      <w:r w:rsidRPr="004308E4">
        <w:rPr>
          <w:rFonts w:eastAsia="TimesNewRoman,Bold"/>
          <w:b/>
          <w:color w:val="FF0000"/>
          <w:sz w:val="30"/>
        </w:rPr>
        <w:t>.</w:t>
      </w:r>
      <w:r w:rsidRPr="004308E4">
        <w:rPr>
          <w:b/>
          <w:sz w:val="30"/>
        </w:rPr>
        <w:t xml:space="preserve"> </w:t>
      </w:r>
      <w:r w:rsidRPr="004308E4">
        <w:rPr>
          <w:sz w:val="30"/>
        </w:rPr>
        <w:t>x = 5</w:t>
      </w:r>
      <w:proofErr w:type="gramStart"/>
      <w:r w:rsidRPr="004308E4">
        <w:rPr>
          <w:sz w:val="30"/>
        </w:rPr>
        <w:t>cos(</w:t>
      </w:r>
      <w:proofErr w:type="gramEnd"/>
      <w:r w:rsidRPr="004308E4">
        <w:rPr>
          <w:sz w:val="30"/>
        </w:rPr>
        <w:t>20t - π)</w:t>
      </w:r>
      <w:r w:rsidRPr="004308E4">
        <w:rPr>
          <w:sz w:val="30"/>
        </w:rPr>
        <w:tab/>
      </w:r>
      <w:r w:rsidRPr="004308E4">
        <w:rPr>
          <w:sz w:val="30"/>
        </w:rPr>
        <w:tab/>
      </w:r>
      <w:r w:rsidRPr="004308E4">
        <w:rPr>
          <w:b/>
          <w:sz w:val="30"/>
        </w:rPr>
        <w:t xml:space="preserve">D. </w:t>
      </w:r>
      <w:r w:rsidRPr="004308E4">
        <w:rPr>
          <w:sz w:val="30"/>
        </w:rPr>
        <w:t>x = 7,5 cos(10t+π/2)</w:t>
      </w:r>
    </w:p>
    <w:p w14:paraId="55E537E5" w14:textId="77777777" w:rsidR="004308E4" w:rsidRPr="004308E4" w:rsidRDefault="004308E4" w:rsidP="004308E4">
      <w:pPr>
        <w:numPr>
          <w:ilvl w:val="0"/>
          <w:numId w:val="2"/>
        </w:numPr>
        <w:tabs>
          <w:tab w:val="left" w:pos="425"/>
        </w:tabs>
        <w:ind w:left="0" w:firstLine="0"/>
        <w:jc w:val="both"/>
        <w:rPr>
          <w:sz w:val="30"/>
        </w:rPr>
      </w:pPr>
      <w:r w:rsidRPr="004308E4">
        <w:rPr>
          <w:rFonts w:eastAsia="TimesNewRoman"/>
          <w:sz w:val="30"/>
        </w:rPr>
        <w:t>C</w:t>
      </w:r>
      <w:r w:rsidRPr="004308E4">
        <w:rPr>
          <w:sz w:val="30"/>
        </w:rPr>
        <w:t xml:space="preserve">on lắc lò xo treo thẳng đứng gồm quả cầu, vật dao động điều hoà với f = 4,5Hz. Trong quá trình dao động chiều dài cực đại của lò xo là 56cm, chiều dài cực tiểu là 40cm. Chọn gốc tọa độ ở vị trí cân </w:t>
      </w:r>
      <w:proofErr w:type="gramStart"/>
      <w:r w:rsidRPr="004308E4">
        <w:rPr>
          <w:sz w:val="30"/>
        </w:rPr>
        <w:t>bằng,chiều</w:t>
      </w:r>
      <w:proofErr w:type="gramEnd"/>
      <w:r w:rsidRPr="004308E4">
        <w:rPr>
          <w:sz w:val="30"/>
        </w:rPr>
        <w:t xml:space="preserve"> dương hướng xuống, gốc tg lúc lò xo ngắn nhất. Phương trình dao động của vật</w:t>
      </w:r>
    </w:p>
    <w:p w14:paraId="559E2E6C" w14:textId="77777777" w:rsidR="004308E4" w:rsidRPr="004308E4" w:rsidRDefault="004308E4" w:rsidP="004308E4">
      <w:pPr>
        <w:jc w:val="both"/>
        <w:rPr>
          <w:rFonts w:eastAsia="TimesNewRoman"/>
          <w:sz w:val="30"/>
        </w:rPr>
      </w:pPr>
      <w:r w:rsidRPr="004308E4">
        <w:rPr>
          <w:b/>
          <w:sz w:val="30"/>
        </w:rPr>
        <w:t>A.</w:t>
      </w:r>
      <w:r w:rsidRPr="004308E4">
        <w:rPr>
          <w:sz w:val="30"/>
        </w:rPr>
        <w:t xml:space="preserve"> x = 5</w:t>
      </w:r>
      <w:proofErr w:type="gramStart"/>
      <w:r w:rsidRPr="004308E4">
        <w:rPr>
          <w:sz w:val="30"/>
        </w:rPr>
        <w:t>cos(</w:t>
      </w:r>
      <w:proofErr w:type="gramEnd"/>
      <w:r w:rsidRPr="004308E4">
        <w:rPr>
          <w:sz w:val="30"/>
        </w:rPr>
        <w:t>10πt + π/2)</w:t>
      </w:r>
      <w:r w:rsidRPr="004308E4">
        <w:rPr>
          <w:sz w:val="30"/>
        </w:rPr>
        <w:tab/>
      </w:r>
      <w:r w:rsidRPr="004308E4">
        <w:rPr>
          <w:b/>
          <w:sz w:val="30"/>
        </w:rPr>
        <w:t xml:space="preserve">B. </w:t>
      </w:r>
      <w:r w:rsidRPr="004308E4">
        <w:rPr>
          <w:sz w:val="30"/>
        </w:rPr>
        <w:t>x = 5cos(10πt+π)</w:t>
      </w:r>
      <w:r w:rsidRPr="004308E4">
        <w:rPr>
          <w:sz w:val="30"/>
        </w:rPr>
        <w:tab/>
      </w:r>
      <w:r w:rsidRPr="004308E4">
        <w:rPr>
          <w:b/>
          <w:sz w:val="30"/>
        </w:rPr>
        <w:t>C.</w:t>
      </w:r>
      <w:r w:rsidRPr="004308E4">
        <w:rPr>
          <w:sz w:val="30"/>
        </w:rPr>
        <w:t xml:space="preserve"> x = 8cos(9πt + π)</w:t>
      </w:r>
      <w:r w:rsidRPr="004308E4">
        <w:rPr>
          <w:sz w:val="30"/>
        </w:rPr>
        <w:tab/>
      </w:r>
      <w:r w:rsidRPr="004308E4">
        <w:rPr>
          <w:sz w:val="30"/>
        </w:rPr>
        <w:tab/>
      </w:r>
      <w:r w:rsidRPr="004308E4">
        <w:rPr>
          <w:b/>
          <w:sz w:val="30"/>
        </w:rPr>
        <w:t>D</w:t>
      </w:r>
      <w:r w:rsidRPr="004308E4">
        <w:rPr>
          <w:rFonts w:eastAsia="TimesNewRoman,Bold"/>
          <w:b/>
          <w:color w:val="FF0000"/>
          <w:sz w:val="30"/>
        </w:rPr>
        <w:t>.</w:t>
      </w:r>
      <w:r w:rsidRPr="004308E4">
        <w:rPr>
          <w:b/>
          <w:sz w:val="30"/>
        </w:rPr>
        <w:t xml:space="preserve"> </w:t>
      </w:r>
      <w:r w:rsidRPr="004308E4">
        <w:rPr>
          <w:sz w:val="30"/>
        </w:rPr>
        <w:t>x = 8 cos(9πt - π)</w:t>
      </w:r>
    </w:p>
    <w:p w14:paraId="3AB8FA7A" w14:textId="77777777" w:rsidR="004308E4" w:rsidRPr="004308E4" w:rsidRDefault="004308E4" w:rsidP="004308E4">
      <w:pPr>
        <w:tabs>
          <w:tab w:val="left" w:pos="284"/>
          <w:tab w:val="left" w:pos="851"/>
          <w:tab w:val="left" w:pos="2835"/>
          <w:tab w:val="left" w:pos="5387"/>
          <w:tab w:val="left" w:pos="7938"/>
        </w:tabs>
        <w:autoSpaceDE w:val="0"/>
        <w:autoSpaceDN w:val="0"/>
        <w:adjustRightInd w:val="0"/>
        <w:ind w:right="-10"/>
        <w:jc w:val="both"/>
        <w:rPr>
          <w:sz w:val="30"/>
        </w:rPr>
      </w:pPr>
      <w:r w:rsidRPr="004308E4">
        <w:rPr>
          <w:b/>
          <w:sz w:val="30"/>
        </w:rPr>
        <w:t xml:space="preserve">Một con lắc lò xo có khối lượng m </w:t>
      </w:r>
      <w:r w:rsidRPr="004308E4">
        <w:rPr>
          <w:sz w:val="30"/>
        </w:rPr>
        <w:t>=</w:t>
      </w:r>
      <w:r w:rsidRPr="004308E4">
        <w:rPr>
          <w:sz w:val="30"/>
        </w:rPr>
        <w:fldChar w:fldCharType="begin"/>
      </w:r>
      <w:r w:rsidRPr="004308E4">
        <w:rPr>
          <w:sz w:val="30"/>
        </w:rPr>
        <w:instrText>eq \l(\r(,</w:instrText>
      </w:r>
      <w:r w:rsidRPr="004308E4">
        <w:rPr>
          <w:b/>
          <w:sz w:val="30"/>
        </w:rPr>
        <w:instrText>2))</w:instrText>
      </w:r>
      <w:r w:rsidRPr="004308E4">
        <w:rPr>
          <w:sz w:val="30"/>
        </w:rPr>
        <w:fldChar w:fldCharType="end"/>
      </w:r>
      <w:r w:rsidRPr="004308E4">
        <w:rPr>
          <w:sz w:val="30"/>
        </w:rPr>
        <w:t xml:space="preserve"> </w:t>
      </w:r>
      <w:r w:rsidRPr="004308E4">
        <w:rPr>
          <w:b/>
          <w:sz w:val="30"/>
        </w:rPr>
        <w:t xml:space="preserve">kg dao động điều hòa theo phương nằm ngang. Vận tốc có độ lớn cực đại bằng 0,6 m/s. Chọn gốc thời gian là lúc vật qua vị trí x </w:t>
      </w:r>
      <w:r w:rsidRPr="004308E4">
        <w:rPr>
          <w:sz w:val="30"/>
        </w:rPr>
        <w:t xml:space="preserve">= </w:t>
      </w:r>
      <w:r w:rsidRPr="004308E4">
        <w:rPr>
          <w:b/>
          <w:sz w:val="30"/>
        </w:rPr>
        <w:t>3</w:t>
      </w:r>
      <w:r w:rsidRPr="004308E4">
        <w:rPr>
          <w:b/>
          <w:sz w:val="30"/>
        </w:rPr>
        <w:fldChar w:fldCharType="begin"/>
      </w:r>
      <w:r w:rsidRPr="004308E4">
        <w:rPr>
          <w:b/>
          <w:sz w:val="30"/>
        </w:rPr>
        <w:instrText>eq \l(\r(,2))</w:instrText>
      </w:r>
      <w:r w:rsidRPr="004308E4">
        <w:rPr>
          <w:b/>
          <w:sz w:val="30"/>
        </w:rPr>
        <w:fldChar w:fldCharType="end"/>
      </w:r>
      <w:r w:rsidRPr="004308E4">
        <w:rPr>
          <w:b/>
          <w:sz w:val="30"/>
        </w:rPr>
        <w:t xml:space="preserve"> cm theo chiều âm và tại đó động năng bằng thế năng.</w:t>
      </w:r>
    </w:p>
    <w:p w14:paraId="656DE09A" w14:textId="77777777" w:rsidR="004308E4" w:rsidRPr="004308E4" w:rsidRDefault="004308E4" w:rsidP="004308E4">
      <w:pPr>
        <w:jc w:val="both"/>
        <w:rPr>
          <w:sz w:val="30"/>
        </w:rPr>
      </w:pPr>
    </w:p>
    <w:p w14:paraId="434E5C52" w14:textId="77777777" w:rsidR="004308E4" w:rsidRPr="004308E4" w:rsidRDefault="004308E4" w:rsidP="004308E4">
      <w:pPr>
        <w:numPr>
          <w:ilvl w:val="0"/>
          <w:numId w:val="2"/>
        </w:numPr>
        <w:tabs>
          <w:tab w:val="left" w:pos="425"/>
        </w:tabs>
        <w:ind w:left="0" w:firstLine="0"/>
        <w:jc w:val="both"/>
        <w:rPr>
          <w:sz w:val="30"/>
        </w:rPr>
      </w:pPr>
      <w:r w:rsidRPr="004308E4">
        <w:rPr>
          <w:sz w:val="30"/>
        </w:rPr>
        <w:t>Biên độ và chu kì của dao động có những giá trị nào sau đây?</w:t>
      </w:r>
    </w:p>
    <w:p w14:paraId="3038909A" w14:textId="77777777" w:rsidR="004308E4" w:rsidRPr="004308E4" w:rsidRDefault="004308E4" w:rsidP="004308E4">
      <w:pPr>
        <w:rPr>
          <w:sz w:val="30"/>
        </w:rPr>
      </w:pPr>
      <w:r w:rsidRPr="004308E4">
        <w:rPr>
          <w:b/>
          <w:sz w:val="30"/>
        </w:rPr>
        <w:t xml:space="preserve"> </w:t>
      </w:r>
      <w:r w:rsidRPr="004308E4">
        <w:rPr>
          <w:b/>
          <w:sz w:val="30"/>
        </w:rPr>
        <w:tab/>
        <w:t>A.</w:t>
      </w:r>
      <w:r w:rsidRPr="004308E4">
        <w:rPr>
          <w:sz w:val="30"/>
        </w:rPr>
        <w:t xml:space="preserve"> A = 6</w:t>
      </w:r>
      <w:r w:rsidRPr="004308E4">
        <w:rPr>
          <w:sz w:val="30"/>
        </w:rPr>
        <w:fldChar w:fldCharType="begin"/>
      </w:r>
      <w:r w:rsidRPr="004308E4">
        <w:rPr>
          <w:sz w:val="30"/>
        </w:rPr>
        <w:instrText>eq \l(\r(,2))</w:instrText>
      </w:r>
      <w:r w:rsidRPr="004308E4">
        <w:rPr>
          <w:sz w:val="30"/>
        </w:rPr>
        <w:fldChar w:fldCharType="end"/>
      </w:r>
      <w:r w:rsidRPr="004308E4">
        <w:rPr>
          <w:sz w:val="30"/>
        </w:rPr>
        <w:t xml:space="preserve"> cm, T = </w:t>
      </w:r>
      <w:r w:rsidRPr="004308E4">
        <w:rPr>
          <w:sz w:val="30"/>
        </w:rPr>
        <w:fldChar w:fldCharType="begin"/>
      </w:r>
      <w:r w:rsidRPr="004308E4">
        <w:rPr>
          <w:sz w:val="30"/>
        </w:rPr>
        <w:instrText>eq \s\don1(\f(2π,5))</w:instrText>
      </w:r>
      <w:r w:rsidRPr="004308E4">
        <w:rPr>
          <w:sz w:val="30"/>
        </w:rPr>
        <w:fldChar w:fldCharType="end"/>
      </w:r>
      <w:r w:rsidRPr="004308E4">
        <w:rPr>
          <w:sz w:val="30"/>
        </w:rPr>
        <w:t xml:space="preserve"> (s).</w:t>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B.</w:t>
      </w:r>
      <w:r w:rsidRPr="004308E4">
        <w:rPr>
          <w:sz w:val="30"/>
        </w:rPr>
        <w:t xml:space="preserve"> A = 6 cm, T = </w:t>
      </w:r>
      <w:r w:rsidRPr="004308E4">
        <w:rPr>
          <w:sz w:val="30"/>
        </w:rPr>
        <w:fldChar w:fldCharType="begin"/>
      </w:r>
      <w:r w:rsidRPr="004308E4">
        <w:rPr>
          <w:sz w:val="30"/>
        </w:rPr>
        <w:instrText>eq \s\don1(\f(2π,5))</w:instrText>
      </w:r>
      <w:r w:rsidRPr="004308E4">
        <w:rPr>
          <w:sz w:val="30"/>
        </w:rPr>
        <w:fldChar w:fldCharType="end"/>
      </w:r>
      <w:r w:rsidRPr="004308E4">
        <w:rPr>
          <w:sz w:val="30"/>
        </w:rPr>
        <w:t xml:space="preserve"> (s).</w:t>
      </w:r>
    </w:p>
    <w:p w14:paraId="0510437C" w14:textId="77777777" w:rsidR="004308E4" w:rsidRPr="004308E4" w:rsidRDefault="004308E4" w:rsidP="004308E4">
      <w:pPr>
        <w:rPr>
          <w:sz w:val="30"/>
        </w:rPr>
      </w:pPr>
      <w:r w:rsidRPr="004308E4">
        <w:rPr>
          <w:sz w:val="30"/>
        </w:rPr>
        <w:t xml:space="preserve"> </w:t>
      </w:r>
      <w:r w:rsidRPr="004308E4">
        <w:rPr>
          <w:sz w:val="30"/>
        </w:rPr>
        <w:tab/>
      </w:r>
      <w:r w:rsidRPr="004308E4">
        <w:rPr>
          <w:b/>
          <w:sz w:val="30"/>
        </w:rPr>
        <w:t>C.</w:t>
      </w:r>
      <w:r w:rsidRPr="004308E4">
        <w:rPr>
          <w:sz w:val="30"/>
        </w:rPr>
        <w:t xml:space="preserve"> A = </w:t>
      </w:r>
      <w:r w:rsidRPr="004308E4">
        <w:rPr>
          <w:position w:val="-28"/>
          <w:sz w:val="30"/>
        </w:rPr>
        <w:object w:dxaOrig="438" w:dyaOrig="689" w14:anchorId="0F43E51B">
          <v:shape id="Object 236" o:spid="_x0000_i1544" type="#_x0000_t75" style="width:20.75pt;height:32.85pt;mso-wrap-style:square;mso-position-horizontal-relative:page;mso-position-vertical-relative:page" o:ole="">
            <v:imagedata r:id="rId93" o:title=""/>
          </v:shape>
          <o:OLEObject Type="Embed" ProgID="Equation.3" ShapeID="Object 236" DrawAspect="Content" ObjectID="_1758445415" r:id="rId94"/>
        </w:object>
      </w:r>
      <w:r w:rsidRPr="004308E4">
        <w:rPr>
          <w:sz w:val="30"/>
        </w:rPr>
        <w:t xml:space="preserve">cm, T = </w:t>
      </w:r>
      <w:r w:rsidRPr="004308E4">
        <w:rPr>
          <w:sz w:val="30"/>
        </w:rPr>
        <w:fldChar w:fldCharType="begin"/>
      </w:r>
      <w:r w:rsidRPr="004308E4">
        <w:rPr>
          <w:sz w:val="30"/>
        </w:rPr>
        <w:instrText>eq \s\don1(\f(π,5))</w:instrText>
      </w:r>
      <w:r w:rsidRPr="004308E4">
        <w:rPr>
          <w:sz w:val="30"/>
        </w:rPr>
        <w:fldChar w:fldCharType="end"/>
      </w:r>
      <w:r w:rsidRPr="004308E4">
        <w:rPr>
          <w:sz w:val="30"/>
        </w:rPr>
        <w:t xml:space="preserve"> (s).</w:t>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A = 6 cm, T = </w:t>
      </w:r>
      <w:r w:rsidRPr="004308E4">
        <w:rPr>
          <w:sz w:val="30"/>
        </w:rPr>
        <w:fldChar w:fldCharType="begin"/>
      </w:r>
      <w:r w:rsidRPr="004308E4">
        <w:rPr>
          <w:sz w:val="30"/>
        </w:rPr>
        <w:instrText>eq \s\don1(\f(π,5))</w:instrText>
      </w:r>
      <w:r w:rsidRPr="004308E4">
        <w:rPr>
          <w:sz w:val="30"/>
        </w:rPr>
        <w:fldChar w:fldCharType="end"/>
      </w:r>
      <w:r w:rsidRPr="004308E4">
        <w:rPr>
          <w:sz w:val="30"/>
        </w:rPr>
        <w:t xml:space="preserve"> (s).</w:t>
      </w:r>
    </w:p>
    <w:p w14:paraId="5BF98FDC" w14:textId="77777777" w:rsidR="004308E4" w:rsidRPr="004308E4" w:rsidRDefault="004308E4" w:rsidP="004308E4">
      <w:pPr>
        <w:numPr>
          <w:ilvl w:val="0"/>
          <w:numId w:val="2"/>
        </w:numPr>
        <w:tabs>
          <w:tab w:val="left" w:pos="425"/>
        </w:tabs>
        <w:ind w:left="0" w:firstLine="0"/>
        <w:jc w:val="both"/>
        <w:rPr>
          <w:sz w:val="30"/>
        </w:rPr>
      </w:pPr>
      <w:r w:rsidRPr="004308E4">
        <w:rPr>
          <w:sz w:val="30"/>
        </w:rPr>
        <w:t>Chọn gốc tọa độ là VTCB. Phương trình dao động của vật có những dạng nào sau đây?</w:t>
      </w:r>
    </w:p>
    <w:p w14:paraId="1010E462" w14:textId="77777777" w:rsidR="004308E4" w:rsidRPr="004308E4" w:rsidRDefault="004308E4" w:rsidP="004308E4">
      <w:pPr>
        <w:rPr>
          <w:sz w:val="30"/>
        </w:rPr>
      </w:pPr>
      <w:r w:rsidRPr="004308E4">
        <w:rPr>
          <w:b/>
          <w:sz w:val="30"/>
        </w:rPr>
        <w:tab/>
        <w:t>A.</w:t>
      </w:r>
      <w:r w:rsidRPr="004308E4">
        <w:rPr>
          <w:sz w:val="30"/>
        </w:rPr>
        <w:t xml:space="preserve"> x = 6</w:t>
      </w:r>
      <w:r w:rsidRPr="004308E4">
        <w:rPr>
          <w:sz w:val="30"/>
        </w:rPr>
        <w:fldChar w:fldCharType="begin"/>
      </w:r>
      <w:r w:rsidRPr="004308E4">
        <w:rPr>
          <w:sz w:val="30"/>
        </w:rPr>
        <w:instrText>eq \l(\r(,2))</w:instrText>
      </w:r>
      <w:r w:rsidRPr="004308E4">
        <w:rPr>
          <w:sz w:val="30"/>
        </w:rPr>
        <w:fldChar w:fldCharType="end"/>
      </w:r>
      <w:proofErr w:type="gramStart"/>
      <w:r w:rsidRPr="004308E4">
        <w:rPr>
          <w:sz w:val="30"/>
        </w:rPr>
        <w:t>cos(</w:t>
      </w:r>
      <w:proofErr w:type="gramEnd"/>
      <w:r w:rsidRPr="004308E4">
        <w:rPr>
          <w:sz w:val="30"/>
        </w:rPr>
        <w:t>10t - π/4) cm.</w:t>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B.</w:t>
      </w:r>
      <w:r w:rsidRPr="004308E4">
        <w:rPr>
          <w:sz w:val="30"/>
        </w:rPr>
        <w:t xml:space="preserve"> x = 6</w:t>
      </w:r>
      <w:r w:rsidRPr="004308E4">
        <w:rPr>
          <w:sz w:val="30"/>
        </w:rPr>
        <w:fldChar w:fldCharType="begin"/>
      </w:r>
      <w:r w:rsidRPr="004308E4">
        <w:rPr>
          <w:sz w:val="30"/>
        </w:rPr>
        <w:instrText>eq \l(\r(,2))</w:instrText>
      </w:r>
      <w:r w:rsidRPr="004308E4">
        <w:rPr>
          <w:sz w:val="30"/>
        </w:rPr>
        <w:fldChar w:fldCharType="end"/>
      </w:r>
      <w:r w:rsidRPr="004308E4">
        <w:rPr>
          <w:sz w:val="30"/>
        </w:rPr>
        <w:t xml:space="preserve"> </w:t>
      </w:r>
      <w:proofErr w:type="gramStart"/>
      <w:r w:rsidRPr="004308E4">
        <w:rPr>
          <w:sz w:val="30"/>
        </w:rPr>
        <w:t>cos(</w:t>
      </w:r>
      <w:proofErr w:type="gramEnd"/>
      <w:r w:rsidRPr="004308E4">
        <w:rPr>
          <w:sz w:val="30"/>
        </w:rPr>
        <w:t>10πt + π/4) cm.</w:t>
      </w:r>
    </w:p>
    <w:p w14:paraId="731647EF" w14:textId="77777777" w:rsidR="004308E4" w:rsidRPr="004308E4" w:rsidRDefault="004308E4" w:rsidP="004308E4">
      <w:pPr>
        <w:rPr>
          <w:sz w:val="30"/>
        </w:rPr>
      </w:pPr>
      <w:r w:rsidRPr="004308E4">
        <w:rPr>
          <w:sz w:val="30"/>
        </w:rPr>
        <w:tab/>
      </w:r>
      <w:r w:rsidRPr="004308E4">
        <w:rPr>
          <w:b/>
          <w:sz w:val="30"/>
        </w:rPr>
        <w:t>C.</w:t>
      </w:r>
      <w:r w:rsidRPr="004308E4">
        <w:rPr>
          <w:sz w:val="30"/>
        </w:rPr>
        <w:t xml:space="preserve"> x = 6</w:t>
      </w:r>
      <w:proofErr w:type="gramStart"/>
      <w:r w:rsidRPr="004308E4">
        <w:rPr>
          <w:sz w:val="30"/>
        </w:rPr>
        <w:t>cos(</w:t>
      </w:r>
      <w:proofErr w:type="gramEnd"/>
      <w:r w:rsidRPr="004308E4">
        <w:rPr>
          <w:sz w:val="30"/>
        </w:rPr>
        <w:t>10t - π/4) cm.</w:t>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sz w:val="30"/>
        </w:rPr>
        <w:tab/>
      </w:r>
      <w:r w:rsidRPr="004308E4">
        <w:rPr>
          <w:b/>
          <w:sz w:val="30"/>
        </w:rPr>
        <w:t>D.</w:t>
      </w:r>
      <w:r w:rsidRPr="004308E4">
        <w:rPr>
          <w:sz w:val="30"/>
        </w:rPr>
        <w:t xml:space="preserve"> x = 6 </w:t>
      </w:r>
      <w:proofErr w:type="gramStart"/>
      <w:r w:rsidRPr="004308E4">
        <w:rPr>
          <w:sz w:val="30"/>
        </w:rPr>
        <w:t>cos(</w:t>
      </w:r>
      <w:proofErr w:type="gramEnd"/>
      <w:r w:rsidRPr="004308E4">
        <w:rPr>
          <w:sz w:val="30"/>
        </w:rPr>
        <w:t>10t + π/4) cm.</w:t>
      </w:r>
    </w:p>
    <w:p w14:paraId="3159D56B" w14:textId="77777777" w:rsidR="004308E4" w:rsidRPr="004308E4" w:rsidRDefault="004308E4" w:rsidP="004308E4">
      <w:pPr>
        <w:numPr>
          <w:ilvl w:val="0"/>
          <w:numId w:val="4"/>
        </w:numPr>
        <w:tabs>
          <w:tab w:val="left" w:pos="284"/>
          <w:tab w:val="left" w:pos="425"/>
          <w:tab w:val="left" w:pos="851"/>
          <w:tab w:val="left" w:pos="993"/>
          <w:tab w:val="left" w:pos="2835"/>
          <w:tab w:val="left" w:pos="5387"/>
          <w:tab w:val="left" w:pos="7938"/>
        </w:tabs>
        <w:autoSpaceDE w:val="0"/>
        <w:autoSpaceDN w:val="0"/>
        <w:adjustRightInd w:val="0"/>
        <w:ind w:left="0" w:right="7" w:firstLine="0"/>
        <w:jc w:val="both"/>
        <w:rPr>
          <w:sz w:val="30"/>
        </w:rPr>
      </w:pPr>
      <w:r w:rsidRPr="004308E4">
        <w:rPr>
          <w:sz w:val="30"/>
        </w:rPr>
        <w:lastRenderedPageBreak/>
        <w:t>Một chất điểm khối lượng m = 100 (g), dao động điều hoà với phương trình x = 4cos(2t) cm. Cơ năng trong dao động điều hoà của chất điểm là</w:t>
      </w:r>
    </w:p>
    <w:p w14:paraId="5E5D4475" w14:textId="77777777" w:rsidR="004308E4" w:rsidRPr="004308E4" w:rsidRDefault="004308E4" w:rsidP="004308E4">
      <w:pPr>
        <w:rPr>
          <w:sz w:val="30"/>
        </w:rPr>
      </w:pPr>
      <w:r w:rsidRPr="004308E4">
        <w:rPr>
          <w:sz w:val="30"/>
          <w:lang w:val="vi-VN"/>
        </w:rPr>
        <w:tab/>
      </w:r>
      <w:r w:rsidRPr="004308E4">
        <w:rPr>
          <w:b/>
          <w:sz w:val="30"/>
        </w:rPr>
        <w:t>A.</w:t>
      </w:r>
      <w:r w:rsidRPr="004308E4">
        <w:rPr>
          <w:sz w:val="30"/>
        </w:rPr>
        <w:t xml:space="preserve"> E = 3200 J </w:t>
      </w:r>
      <w:r w:rsidRPr="004308E4">
        <w:rPr>
          <w:sz w:val="30"/>
          <w:lang w:val="vi-VN"/>
        </w:rPr>
        <w:tab/>
      </w:r>
      <w:r w:rsidRPr="004308E4">
        <w:rPr>
          <w:sz w:val="30"/>
        </w:rPr>
        <w:tab/>
      </w:r>
      <w:r w:rsidRPr="004308E4">
        <w:rPr>
          <w:sz w:val="30"/>
        </w:rPr>
        <w:tab/>
      </w:r>
      <w:r w:rsidRPr="004308E4">
        <w:rPr>
          <w:b/>
          <w:sz w:val="30"/>
        </w:rPr>
        <w:t>B.</w:t>
      </w:r>
      <w:r w:rsidRPr="004308E4">
        <w:rPr>
          <w:sz w:val="30"/>
        </w:rPr>
        <w:t xml:space="preserve"> E = 3,2 J </w:t>
      </w:r>
      <w:r w:rsidRPr="004308E4">
        <w:rPr>
          <w:sz w:val="30"/>
        </w:rPr>
        <w:tab/>
      </w:r>
      <w:r w:rsidRPr="004308E4">
        <w:rPr>
          <w:sz w:val="30"/>
        </w:rPr>
        <w:tab/>
      </w:r>
      <w:r w:rsidRPr="004308E4">
        <w:rPr>
          <w:sz w:val="30"/>
        </w:rPr>
        <w:tab/>
      </w:r>
      <w:r w:rsidRPr="004308E4">
        <w:rPr>
          <w:sz w:val="30"/>
        </w:rPr>
        <w:tab/>
      </w:r>
      <w:r w:rsidRPr="004308E4">
        <w:rPr>
          <w:sz w:val="30"/>
          <w:lang w:val="vi-VN"/>
        </w:rPr>
        <w:tab/>
      </w:r>
      <w:r w:rsidRPr="004308E4">
        <w:rPr>
          <w:b/>
          <w:sz w:val="30"/>
        </w:rPr>
        <w:t>C.</w:t>
      </w:r>
      <w:r w:rsidRPr="004308E4">
        <w:rPr>
          <w:sz w:val="30"/>
        </w:rPr>
        <w:t xml:space="preserve"> E = 0,32 J </w:t>
      </w:r>
      <w:r w:rsidRPr="004308E4">
        <w:rPr>
          <w:sz w:val="30"/>
          <w:lang w:val="vi-VN"/>
        </w:rPr>
        <w:tab/>
      </w:r>
      <w:r w:rsidRPr="004308E4">
        <w:rPr>
          <w:sz w:val="30"/>
        </w:rPr>
        <w:tab/>
      </w:r>
      <w:r w:rsidRPr="004308E4">
        <w:rPr>
          <w:sz w:val="30"/>
        </w:rPr>
        <w:tab/>
      </w:r>
      <w:r w:rsidRPr="004308E4">
        <w:rPr>
          <w:sz w:val="30"/>
        </w:rPr>
        <w:tab/>
      </w:r>
      <w:r w:rsidRPr="004308E4">
        <w:rPr>
          <w:b/>
          <w:sz w:val="30"/>
        </w:rPr>
        <w:t>D.</w:t>
      </w:r>
      <w:r w:rsidRPr="004308E4">
        <w:rPr>
          <w:sz w:val="30"/>
        </w:rPr>
        <w:t xml:space="preserve"> E = 0,32 mJ</w:t>
      </w:r>
    </w:p>
    <w:p w14:paraId="3B182D7F" w14:textId="77777777" w:rsidR="004308E4" w:rsidRPr="004308E4" w:rsidRDefault="004308E4" w:rsidP="004308E4">
      <w:pPr>
        <w:numPr>
          <w:ilvl w:val="0"/>
          <w:numId w:val="4"/>
        </w:numPr>
        <w:tabs>
          <w:tab w:val="left" w:pos="284"/>
          <w:tab w:val="left" w:pos="425"/>
          <w:tab w:val="left" w:pos="851"/>
          <w:tab w:val="left" w:pos="993"/>
          <w:tab w:val="left" w:pos="2835"/>
          <w:tab w:val="left" w:pos="5387"/>
          <w:tab w:val="left" w:pos="7938"/>
        </w:tabs>
        <w:autoSpaceDE w:val="0"/>
        <w:autoSpaceDN w:val="0"/>
        <w:adjustRightInd w:val="0"/>
        <w:ind w:left="0" w:right="7" w:firstLine="0"/>
        <w:jc w:val="both"/>
        <w:rPr>
          <w:sz w:val="30"/>
        </w:rPr>
      </w:pPr>
      <w:r w:rsidRPr="004308E4">
        <w:rPr>
          <w:sz w:val="30"/>
        </w:rPr>
        <w:t>Một con lắc lò xo có độ cứng k = 150 N/m và có năng lượng dao động là E = 0,12 J. Biên độ dao động của con lắc có giá trị là</w:t>
      </w:r>
    </w:p>
    <w:p w14:paraId="299637AE" w14:textId="77777777" w:rsidR="004308E4" w:rsidRPr="004308E4" w:rsidRDefault="004308E4" w:rsidP="004308E4">
      <w:pPr>
        <w:rPr>
          <w:sz w:val="30"/>
        </w:rPr>
      </w:pPr>
      <w:r w:rsidRPr="004308E4">
        <w:rPr>
          <w:b/>
          <w:sz w:val="30"/>
          <w:lang w:val="vi-VN"/>
        </w:rPr>
        <w:tab/>
      </w:r>
      <w:r w:rsidRPr="004308E4">
        <w:rPr>
          <w:b/>
          <w:sz w:val="30"/>
        </w:rPr>
        <w:t>A.</w:t>
      </w:r>
      <w:r w:rsidRPr="004308E4">
        <w:rPr>
          <w:sz w:val="30"/>
        </w:rPr>
        <w:t xml:space="preserve"> A = 0,4 m </w:t>
      </w:r>
      <w:r w:rsidRPr="004308E4">
        <w:rPr>
          <w:sz w:val="30"/>
        </w:rPr>
        <w:tab/>
      </w:r>
      <w:r w:rsidRPr="004308E4">
        <w:rPr>
          <w:sz w:val="30"/>
        </w:rPr>
        <w:tab/>
      </w:r>
      <w:r w:rsidRPr="004308E4">
        <w:rPr>
          <w:sz w:val="30"/>
        </w:rPr>
        <w:tab/>
      </w:r>
      <w:r w:rsidRPr="004308E4">
        <w:rPr>
          <w:b/>
          <w:sz w:val="30"/>
        </w:rPr>
        <w:t>B.</w:t>
      </w:r>
      <w:r w:rsidRPr="004308E4">
        <w:rPr>
          <w:sz w:val="30"/>
        </w:rPr>
        <w:t xml:space="preserve"> A = 4 mm </w:t>
      </w:r>
      <w:r w:rsidRPr="004308E4">
        <w:rPr>
          <w:sz w:val="30"/>
          <w:lang w:val="vi-VN"/>
        </w:rPr>
        <w:tab/>
      </w:r>
      <w:r w:rsidRPr="004308E4">
        <w:rPr>
          <w:sz w:val="30"/>
        </w:rPr>
        <w:tab/>
      </w:r>
      <w:r w:rsidRPr="004308E4">
        <w:rPr>
          <w:sz w:val="30"/>
        </w:rPr>
        <w:tab/>
      </w:r>
      <w:r w:rsidRPr="004308E4">
        <w:rPr>
          <w:sz w:val="30"/>
        </w:rPr>
        <w:tab/>
      </w:r>
      <w:r w:rsidRPr="004308E4">
        <w:rPr>
          <w:b/>
          <w:sz w:val="30"/>
        </w:rPr>
        <w:t>C.</w:t>
      </w:r>
      <w:r w:rsidRPr="004308E4">
        <w:rPr>
          <w:sz w:val="30"/>
        </w:rPr>
        <w:t xml:space="preserve"> A = 0,04 m </w:t>
      </w:r>
      <w:r w:rsidRPr="004308E4">
        <w:rPr>
          <w:sz w:val="30"/>
          <w:lang w:val="vi-VN"/>
        </w:rPr>
        <w:tab/>
      </w:r>
      <w:r w:rsidRPr="004308E4">
        <w:rPr>
          <w:sz w:val="30"/>
        </w:rPr>
        <w:tab/>
      </w:r>
      <w:r w:rsidRPr="004308E4">
        <w:rPr>
          <w:sz w:val="30"/>
        </w:rPr>
        <w:tab/>
      </w:r>
      <w:r w:rsidRPr="004308E4">
        <w:rPr>
          <w:sz w:val="30"/>
        </w:rPr>
        <w:tab/>
      </w:r>
      <w:r w:rsidRPr="004308E4">
        <w:rPr>
          <w:b/>
          <w:sz w:val="30"/>
        </w:rPr>
        <w:t>D.</w:t>
      </w:r>
      <w:r w:rsidRPr="004308E4">
        <w:rPr>
          <w:sz w:val="30"/>
        </w:rPr>
        <w:t xml:space="preserve"> A = 2 cm</w:t>
      </w:r>
    </w:p>
    <w:p w14:paraId="02E2E030" w14:textId="77777777" w:rsidR="004308E4" w:rsidRPr="004308E4" w:rsidRDefault="004308E4" w:rsidP="004308E4">
      <w:pPr>
        <w:numPr>
          <w:ilvl w:val="0"/>
          <w:numId w:val="4"/>
        </w:numPr>
        <w:tabs>
          <w:tab w:val="left" w:pos="284"/>
          <w:tab w:val="left" w:pos="425"/>
          <w:tab w:val="left" w:pos="851"/>
          <w:tab w:val="left" w:pos="993"/>
          <w:tab w:val="left" w:pos="2835"/>
          <w:tab w:val="left" w:pos="5387"/>
          <w:tab w:val="left" w:pos="7938"/>
        </w:tabs>
        <w:autoSpaceDE w:val="0"/>
        <w:autoSpaceDN w:val="0"/>
        <w:adjustRightInd w:val="0"/>
        <w:ind w:left="0" w:right="7" w:firstLine="0"/>
        <w:jc w:val="both"/>
        <w:rPr>
          <w:sz w:val="30"/>
        </w:rPr>
      </w:pPr>
      <w:r w:rsidRPr="004308E4">
        <w:rPr>
          <w:sz w:val="30"/>
        </w:rPr>
        <w:t>Một con lắc lò xo có độ cứng k = 50 N/m dao động điều hòa với chiều dài quỹ đạo là 10 cm. Cơ năng dao động của con lắc lò xo là</w:t>
      </w:r>
    </w:p>
    <w:p w14:paraId="54BF39F9" w14:textId="77777777" w:rsidR="004308E4" w:rsidRPr="004308E4" w:rsidRDefault="004308E4" w:rsidP="004308E4">
      <w:pPr>
        <w:rPr>
          <w:sz w:val="30"/>
        </w:rPr>
      </w:pPr>
      <w:r w:rsidRPr="004308E4">
        <w:rPr>
          <w:b/>
          <w:sz w:val="30"/>
          <w:lang w:val="vi-VN"/>
        </w:rPr>
        <w:tab/>
      </w:r>
      <w:r w:rsidRPr="004308E4">
        <w:rPr>
          <w:b/>
          <w:sz w:val="30"/>
        </w:rPr>
        <w:t>A.</w:t>
      </w:r>
      <w:r w:rsidRPr="004308E4">
        <w:rPr>
          <w:sz w:val="30"/>
        </w:rPr>
        <w:t xml:space="preserve"> E = 0,0125 J </w:t>
      </w:r>
      <w:r w:rsidRPr="004308E4">
        <w:rPr>
          <w:sz w:val="30"/>
          <w:lang w:val="vi-VN"/>
        </w:rPr>
        <w:tab/>
      </w:r>
      <w:r w:rsidRPr="004308E4">
        <w:rPr>
          <w:sz w:val="30"/>
        </w:rPr>
        <w:tab/>
      </w:r>
      <w:r w:rsidRPr="004308E4">
        <w:rPr>
          <w:b/>
          <w:sz w:val="30"/>
        </w:rPr>
        <w:t>B.</w:t>
      </w:r>
      <w:r w:rsidRPr="004308E4">
        <w:rPr>
          <w:sz w:val="30"/>
        </w:rPr>
        <w:t xml:space="preserve"> E = 0,25 J </w:t>
      </w:r>
      <w:r w:rsidRPr="004308E4">
        <w:rPr>
          <w:sz w:val="30"/>
          <w:lang w:val="vi-VN"/>
        </w:rPr>
        <w:tab/>
      </w:r>
      <w:r w:rsidRPr="004308E4">
        <w:rPr>
          <w:sz w:val="30"/>
        </w:rPr>
        <w:tab/>
      </w:r>
      <w:r w:rsidRPr="004308E4">
        <w:rPr>
          <w:sz w:val="30"/>
        </w:rPr>
        <w:tab/>
      </w:r>
      <w:r w:rsidRPr="004308E4">
        <w:rPr>
          <w:sz w:val="30"/>
        </w:rPr>
        <w:tab/>
      </w:r>
      <w:r w:rsidRPr="004308E4">
        <w:rPr>
          <w:b/>
          <w:sz w:val="30"/>
        </w:rPr>
        <w:t>C.</w:t>
      </w:r>
      <w:r w:rsidRPr="004308E4">
        <w:rPr>
          <w:sz w:val="30"/>
        </w:rPr>
        <w:t xml:space="preserve"> E = 0,0325 J </w:t>
      </w:r>
      <w:r w:rsidRPr="004308E4">
        <w:rPr>
          <w:sz w:val="30"/>
          <w:lang w:val="vi-VN"/>
        </w:rPr>
        <w:tab/>
      </w:r>
      <w:r w:rsidRPr="004308E4">
        <w:rPr>
          <w:sz w:val="30"/>
        </w:rPr>
        <w:tab/>
      </w:r>
      <w:r w:rsidRPr="004308E4">
        <w:rPr>
          <w:sz w:val="30"/>
        </w:rPr>
        <w:tab/>
      </w:r>
      <w:r w:rsidRPr="004308E4">
        <w:rPr>
          <w:b/>
          <w:sz w:val="30"/>
        </w:rPr>
        <w:t>D.</w:t>
      </w:r>
      <w:r w:rsidRPr="004308E4">
        <w:rPr>
          <w:sz w:val="30"/>
        </w:rPr>
        <w:t xml:space="preserve"> E = 0,0625 J</w:t>
      </w:r>
    </w:p>
    <w:p w14:paraId="471FE990" w14:textId="77777777" w:rsidR="004308E4" w:rsidRPr="004308E4" w:rsidRDefault="004308E4" w:rsidP="004308E4">
      <w:pPr>
        <w:numPr>
          <w:ilvl w:val="0"/>
          <w:numId w:val="4"/>
        </w:numPr>
        <w:tabs>
          <w:tab w:val="left" w:pos="284"/>
          <w:tab w:val="left" w:pos="425"/>
          <w:tab w:val="left" w:pos="851"/>
          <w:tab w:val="left" w:pos="993"/>
          <w:tab w:val="left" w:pos="2835"/>
          <w:tab w:val="left" w:pos="5387"/>
          <w:tab w:val="left" w:pos="7938"/>
        </w:tabs>
        <w:autoSpaceDE w:val="0"/>
        <w:autoSpaceDN w:val="0"/>
        <w:adjustRightInd w:val="0"/>
        <w:ind w:left="0" w:right="7" w:firstLine="0"/>
        <w:jc w:val="both"/>
        <w:rPr>
          <w:sz w:val="30"/>
        </w:rPr>
      </w:pPr>
      <w:r w:rsidRPr="004308E4">
        <w:rPr>
          <w:sz w:val="30"/>
        </w:rPr>
        <w:t>Một vật có khối lượng m = 200 (g), dao động điều hoà với phương trình x = 10cos(5πt) cm. Tại thời điểm t =</w:t>
      </w:r>
      <w:r w:rsidRPr="004308E4">
        <w:rPr>
          <w:sz w:val="30"/>
          <w:lang w:val="vi-VN"/>
        </w:rPr>
        <w:t xml:space="preserve"> </w:t>
      </w:r>
      <w:r w:rsidRPr="004308E4">
        <w:rPr>
          <w:sz w:val="30"/>
        </w:rPr>
        <w:t>0,5 (s) thì vật có động năng là</w:t>
      </w:r>
    </w:p>
    <w:p w14:paraId="2E501D91" w14:textId="77777777" w:rsidR="004308E4" w:rsidRPr="004308E4" w:rsidRDefault="004308E4" w:rsidP="004308E4">
      <w:pPr>
        <w:rPr>
          <w:sz w:val="30"/>
        </w:rPr>
      </w:pPr>
      <w:r w:rsidRPr="004308E4">
        <w:rPr>
          <w:b/>
          <w:sz w:val="30"/>
          <w:lang w:val="vi-VN"/>
        </w:rPr>
        <w:tab/>
      </w:r>
      <w:r w:rsidRPr="004308E4">
        <w:rPr>
          <w:b/>
          <w:sz w:val="30"/>
        </w:rPr>
        <w:t>A.</w:t>
      </w:r>
      <w:r w:rsidRPr="004308E4">
        <w:rPr>
          <w:sz w:val="30"/>
        </w:rPr>
        <w:t xml:space="preserve"> E</w:t>
      </w:r>
      <w:r w:rsidRPr="004308E4">
        <w:rPr>
          <w:sz w:val="30"/>
          <w:vertAlign w:val="subscript"/>
        </w:rPr>
        <w:t>đ</w:t>
      </w:r>
      <w:r w:rsidRPr="004308E4">
        <w:rPr>
          <w:sz w:val="30"/>
        </w:rPr>
        <w:t xml:space="preserve"> = 0,125 J </w:t>
      </w:r>
      <w:r w:rsidRPr="004308E4">
        <w:rPr>
          <w:sz w:val="30"/>
          <w:lang w:val="vi-VN"/>
        </w:rPr>
        <w:tab/>
      </w:r>
      <w:r w:rsidRPr="004308E4">
        <w:rPr>
          <w:sz w:val="30"/>
        </w:rPr>
        <w:tab/>
        <w:t>B</w:t>
      </w:r>
      <w:r w:rsidRPr="004308E4">
        <w:rPr>
          <w:b/>
          <w:sz w:val="30"/>
        </w:rPr>
        <w:t>.</w:t>
      </w:r>
      <w:r w:rsidRPr="004308E4">
        <w:rPr>
          <w:sz w:val="30"/>
        </w:rPr>
        <w:t xml:space="preserve"> E</w:t>
      </w:r>
      <w:r w:rsidRPr="004308E4">
        <w:rPr>
          <w:sz w:val="30"/>
          <w:vertAlign w:val="subscript"/>
        </w:rPr>
        <w:t>đ</w:t>
      </w:r>
      <w:r w:rsidRPr="004308E4">
        <w:rPr>
          <w:sz w:val="30"/>
        </w:rPr>
        <w:t xml:space="preserve"> = 0,25 J </w:t>
      </w:r>
      <w:r w:rsidRPr="004308E4">
        <w:rPr>
          <w:sz w:val="30"/>
          <w:lang w:val="vi-VN"/>
        </w:rPr>
        <w:tab/>
      </w:r>
      <w:r w:rsidRPr="004308E4">
        <w:rPr>
          <w:sz w:val="30"/>
        </w:rPr>
        <w:tab/>
      </w:r>
      <w:r w:rsidRPr="004308E4">
        <w:rPr>
          <w:sz w:val="30"/>
        </w:rPr>
        <w:tab/>
      </w:r>
      <w:r w:rsidRPr="004308E4">
        <w:rPr>
          <w:sz w:val="30"/>
        </w:rPr>
        <w:tab/>
      </w:r>
      <w:r w:rsidRPr="004308E4">
        <w:rPr>
          <w:b/>
          <w:sz w:val="30"/>
        </w:rPr>
        <w:t>C.</w:t>
      </w:r>
      <w:r w:rsidRPr="004308E4">
        <w:rPr>
          <w:sz w:val="30"/>
        </w:rPr>
        <w:t xml:space="preserve"> E</w:t>
      </w:r>
      <w:r w:rsidRPr="004308E4">
        <w:rPr>
          <w:sz w:val="30"/>
          <w:vertAlign w:val="subscript"/>
        </w:rPr>
        <w:t>đ</w:t>
      </w:r>
      <w:r w:rsidRPr="004308E4">
        <w:rPr>
          <w:sz w:val="30"/>
        </w:rPr>
        <w:t xml:space="preserve"> = 0,2 J </w:t>
      </w:r>
      <w:r w:rsidRPr="004308E4">
        <w:rPr>
          <w:sz w:val="30"/>
          <w:lang w:val="vi-VN"/>
        </w:rPr>
        <w:tab/>
      </w:r>
      <w:r w:rsidRPr="004308E4">
        <w:rPr>
          <w:sz w:val="30"/>
        </w:rPr>
        <w:tab/>
      </w:r>
      <w:r w:rsidRPr="004308E4">
        <w:rPr>
          <w:sz w:val="30"/>
        </w:rPr>
        <w:tab/>
      </w:r>
      <w:r w:rsidRPr="004308E4">
        <w:rPr>
          <w:sz w:val="30"/>
        </w:rPr>
        <w:tab/>
      </w:r>
      <w:r w:rsidRPr="004308E4">
        <w:rPr>
          <w:b/>
          <w:sz w:val="30"/>
        </w:rPr>
        <w:t>D.</w:t>
      </w:r>
      <w:r w:rsidRPr="004308E4">
        <w:rPr>
          <w:sz w:val="30"/>
        </w:rPr>
        <w:t xml:space="preserve"> E</w:t>
      </w:r>
      <w:r w:rsidRPr="004308E4">
        <w:rPr>
          <w:sz w:val="30"/>
          <w:vertAlign w:val="subscript"/>
        </w:rPr>
        <w:t>đ</w:t>
      </w:r>
      <w:r w:rsidRPr="004308E4">
        <w:rPr>
          <w:sz w:val="30"/>
        </w:rPr>
        <w:t xml:space="preserve"> = 0,1 J</w:t>
      </w:r>
    </w:p>
    <w:p w14:paraId="04A17870" w14:textId="77777777" w:rsidR="00C76540" w:rsidRPr="004308E4" w:rsidRDefault="00C76540" w:rsidP="004308E4">
      <w:pPr>
        <w:rPr>
          <w:sz w:val="30"/>
        </w:rPr>
      </w:pPr>
    </w:p>
    <w:sectPr w:rsidR="00C76540" w:rsidRPr="004308E4" w:rsidSect="004308E4">
      <w:pgSz w:w="11907" w:h="16840" w:code="9"/>
      <w:pgMar w:top="426" w:right="567"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
    <w:altName w:val="Segoe Print"/>
    <w:charset w:val="00"/>
    <w:family w:val="roman"/>
    <w:pitch w:val="default"/>
    <w:sig w:usb0="00000000" w:usb1="00000000" w:usb2="00000000" w:usb3="00000000" w:csb0="00000001" w:csb1="00000000"/>
  </w:font>
  <w:font w:name="TimesNewRoman,Bold">
    <w:altName w:val="Segoe Print"/>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2F77DAF"/>
    <w:multiLevelType w:val="singleLevel"/>
    <w:tmpl w:val="E2F77DAF"/>
    <w:lvl w:ilvl="0">
      <w:start w:val="1"/>
      <w:numFmt w:val="decimal"/>
      <w:lvlText w:val="%1)"/>
      <w:lvlJc w:val="left"/>
      <w:pPr>
        <w:tabs>
          <w:tab w:val="num" w:pos="425"/>
        </w:tabs>
        <w:ind w:left="425" w:hanging="425"/>
      </w:pPr>
      <w:rPr>
        <w:rFonts w:hint="default"/>
      </w:rPr>
    </w:lvl>
  </w:abstractNum>
  <w:abstractNum w:abstractNumId="1" w15:restartNumberingAfterBreak="0">
    <w:nsid w:val="00000002"/>
    <w:multiLevelType w:val="singleLevel"/>
    <w:tmpl w:val="00000002"/>
    <w:lvl w:ilvl="0">
      <w:start w:val="1"/>
      <w:numFmt w:val="decimal"/>
      <w:suff w:val="space"/>
      <w:lvlText w:val="%1."/>
      <w:lvlJc w:val="left"/>
    </w:lvl>
  </w:abstractNum>
  <w:abstractNum w:abstractNumId="2" w15:restartNumberingAfterBreak="0">
    <w:nsid w:val="00000003"/>
    <w:multiLevelType w:val="singleLevel"/>
    <w:tmpl w:val="00000003"/>
    <w:lvl w:ilvl="0">
      <w:start w:val="20"/>
      <w:numFmt w:val="decimal"/>
      <w:suff w:val="space"/>
      <w:lvlText w:val="%1."/>
      <w:lvlJc w:val="left"/>
    </w:lvl>
  </w:abstractNum>
  <w:abstractNum w:abstractNumId="3" w15:restartNumberingAfterBreak="0">
    <w:nsid w:val="00000004"/>
    <w:multiLevelType w:val="singleLevel"/>
    <w:tmpl w:val="00000004"/>
    <w:lvl w:ilvl="0">
      <w:start w:val="52"/>
      <w:numFmt w:val="decimal"/>
      <w:suff w:val="space"/>
      <w:lvlText w:val="%1."/>
      <w:lvlJc w:val="left"/>
    </w:lvl>
  </w:abstractNum>
  <w:abstractNum w:abstractNumId="4" w15:restartNumberingAfterBreak="0">
    <w:nsid w:val="00000005"/>
    <w:multiLevelType w:val="singleLevel"/>
    <w:tmpl w:val="00000005"/>
    <w:lvl w:ilvl="0">
      <w:start w:val="8"/>
      <w:numFmt w:val="decimal"/>
      <w:suff w:val="space"/>
      <w:lvlText w:val="%1."/>
      <w:lvlJc w:val="left"/>
    </w:lvl>
  </w:abstractNum>
  <w:abstractNum w:abstractNumId="5" w15:restartNumberingAfterBreak="0">
    <w:nsid w:val="0000000B"/>
    <w:multiLevelType w:val="singleLevel"/>
    <w:tmpl w:val="0000000B"/>
    <w:lvl w:ilvl="0">
      <w:start w:val="1"/>
      <w:numFmt w:val="decimal"/>
      <w:lvlText w:val="%1)"/>
      <w:lvlJc w:val="left"/>
      <w:pPr>
        <w:tabs>
          <w:tab w:val="num" w:pos="425"/>
        </w:tabs>
        <w:ind w:left="425" w:hanging="425"/>
      </w:pPr>
      <w:rPr>
        <w:rFonts w:hint="default"/>
      </w:rPr>
    </w:lvl>
  </w:abstractNum>
  <w:abstractNum w:abstractNumId="6" w15:restartNumberingAfterBreak="0">
    <w:nsid w:val="0000000C"/>
    <w:multiLevelType w:val="singleLevel"/>
    <w:tmpl w:val="0000000C"/>
    <w:lvl w:ilvl="0">
      <w:start w:val="1"/>
      <w:numFmt w:val="decimal"/>
      <w:lvlText w:val="%1."/>
      <w:lvlJc w:val="left"/>
      <w:pPr>
        <w:tabs>
          <w:tab w:val="num" w:pos="845"/>
        </w:tabs>
        <w:ind w:left="425" w:hanging="425"/>
      </w:pPr>
      <w:rPr>
        <w:rFonts w:hint="default"/>
      </w:rPr>
    </w:lvl>
  </w:abstractNum>
  <w:abstractNum w:abstractNumId="7" w15:restartNumberingAfterBreak="0">
    <w:nsid w:val="0000000D"/>
    <w:multiLevelType w:val="singleLevel"/>
    <w:tmpl w:val="0000000D"/>
    <w:lvl w:ilvl="0">
      <w:start w:val="1"/>
      <w:numFmt w:val="decimal"/>
      <w:lvlText w:val="%1)"/>
      <w:lvlJc w:val="left"/>
      <w:pPr>
        <w:tabs>
          <w:tab w:val="num" w:pos="425"/>
        </w:tabs>
        <w:ind w:left="425" w:hanging="425"/>
      </w:pPr>
      <w:rPr>
        <w:rFonts w:hint="default"/>
      </w:rPr>
    </w:lvl>
  </w:abstractNum>
  <w:abstractNum w:abstractNumId="8" w15:restartNumberingAfterBreak="0">
    <w:nsid w:val="0000000E"/>
    <w:multiLevelType w:val="singleLevel"/>
    <w:tmpl w:val="0000000E"/>
    <w:lvl w:ilvl="0">
      <w:start w:val="1"/>
      <w:numFmt w:val="decimal"/>
      <w:lvlText w:val="%1."/>
      <w:lvlJc w:val="left"/>
      <w:pPr>
        <w:tabs>
          <w:tab w:val="num" w:pos="425"/>
        </w:tabs>
        <w:ind w:left="425" w:hanging="425"/>
      </w:pPr>
      <w:rPr>
        <w:rFonts w:hint="default"/>
      </w:rPr>
    </w:lvl>
  </w:abstractNum>
  <w:abstractNum w:abstractNumId="9" w15:restartNumberingAfterBreak="0">
    <w:nsid w:val="0000000F"/>
    <w:multiLevelType w:val="singleLevel"/>
    <w:tmpl w:val="0000000F"/>
    <w:lvl w:ilvl="0">
      <w:start w:val="41"/>
      <w:numFmt w:val="decimal"/>
      <w:suff w:val="space"/>
      <w:lvlText w:val="%1."/>
      <w:lvlJc w:val="left"/>
    </w:lvl>
  </w:abstractNum>
  <w:abstractNum w:abstractNumId="10" w15:restartNumberingAfterBreak="0">
    <w:nsid w:val="00000010"/>
    <w:multiLevelType w:val="singleLevel"/>
    <w:tmpl w:val="00000010"/>
    <w:lvl w:ilvl="0">
      <w:start w:val="61"/>
      <w:numFmt w:val="decimal"/>
      <w:suff w:val="space"/>
      <w:lvlText w:val="%1."/>
      <w:lvlJc w:val="left"/>
    </w:lvl>
  </w:abstractNum>
  <w:abstractNum w:abstractNumId="11" w15:restartNumberingAfterBreak="0">
    <w:nsid w:val="00000011"/>
    <w:multiLevelType w:val="singleLevel"/>
    <w:tmpl w:val="00000011"/>
    <w:lvl w:ilvl="0">
      <w:start w:val="1"/>
      <w:numFmt w:val="upperLetter"/>
      <w:suff w:val="space"/>
      <w:lvlText w:val="%1."/>
      <w:lvlJc w:val="left"/>
    </w:lvl>
  </w:abstractNum>
  <w:abstractNum w:abstractNumId="12" w15:restartNumberingAfterBreak="0">
    <w:nsid w:val="00000012"/>
    <w:multiLevelType w:val="singleLevel"/>
    <w:tmpl w:val="00000012"/>
    <w:lvl w:ilvl="0">
      <w:start w:val="27"/>
      <w:numFmt w:val="decimal"/>
      <w:suff w:val="space"/>
      <w:lvlText w:val="%1."/>
      <w:lvlJc w:val="left"/>
    </w:lvl>
  </w:abstractNum>
  <w:abstractNum w:abstractNumId="13" w15:restartNumberingAfterBreak="0">
    <w:nsid w:val="00000013"/>
    <w:multiLevelType w:val="singleLevel"/>
    <w:tmpl w:val="00000013"/>
    <w:lvl w:ilvl="0">
      <w:start w:val="39"/>
      <w:numFmt w:val="decimal"/>
      <w:suff w:val="space"/>
      <w:lvlText w:val="%1."/>
      <w:lvlJc w:val="left"/>
    </w:lvl>
  </w:abstractNum>
  <w:abstractNum w:abstractNumId="14" w15:restartNumberingAfterBreak="0">
    <w:nsid w:val="50BF7DF6"/>
    <w:multiLevelType w:val="singleLevel"/>
    <w:tmpl w:val="50BF7DF6"/>
    <w:lvl w:ilvl="0">
      <w:start w:val="1"/>
      <w:numFmt w:val="upperLetter"/>
      <w:suff w:val="space"/>
      <w:lvlText w:val="%1."/>
      <w:lvlJc w:val="left"/>
    </w:lvl>
  </w:abstractNum>
  <w:num w:numId="1">
    <w:abstractNumId w:val="0"/>
  </w:num>
  <w:num w:numId="2">
    <w:abstractNumId w:val="7"/>
  </w:num>
  <w:num w:numId="3">
    <w:abstractNumId w:val="6"/>
  </w:num>
  <w:num w:numId="4">
    <w:abstractNumId w:val="5"/>
  </w:num>
  <w:num w:numId="5">
    <w:abstractNumId w:val="8"/>
  </w:num>
  <w:num w:numId="6">
    <w:abstractNumId w:val="2"/>
  </w:num>
  <w:num w:numId="7">
    <w:abstractNumId w:val="12"/>
  </w:num>
  <w:num w:numId="8">
    <w:abstractNumId w:val="11"/>
  </w:num>
  <w:num w:numId="9">
    <w:abstractNumId w:val="13"/>
  </w:num>
  <w:num w:numId="10">
    <w:abstractNumId w:val="9"/>
  </w:num>
  <w:num w:numId="11">
    <w:abstractNumId w:val="4"/>
  </w:num>
  <w:num w:numId="12">
    <w:abstractNumId w:val="3"/>
  </w:num>
  <w:num w:numId="13">
    <w:abstractNumId w:val="10"/>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11"/>
    <w:rsid w:val="004308E4"/>
    <w:rsid w:val="006512B9"/>
    <w:rsid w:val="00953611"/>
    <w:rsid w:val="00972139"/>
    <w:rsid w:val="00C76540"/>
    <w:rsid w:val="00DB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BD57"/>
  <w15:chartTrackingRefBased/>
  <w15:docId w15:val="{C3FC59A7-B62C-4F80-9F6B-D9A13CB4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8E4"/>
    <w:pPr>
      <w:widowControl w:val="0"/>
      <w:spacing w:after="0" w:line="240" w:lineRule="auto"/>
    </w:pPr>
    <w:rPr>
      <w:rFonts w:ascii="Times New Roman" w:eastAsia="SimSun" w:hAnsi="Times New Roman" w:cs="Times New Roman"/>
      <w:bCs/>
      <w:color w:val="000000"/>
      <w:kern w:val="10"/>
      <w:sz w:val="24"/>
      <w:szCs w:val="30"/>
      <w:lang w:eastAsia="zh-CN"/>
    </w:rPr>
  </w:style>
  <w:style w:type="paragraph" w:styleId="Heading1">
    <w:name w:val="heading 1"/>
    <w:basedOn w:val="Normal"/>
    <w:next w:val="Normal"/>
    <w:link w:val="Heading1Char"/>
    <w:autoRedefine/>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DB6182"/>
    <w:pPr>
      <w:keepNext/>
      <w:keepLines/>
      <w:spacing w:before="120"/>
      <w:contextualSpacing/>
      <w:outlineLvl w:val="2"/>
    </w:pPr>
    <w:rPr>
      <w:rFonts w:eastAsiaTheme="majorEastAsia" w:cstheme="majorBidi"/>
      <w:b/>
      <w:i/>
      <w:szCs w:val="24"/>
    </w:rPr>
  </w:style>
  <w:style w:type="paragraph" w:styleId="Heading4">
    <w:name w:val="heading 4"/>
    <w:basedOn w:val="Normal"/>
    <w:next w:val="Normal"/>
    <w:link w:val="Heading4Char"/>
    <w:autoRedefine/>
    <w:unhideWhenUsed/>
    <w:qFormat/>
    <w:rsid w:val="00DB6182"/>
    <w:pPr>
      <w:keepNext/>
      <w:keepLines/>
      <w:spacing w:before="40"/>
      <w:outlineLvl w:val="3"/>
    </w:pPr>
    <w:rPr>
      <w:rFonts w:eastAsiaTheme="majorEastAsia" w:cstheme="majorBidi"/>
      <w:i/>
      <w:iCs/>
    </w:rPr>
  </w:style>
  <w:style w:type="paragraph" w:styleId="Heading5">
    <w:name w:val="heading 5"/>
    <w:basedOn w:val="Normal"/>
    <w:next w:val="Normal"/>
    <w:link w:val="Heading5Char"/>
    <w:qFormat/>
    <w:rsid w:val="004308E4"/>
    <w:pPr>
      <w:keepNext/>
      <w:keepLines/>
      <w:spacing w:before="240" w:after="60"/>
      <w:outlineLvl w:val="4"/>
    </w:pPr>
    <w:rPr>
      <w:b/>
      <w:i/>
      <w:sz w:val="26"/>
    </w:rPr>
  </w:style>
  <w:style w:type="paragraph" w:styleId="Heading6">
    <w:name w:val="heading 6"/>
    <w:basedOn w:val="Normal"/>
    <w:next w:val="Normal"/>
    <w:link w:val="Heading6Char"/>
    <w:qFormat/>
    <w:rsid w:val="004308E4"/>
    <w:pPr>
      <w:keepNext/>
      <w:keepLines/>
      <w:spacing w:before="240" w:after="60"/>
      <w:outlineLvl w:val="5"/>
    </w:pPr>
    <w:rPr>
      <w:b/>
      <w:sz w:val="22"/>
    </w:rPr>
  </w:style>
  <w:style w:type="paragraph" w:styleId="Heading7">
    <w:name w:val="heading 7"/>
    <w:basedOn w:val="Normal"/>
    <w:next w:val="Normal"/>
    <w:link w:val="Heading7Char"/>
    <w:qFormat/>
    <w:rsid w:val="004308E4"/>
    <w:pPr>
      <w:keepNext/>
      <w:keepLines/>
      <w:spacing w:before="240" w:after="60"/>
      <w:outlineLvl w:val="6"/>
    </w:pPr>
  </w:style>
  <w:style w:type="paragraph" w:styleId="Heading8">
    <w:name w:val="heading 8"/>
    <w:basedOn w:val="Normal"/>
    <w:next w:val="Normal"/>
    <w:link w:val="Heading8Char"/>
    <w:qFormat/>
    <w:rsid w:val="004308E4"/>
    <w:pPr>
      <w:keepNext/>
      <w:keepLines/>
      <w:spacing w:before="240" w:after="60"/>
      <w:outlineLvl w:val="7"/>
    </w:pPr>
    <w:rPr>
      <w:i/>
    </w:rPr>
  </w:style>
  <w:style w:type="paragraph" w:styleId="Heading9">
    <w:name w:val="heading 9"/>
    <w:basedOn w:val="Normal"/>
    <w:next w:val="Normal"/>
    <w:link w:val="Heading9Char"/>
    <w:qFormat/>
    <w:rsid w:val="004308E4"/>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character" w:customStyle="1" w:styleId="Heading5Char">
    <w:name w:val="Heading 5 Char"/>
    <w:basedOn w:val="DefaultParagraphFont"/>
    <w:link w:val="Heading5"/>
    <w:rsid w:val="004308E4"/>
    <w:rPr>
      <w:rFonts w:ascii="Times New Roman" w:eastAsia="SimSun" w:hAnsi="Times New Roman" w:cs="Times New Roman"/>
      <w:b/>
      <w:bCs/>
      <w:i/>
      <w:color w:val="000000"/>
      <w:kern w:val="10"/>
      <w:sz w:val="26"/>
      <w:szCs w:val="30"/>
      <w:lang w:eastAsia="zh-CN"/>
    </w:rPr>
  </w:style>
  <w:style w:type="character" w:customStyle="1" w:styleId="Heading6Char">
    <w:name w:val="Heading 6 Char"/>
    <w:basedOn w:val="DefaultParagraphFont"/>
    <w:link w:val="Heading6"/>
    <w:rsid w:val="004308E4"/>
    <w:rPr>
      <w:rFonts w:ascii="Times New Roman" w:eastAsia="SimSun" w:hAnsi="Times New Roman" w:cs="Times New Roman"/>
      <w:b/>
      <w:bCs/>
      <w:color w:val="000000"/>
      <w:kern w:val="10"/>
      <w:szCs w:val="30"/>
      <w:lang w:eastAsia="zh-CN"/>
    </w:rPr>
  </w:style>
  <w:style w:type="character" w:customStyle="1" w:styleId="Heading7Char">
    <w:name w:val="Heading 7 Char"/>
    <w:basedOn w:val="DefaultParagraphFont"/>
    <w:link w:val="Heading7"/>
    <w:rsid w:val="004308E4"/>
    <w:rPr>
      <w:rFonts w:ascii="Times New Roman" w:eastAsia="SimSun" w:hAnsi="Times New Roman" w:cs="Times New Roman"/>
      <w:bCs/>
      <w:color w:val="000000"/>
      <w:kern w:val="10"/>
      <w:sz w:val="24"/>
      <w:szCs w:val="30"/>
      <w:lang w:eastAsia="zh-CN"/>
    </w:rPr>
  </w:style>
  <w:style w:type="character" w:customStyle="1" w:styleId="Heading8Char">
    <w:name w:val="Heading 8 Char"/>
    <w:basedOn w:val="DefaultParagraphFont"/>
    <w:link w:val="Heading8"/>
    <w:rsid w:val="004308E4"/>
    <w:rPr>
      <w:rFonts w:ascii="Times New Roman" w:eastAsia="SimSun" w:hAnsi="Times New Roman" w:cs="Times New Roman"/>
      <w:bCs/>
      <w:i/>
      <w:color w:val="000000"/>
      <w:kern w:val="10"/>
      <w:sz w:val="24"/>
      <w:szCs w:val="30"/>
      <w:lang w:eastAsia="zh-CN"/>
    </w:rPr>
  </w:style>
  <w:style w:type="character" w:customStyle="1" w:styleId="Heading9Char">
    <w:name w:val="Heading 9 Char"/>
    <w:basedOn w:val="DefaultParagraphFont"/>
    <w:link w:val="Heading9"/>
    <w:rsid w:val="004308E4"/>
    <w:rPr>
      <w:rFonts w:ascii="Arial" w:eastAsia="SimSun" w:hAnsi="Arial" w:cs="Times New Roman"/>
      <w:bCs/>
      <w:color w:val="000000"/>
      <w:kern w:val="10"/>
      <w:szCs w:val="30"/>
      <w:lang w:eastAsia="zh-CN"/>
    </w:rPr>
  </w:style>
  <w:style w:type="paragraph" w:styleId="Footer">
    <w:name w:val="footer"/>
    <w:basedOn w:val="Normal"/>
    <w:link w:val="FooterChar"/>
    <w:rsid w:val="004308E4"/>
    <w:pPr>
      <w:tabs>
        <w:tab w:val="center" w:pos="4153"/>
        <w:tab w:val="right" w:pos="8306"/>
      </w:tabs>
      <w:snapToGrid w:val="0"/>
    </w:pPr>
    <w:rPr>
      <w:sz w:val="18"/>
      <w:szCs w:val="18"/>
    </w:rPr>
  </w:style>
  <w:style w:type="character" w:customStyle="1" w:styleId="FooterChar">
    <w:name w:val="Footer Char"/>
    <w:basedOn w:val="DefaultParagraphFont"/>
    <w:link w:val="Footer"/>
    <w:rsid w:val="004308E4"/>
    <w:rPr>
      <w:rFonts w:ascii="Times New Roman" w:eastAsia="SimSun" w:hAnsi="Times New Roman" w:cs="Times New Roman"/>
      <w:bCs/>
      <w:color w:val="000000"/>
      <w:kern w:val="10"/>
      <w:sz w:val="18"/>
      <w:szCs w:val="18"/>
      <w:lang w:eastAsia="zh-CN"/>
    </w:rPr>
  </w:style>
  <w:style w:type="paragraph" w:styleId="Header">
    <w:name w:val="header"/>
    <w:basedOn w:val="Normal"/>
    <w:link w:val="HeaderChar"/>
    <w:rsid w:val="004308E4"/>
    <w:pPr>
      <w:tabs>
        <w:tab w:val="center" w:pos="4153"/>
        <w:tab w:val="right" w:pos="8306"/>
      </w:tabs>
      <w:snapToGrid w:val="0"/>
    </w:pPr>
    <w:rPr>
      <w:sz w:val="18"/>
      <w:szCs w:val="18"/>
    </w:rPr>
  </w:style>
  <w:style w:type="character" w:customStyle="1" w:styleId="HeaderChar">
    <w:name w:val="Header Char"/>
    <w:basedOn w:val="DefaultParagraphFont"/>
    <w:link w:val="Header"/>
    <w:rsid w:val="004308E4"/>
    <w:rPr>
      <w:rFonts w:ascii="Times New Roman" w:eastAsia="SimSun" w:hAnsi="Times New Roman" w:cs="Times New Roman"/>
      <w:bCs/>
      <w:color w:val="000000"/>
      <w:kern w:val="10"/>
      <w:sz w:val="18"/>
      <w:szCs w:val="18"/>
      <w:lang w:eastAsia="zh-CN"/>
    </w:rPr>
  </w:style>
  <w:style w:type="character" w:styleId="PageNumber">
    <w:name w:val="page number"/>
    <w:basedOn w:val="DefaultParagraphFont"/>
    <w:rsid w:val="004308E4"/>
  </w:style>
  <w:style w:type="paragraph" w:styleId="NoSpacing">
    <w:name w:val="No Spacing"/>
    <w:uiPriority w:val="1"/>
    <w:qFormat/>
    <w:rsid w:val="004308E4"/>
    <w:pPr>
      <w:spacing w:after="0" w:line="240" w:lineRule="auto"/>
    </w:pPr>
    <w:rPr>
      <w:rFonts w:ascii="Arial" w:eastAsia="Arial" w:hAnsi="Arial" w:cs="Times New Roman"/>
      <w:lang w:val="vi-VN"/>
    </w:rPr>
  </w:style>
  <w:style w:type="paragraph" w:styleId="ListParagraph">
    <w:name w:val="List Paragraph"/>
    <w:basedOn w:val="Normal"/>
    <w:qFormat/>
    <w:rsid w:val="004308E4"/>
    <w:pPr>
      <w:ind w:left="720"/>
      <w:contextualSpacing/>
    </w:pPr>
    <w:rPr>
      <w:rFonts w:ascii="Arial Unicode MS" w:eastAsia="Arial Unicode MS" w:hAnsi="Arial Unicode MS" w:cs="Arial Unicode MS"/>
      <w:kern w:val="2"/>
      <w:lang w:val="vi-VN" w:eastAsia="vi-VN" w:bidi="vi-VN"/>
    </w:rPr>
  </w:style>
  <w:style w:type="character" w:customStyle="1" w:styleId="Bodytext2Exact">
    <w:name w:val="Body text (2) Exact"/>
    <w:basedOn w:val="DefaultParagraphFont"/>
    <w:qFormat/>
    <w:rsid w:val="004308E4"/>
    <w:rPr>
      <w:rFonts w:ascii="Times New Roman" w:eastAsia="Times New Roman" w:hAnsi="Times New Roman" w:cs="Times New Roman"/>
      <w:sz w:val="20"/>
      <w:szCs w:val="20"/>
      <w:u w:val="none"/>
    </w:rPr>
  </w:style>
  <w:style w:type="character" w:customStyle="1" w:styleId="Bodytext2Georgia3">
    <w:name w:val="Body text (2) + Georgia3"/>
    <w:basedOn w:val="Bodytext2"/>
    <w:qFormat/>
    <w:rsid w:val="004308E4"/>
    <w:rPr>
      <w:rFonts w:ascii="Georgia" w:eastAsia="Georgia" w:hAnsi="Georgia" w:cs="Georgia"/>
      <w:spacing w:val="0"/>
      <w:kern w:val="2"/>
      <w:sz w:val="14"/>
      <w:szCs w:val="14"/>
      <w:shd w:val="clear" w:color="auto" w:fill="FFFFFF"/>
      <w:lang w:val="en-US" w:eastAsia="en-US" w:bidi="en-US"/>
    </w:rPr>
  </w:style>
  <w:style w:type="character" w:customStyle="1" w:styleId="Bodytext2">
    <w:name w:val="Body text (2)_"/>
    <w:basedOn w:val="DefaultParagraphFont"/>
    <w:link w:val="Bodytext21"/>
    <w:qFormat/>
    <w:rsid w:val="004308E4"/>
    <w:rPr>
      <w:kern w:val="2"/>
      <w:sz w:val="20"/>
      <w:szCs w:val="20"/>
      <w:shd w:val="clear" w:color="auto" w:fill="FFFFFF"/>
    </w:rPr>
  </w:style>
  <w:style w:type="paragraph" w:customStyle="1" w:styleId="Bodytext21">
    <w:name w:val="Body text (2)1"/>
    <w:basedOn w:val="Normal"/>
    <w:link w:val="Bodytext2"/>
    <w:qFormat/>
    <w:rsid w:val="004308E4"/>
    <w:pPr>
      <w:shd w:val="clear" w:color="auto" w:fill="FFFFFF"/>
      <w:spacing w:before="120" w:line="255" w:lineRule="exact"/>
      <w:ind w:hanging="380"/>
      <w:jc w:val="both"/>
    </w:pPr>
    <w:rPr>
      <w:rFonts w:asciiTheme="minorHAnsi" w:eastAsiaTheme="minorHAnsi" w:hAnsiTheme="minorHAnsi" w:cstheme="minorBidi"/>
      <w:bCs w:val="0"/>
      <w:color w:val="auto"/>
      <w:kern w:val="2"/>
      <w:sz w:val="20"/>
      <w:szCs w:val="20"/>
      <w:lang w:eastAsia="en-US"/>
    </w:rPr>
  </w:style>
  <w:style w:type="character" w:customStyle="1" w:styleId="Bodytext2105pt">
    <w:name w:val="Body text (2) + 10.5 pt"/>
    <w:basedOn w:val="Bodytext2"/>
    <w:qFormat/>
    <w:rsid w:val="004308E4"/>
    <w:rPr>
      <w:rFonts w:ascii="Times New Roman" w:eastAsia="Times New Roman" w:hAnsi="Times New Roman" w:cs="Times New Roman"/>
      <w:b/>
      <w:bCs/>
      <w:kern w:val="2"/>
      <w:sz w:val="21"/>
      <w:szCs w:val="21"/>
      <w:shd w:val="clear" w:color="auto" w:fill="FFFFFF"/>
    </w:rPr>
  </w:style>
  <w:style w:type="character" w:customStyle="1" w:styleId="Bodytext2105pt2">
    <w:name w:val="Body text (2) + 10.5 pt2"/>
    <w:basedOn w:val="Bodytext2"/>
    <w:qFormat/>
    <w:rsid w:val="004308E4"/>
    <w:rPr>
      <w:rFonts w:ascii="Times New Roman" w:eastAsia="Times New Roman" w:hAnsi="Times New Roman" w:cs="Times New Roman"/>
      <w:b/>
      <w:bCs/>
      <w:color w:val="000000"/>
      <w:spacing w:val="0"/>
      <w:w w:val="100"/>
      <w:kern w:val="2"/>
      <w:position w:val="0"/>
      <w:sz w:val="21"/>
      <w:szCs w:val="21"/>
      <w:shd w:val="clear" w:color="auto" w:fill="FFFFFF"/>
      <w:lang w:val="vi-VN" w:eastAsia="vi-VN" w:bidi="vi-VN"/>
    </w:rPr>
  </w:style>
  <w:style w:type="character" w:customStyle="1" w:styleId="Bodytext27pt2">
    <w:name w:val="Body text (2) + 7 pt2"/>
    <w:basedOn w:val="Bodytext2"/>
    <w:qFormat/>
    <w:rsid w:val="004308E4"/>
    <w:rPr>
      <w:rFonts w:ascii="Times New Roman" w:eastAsia="Times New Roman" w:hAnsi="Times New Roman" w:cs="Times New Roman"/>
      <w:color w:val="000000"/>
      <w:spacing w:val="10"/>
      <w:w w:val="100"/>
      <w:kern w:val="2"/>
      <w:position w:val="0"/>
      <w:sz w:val="14"/>
      <w:szCs w:val="14"/>
      <w:shd w:val="clear" w:color="auto" w:fill="FFFFFF"/>
      <w:lang w:val="vi-VN" w:eastAsia="vi-VN" w:bidi="vi-VN"/>
    </w:rPr>
  </w:style>
  <w:style w:type="character" w:customStyle="1" w:styleId="Bodytext2Georgia1">
    <w:name w:val="Body text (2) + Georgia1"/>
    <w:basedOn w:val="Bodytext2"/>
    <w:qFormat/>
    <w:rsid w:val="004308E4"/>
    <w:rPr>
      <w:rFonts w:ascii="Georgia" w:eastAsia="Georgia" w:hAnsi="Georgia" w:cs="Georgia"/>
      <w:color w:val="000000"/>
      <w:spacing w:val="0"/>
      <w:w w:val="100"/>
      <w:kern w:val="2"/>
      <w:position w:val="0"/>
      <w:sz w:val="30"/>
      <w:szCs w:val="30"/>
      <w:u w:val="none"/>
      <w:shd w:val="clear" w:color="auto" w:fill="FFFFFF"/>
      <w:lang w:val="vi-VN" w:eastAsia="vi-VN" w:bidi="vi-VN"/>
    </w:rPr>
  </w:style>
  <w:style w:type="character" w:customStyle="1" w:styleId="Bodytext2115pt1">
    <w:name w:val="Body text (2) + 11.5 pt1"/>
    <w:basedOn w:val="Bodytext2"/>
    <w:qFormat/>
    <w:rsid w:val="004308E4"/>
    <w:rPr>
      <w:rFonts w:ascii="Times New Roman" w:eastAsia="Times New Roman" w:hAnsi="Times New Roman" w:cs="Times New Roman"/>
      <w:i/>
      <w:iCs/>
      <w:color w:val="000000"/>
      <w:spacing w:val="0"/>
      <w:w w:val="100"/>
      <w:kern w:val="2"/>
      <w:position w:val="0"/>
      <w:sz w:val="23"/>
      <w:szCs w:val="23"/>
      <w:u w:val="none"/>
      <w:shd w:val="clear" w:color="auto" w:fill="FFFFFF"/>
      <w:lang w:val="vi-VN" w:eastAsia="vi-VN" w:bidi="vi-VN"/>
    </w:rPr>
  </w:style>
  <w:style w:type="character" w:customStyle="1" w:styleId="Bodytext2115pt">
    <w:name w:val="Body text (2) + 11.5 pt"/>
    <w:basedOn w:val="Bodytext2"/>
    <w:qFormat/>
    <w:rsid w:val="004308E4"/>
    <w:rPr>
      <w:rFonts w:ascii="Times New Roman" w:eastAsia="Times New Roman" w:hAnsi="Times New Roman" w:cs="Times New Roman"/>
      <w:i/>
      <w:iCs/>
      <w:kern w:val="2"/>
      <w:sz w:val="23"/>
      <w:szCs w:val="23"/>
      <w:u w:val="none"/>
      <w:shd w:val="clear" w:color="auto" w:fill="FFFFFF"/>
    </w:rPr>
  </w:style>
  <w:style w:type="character" w:customStyle="1" w:styleId="Bodytext2Georgia">
    <w:name w:val="Body text (2) + Georgia"/>
    <w:basedOn w:val="Bodytext2"/>
    <w:qFormat/>
    <w:rsid w:val="004308E4"/>
    <w:rPr>
      <w:rFonts w:ascii="Georgia" w:eastAsia="Georgia" w:hAnsi="Georgia" w:cs="Georgia"/>
      <w:spacing w:val="0"/>
      <w:kern w:val="2"/>
      <w:sz w:val="30"/>
      <w:szCs w:val="30"/>
      <w:u w:val="none"/>
      <w:shd w:val="clear" w:color="auto" w:fill="FFFFFF"/>
    </w:rPr>
  </w:style>
  <w:style w:type="paragraph" w:customStyle="1" w:styleId="Picturecaption">
    <w:name w:val="Picture caption"/>
    <w:basedOn w:val="Normal"/>
    <w:link w:val="PicturecaptionExact"/>
    <w:qFormat/>
    <w:rsid w:val="004308E4"/>
    <w:pPr>
      <w:shd w:val="clear" w:color="auto" w:fill="FFFFFF"/>
      <w:spacing w:line="0" w:lineRule="atLeast"/>
    </w:pPr>
    <w:rPr>
      <w:kern w:val="2"/>
      <w:sz w:val="20"/>
      <w:szCs w:val="20"/>
    </w:rPr>
  </w:style>
  <w:style w:type="character" w:customStyle="1" w:styleId="PicturecaptionExact">
    <w:name w:val="Picture caption Exact"/>
    <w:basedOn w:val="DefaultParagraphFont"/>
    <w:link w:val="Picturecaption"/>
    <w:qFormat/>
    <w:rsid w:val="004308E4"/>
    <w:rPr>
      <w:rFonts w:ascii="Times New Roman" w:eastAsia="SimSun" w:hAnsi="Times New Roman" w:cs="Times New Roman"/>
      <w:bCs/>
      <w:color w:val="000000"/>
      <w:kern w:val="2"/>
      <w:sz w:val="20"/>
      <w:szCs w:val="20"/>
      <w:shd w:val="clear" w:color="auto" w:fill="FFFFFF"/>
      <w:lang w:eastAsia="zh-CN"/>
    </w:rPr>
  </w:style>
  <w:style w:type="character" w:customStyle="1" w:styleId="Picturecaption105pt">
    <w:name w:val="Picture caption + 10.5 pt"/>
    <w:basedOn w:val="PicturecaptionExact"/>
    <w:qFormat/>
    <w:rsid w:val="004308E4"/>
    <w:rPr>
      <w:rFonts w:ascii="Times New Roman" w:eastAsia="Times New Roman" w:hAnsi="Times New Roman" w:cs="Times New Roman"/>
      <w:b/>
      <w:bCs/>
      <w:color w:val="000000"/>
      <w:spacing w:val="0"/>
      <w:w w:val="100"/>
      <w:kern w:val="2"/>
      <w:position w:val="0"/>
      <w:sz w:val="21"/>
      <w:szCs w:val="21"/>
      <w:shd w:val="clear" w:color="auto" w:fill="FFFFFF"/>
      <w:lang w:val="vi-VN" w:eastAsia="vi-VN" w:bidi="vi-VN"/>
    </w:rPr>
  </w:style>
  <w:style w:type="character" w:customStyle="1" w:styleId="Bodytext211ptExact">
    <w:name w:val="Body text (2) + 11 pt Exact"/>
    <w:basedOn w:val="Bodytext2"/>
    <w:qFormat/>
    <w:rsid w:val="004308E4"/>
    <w:rPr>
      <w:rFonts w:ascii="Times New Roman" w:eastAsia="Times New Roman" w:hAnsi="Times New Roman" w:cs="Times New Roman"/>
      <w:color w:val="000000"/>
      <w:spacing w:val="0"/>
      <w:w w:val="100"/>
      <w:kern w:val="2"/>
      <w:position w:val="0"/>
      <w:sz w:val="22"/>
      <w:szCs w:val="22"/>
      <w:shd w:val="clear" w:color="auto" w:fill="FFFFFF"/>
      <w:lang w:val="vi-VN" w:eastAsia="vi-VN" w:bidi="vi-VN"/>
    </w:rPr>
  </w:style>
  <w:style w:type="character" w:customStyle="1" w:styleId="Bodytext2SmallCaps">
    <w:name w:val="Body text (2) + Small Caps"/>
    <w:basedOn w:val="Bodytext2"/>
    <w:qFormat/>
    <w:rsid w:val="004308E4"/>
    <w:rPr>
      <w:rFonts w:ascii="Times New Roman" w:eastAsia="Times New Roman" w:hAnsi="Times New Roman" w:cs="Times New Roman"/>
      <w:smallCaps/>
      <w:color w:val="000000"/>
      <w:spacing w:val="0"/>
      <w:w w:val="100"/>
      <w:kern w:val="2"/>
      <w:position w:val="0"/>
      <w:sz w:val="20"/>
      <w:szCs w:val="20"/>
      <w:u w:val="none"/>
      <w:shd w:val="clear" w:color="auto" w:fill="FFFFFF"/>
      <w:lang w:val="vi-VN" w:eastAsia="vi-VN" w:bidi="vi-VN"/>
    </w:rPr>
  </w:style>
  <w:style w:type="character" w:customStyle="1" w:styleId="Bodytext2105pt1">
    <w:name w:val="Body text (2) + 10.5 pt1"/>
    <w:basedOn w:val="Bodytext2"/>
    <w:qFormat/>
    <w:rsid w:val="004308E4"/>
    <w:rPr>
      <w:rFonts w:ascii="Times New Roman" w:eastAsia="Times New Roman" w:hAnsi="Times New Roman" w:cs="Times New Roman"/>
      <w:color w:val="000000"/>
      <w:spacing w:val="0"/>
      <w:w w:val="100"/>
      <w:kern w:val="2"/>
      <w:position w:val="0"/>
      <w:sz w:val="21"/>
      <w:szCs w:val="21"/>
      <w:shd w:val="clear" w:color="auto" w:fill="FFFFFF"/>
      <w:lang w:val="vi-VN" w:eastAsia="vi-VN" w:bidi="vi-VN"/>
    </w:rPr>
  </w:style>
  <w:style w:type="character" w:customStyle="1" w:styleId="Bodytext2Exact1">
    <w:name w:val="Body text (2) Exact1"/>
    <w:basedOn w:val="Bodytext2"/>
    <w:qFormat/>
    <w:rsid w:val="004308E4"/>
    <w:rPr>
      <w:rFonts w:ascii="Times New Roman" w:eastAsia="Times New Roman" w:hAnsi="Times New Roman" w:cs="Times New Roman"/>
      <w:kern w:val="2"/>
      <w:sz w:val="20"/>
      <w:szCs w:val="20"/>
      <w:shd w:val="clear" w:color="auto" w:fill="FFFFFF"/>
      <w:lang w:val="en-US" w:eastAsia="en-US" w:bidi="en-US"/>
    </w:rPr>
  </w:style>
  <w:style w:type="character" w:customStyle="1" w:styleId="Bodytext20">
    <w:name w:val="Body text (2)"/>
    <w:basedOn w:val="Bodytext2"/>
    <w:qFormat/>
    <w:rsid w:val="004308E4"/>
    <w:rPr>
      <w:rFonts w:ascii="Times New Roman" w:eastAsia="Times New Roman" w:hAnsi="Times New Roman" w:cs="Times New Roman"/>
      <w:color w:val="000000"/>
      <w:spacing w:val="0"/>
      <w:w w:val="100"/>
      <w:kern w:val="2"/>
      <w:position w:val="0"/>
      <w:sz w:val="20"/>
      <w:szCs w:val="20"/>
      <w:shd w:val="clear" w:color="auto" w:fill="FFFFFF"/>
      <w:lang w:val="vi-VN" w:eastAsia="vi-VN" w:bidi="vi-VN"/>
    </w:rPr>
  </w:style>
  <w:style w:type="character" w:customStyle="1" w:styleId="Bodytext27pt1">
    <w:name w:val="Body text (2) + 7 pt1"/>
    <w:basedOn w:val="DefaultParagraphFont"/>
    <w:qFormat/>
    <w:rsid w:val="004308E4"/>
    <w:rPr>
      <w:rFonts w:ascii="Times New Roman" w:eastAsia="Times New Roman" w:hAnsi="Times New Roman" w:cs="Times New Roman"/>
      <w:color w:val="000000"/>
      <w:spacing w:val="10"/>
      <w:w w:val="100"/>
      <w:position w:val="0"/>
      <w:sz w:val="14"/>
      <w:szCs w:val="14"/>
      <w:u w:val="none"/>
      <w:lang w:val="vi-VN" w:eastAsia="vi-VN" w:bidi="vi-VN"/>
    </w:rPr>
  </w:style>
  <w:style w:type="character" w:customStyle="1" w:styleId="Bodytext275pt">
    <w:name w:val="Body text (2) + 7.5 pt"/>
    <w:basedOn w:val="DefaultParagraphFont"/>
    <w:qFormat/>
    <w:rsid w:val="004308E4"/>
    <w:rPr>
      <w:rFonts w:ascii="Times New Roman" w:eastAsia="Times New Roman" w:hAnsi="Times New Roman" w:cs="Times New Roman"/>
      <w:color w:val="000000"/>
      <w:spacing w:val="0"/>
      <w:w w:val="100"/>
      <w:position w:val="0"/>
      <w:sz w:val="15"/>
      <w:szCs w:val="15"/>
      <w:u w:val="none"/>
      <w:lang w:val="vi-VN" w:eastAsia="vi-VN" w:bidi="vi-VN"/>
    </w:rPr>
  </w:style>
  <w:style w:type="character" w:customStyle="1" w:styleId="Bodytext510pt1">
    <w:name w:val="Body text (5) + 10 pt1"/>
    <w:basedOn w:val="DefaultParagraphFont"/>
    <w:qFormat/>
    <w:rsid w:val="004308E4"/>
    <w:rPr>
      <w:rFonts w:ascii="Times New Roman" w:eastAsia="Times New Roman" w:hAnsi="Times New Roman" w:cs="Times New Roman"/>
      <w:i/>
      <w:iCs/>
      <w:color w:val="000000"/>
      <w:spacing w:val="0"/>
      <w:w w:val="100"/>
      <w:position w:val="0"/>
      <w:sz w:val="20"/>
      <w:szCs w:val="20"/>
      <w:u w:val="none"/>
      <w:lang w:val="vi-VN" w:eastAsia="vi-VN" w:bidi="vi-VN"/>
    </w:rPr>
  </w:style>
  <w:style w:type="character" w:customStyle="1" w:styleId="Bodytext5105pt">
    <w:name w:val="Body text (5) + 10.5 pt"/>
    <w:basedOn w:val="DefaultParagraphFont"/>
    <w:qFormat/>
    <w:rsid w:val="004308E4"/>
    <w:rPr>
      <w:rFonts w:ascii="Times New Roman" w:eastAsia="Times New Roman" w:hAnsi="Times New Roman" w:cs="Times New Roman"/>
      <w:b/>
      <w:bCs/>
      <w:i/>
      <w:iCs/>
      <w:color w:val="000000"/>
      <w:spacing w:val="0"/>
      <w:w w:val="100"/>
      <w:position w:val="0"/>
      <w:sz w:val="21"/>
      <w:szCs w:val="21"/>
      <w:u w:val="none"/>
      <w:lang w:val="vi-VN" w:eastAsia="vi-VN" w:bidi="vi-VN"/>
    </w:rPr>
  </w:style>
  <w:style w:type="character" w:customStyle="1" w:styleId="Bodytext5Spacing2pt">
    <w:name w:val="Body text (5) + Spacing 2 pt"/>
    <w:basedOn w:val="DefaultParagraphFont"/>
    <w:qFormat/>
    <w:rsid w:val="004308E4"/>
    <w:rPr>
      <w:rFonts w:ascii="Times New Roman" w:eastAsia="Times New Roman" w:hAnsi="Times New Roman" w:cs="Times New Roman"/>
      <w:i/>
      <w:iCs/>
      <w:color w:val="000000"/>
      <w:spacing w:val="50"/>
      <w:w w:val="100"/>
      <w:position w:val="0"/>
      <w:sz w:val="23"/>
      <w:szCs w:val="23"/>
      <w:u w:val="none"/>
      <w:lang w:val="vi-VN" w:eastAsia="vi-VN" w:bidi="vi-VN"/>
    </w:rPr>
  </w:style>
  <w:style w:type="paragraph" w:styleId="BalloonText">
    <w:name w:val="Balloon Text"/>
    <w:basedOn w:val="Normal"/>
    <w:link w:val="BalloonTextChar"/>
    <w:uiPriority w:val="99"/>
    <w:semiHidden/>
    <w:unhideWhenUsed/>
    <w:rsid w:val="009721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139"/>
    <w:rPr>
      <w:rFonts w:ascii="Segoe UI" w:eastAsia="SimSun" w:hAnsi="Segoe UI" w:cs="Segoe UI"/>
      <w:bCs/>
      <w:color w:val="000000"/>
      <w:kern w:val="10"/>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33.bin"/><Relationship Id="rId84" Type="http://schemas.openxmlformats.org/officeDocument/2006/relationships/oleObject" Target="embeddings/oleObject44.bin"/><Relationship Id="rId89" Type="http://schemas.openxmlformats.org/officeDocument/2006/relationships/oleObject" Target="embeddings/oleObject48.bin"/><Relationship Id="rId16" Type="http://schemas.openxmlformats.org/officeDocument/2006/relationships/oleObject" Target="embeddings/oleObject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7.bin"/><Relationship Id="rId74" Type="http://schemas.openxmlformats.org/officeDocument/2006/relationships/oleObject" Target="embeddings/oleObject37.bin"/><Relationship Id="rId79" Type="http://schemas.openxmlformats.org/officeDocument/2006/relationships/oleObject" Target="embeddings/oleObject41.bin"/><Relationship Id="rId5" Type="http://schemas.openxmlformats.org/officeDocument/2006/relationships/image" Target="media/image1.wmf"/><Relationship Id="rId90" Type="http://schemas.openxmlformats.org/officeDocument/2006/relationships/oleObject" Target="embeddings/oleObject49.bin"/><Relationship Id="rId95" Type="http://schemas.openxmlformats.org/officeDocument/2006/relationships/fontTable" Target="fontTable.xml"/><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0.bin"/><Relationship Id="rId69" Type="http://schemas.openxmlformats.org/officeDocument/2006/relationships/image" Target="media/image32.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6.bin"/><Relationship Id="rId80" Type="http://schemas.openxmlformats.org/officeDocument/2006/relationships/image" Target="media/image35.wmf"/><Relationship Id="rId85" Type="http://schemas.openxmlformats.org/officeDocument/2006/relationships/image" Target="media/image37.wmf"/><Relationship Id="rId93" Type="http://schemas.openxmlformats.org/officeDocument/2006/relationships/image" Target="media/image38.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4.bin"/><Relationship Id="rId75" Type="http://schemas.openxmlformats.org/officeDocument/2006/relationships/oleObject" Target="embeddings/oleObject38.bin"/><Relationship Id="rId83" Type="http://schemas.openxmlformats.org/officeDocument/2006/relationships/image" Target="media/image36.wmf"/><Relationship Id="rId88" Type="http://schemas.openxmlformats.org/officeDocument/2006/relationships/oleObject" Target="embeddings/oleObject47.bin"/><Relationship Id="rId91" Type="http://schemas.openxmlformats.org/officeDocument/2006/relationships/oleObject" Target="embeddings/oleObject50.bin"/><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3.wmf"/><Relationship Id="rId78" Type="http://schemas.openxmlformats.org/officeDocument/2006/relationships/image" Target="media/image34.wmf"/><Relationship Id="rId81" Type="http://schemas.openxmlformats.org/officeDocument/2006/relationships/oleObject" Target="embeddings/oleObject42.bin"/><Relationship Id="rId86" Type="http://schemas.openxmlformats.org/officeDocument/2006/relationships/oleObject" Target="embeddings/oleObject45.bin"/><Relationship Id="rId94" Type="http://schemas.openxmlformats.org/officeDocument/2006/relationships/oleObject" Target="embeddings/oleObject52.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6.wmf"/><Relationship Id="rId76" Type="http://schemas.openxmlformats.org/officeDocument/2006/relationships/oleObject" Target="embeddings/oleObject39.bin"/><Relationship Id="rId7" Type="http://schemas.openxmlformats.org/officeDocument/2006/relationships/image" Target="media/image2.wmf"/><Relationship Id="rId71" Type="http://schemas.openxmlformats.org/officeDocument/2006/relationships/oleObject" Target="embeddings/oleObject35.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oleObject" Target="embeddings/oleObject46.bin"/><Relationship Id="rId61" Type="http://schemas.openxmlformats.org/officeDocument/2006/relationships/image" Target="media/image29.wmf"/><Relationship Id="rId82" Type="http://schemas.openxmlformats.org/officeDocument/2006/relationships/oleObject" Target="embeddings/oleObject43.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oleObject" Target="embeddings/oleObject4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3523</Words>
  <Characters>20085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cp:lastPrinted>2023-10-10T05:14:00Z</cp:lastPrinted>
  <dcterms:created xsi:type="dcterms:W3CDTF">2023-10-10T04:55:00Z</dcterms:created>
  <dcterms:modified xsi:type="dcterms:W3CDTF">2023-10-10T05:15:00Z</dcterms:modified>
</cp:coreProperties>
</file>